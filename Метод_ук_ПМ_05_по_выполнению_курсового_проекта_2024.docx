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98D" w:rsidRPr="008A126C" w:rsidRDefault="0046498D" w:rsidP="00B160D2">
      <w:pPr>
        <w:jc w:val="center"/>
        <w:rPr>
          <w:color w:val="000000"/>
          <w:sz w:val="28"/>
          <w:szCs w:val="28"/>
        </w:rPr>
      </w:pPr>
      <w:bookmarkStart w:id="0" w:name="_Hlk20235844"/>
      <w:bookmarkStart w:id="1" w:name="_Toc412301435"/>
      <w:bookmarkStart w:id="2" w:name="_Toc446789817"/>
      <w:bookmarkStart w:id="3" w:name="_Toc507620280"/>
      <w:bookmarkStart w:id="4" w:name="_Toc507620383"/>
      <w:bookmarkStart w:id="5" w:name="_Toc507621106"/>
      <w:bookmarkStart w:id="6" w:name="_Toc507622336"/>
      <w:bookmarkEnd w:id="0"/>
      <w:r w:rsidRPr="008A126C">
        <w:rPr>
          <w:color w:val="000000"/>
          <w:sz w:val="28"/>
          <w:szCs w:val="28"/>
        </w:rPr>
        <w:t xml:space="preserve">Министерство образования </w:t>
      </w:r>
      <w:r w:rsidR="00D57A79">
        <w:rPr>
          <w:color w:val="000000"/>
          <w:sz w:val="28"/>
          <w:szCs w:val="28"/>
        </w:rPr>
        <w:t xml:space="preserve">и науки </w:t>
      </w:r>
      <w:r w:rsidRPr="008A126C">
        <w:rPr>
          <w:color w:val="000000"/>
          <w:sz w:val="28"/>
          <w:szCs w:val="28"/>
        </w:rPr>
        <w:t>Республики Башкортостан</w:t>
      </w:r>
      <w:bookmarkEnd w:id="1"/>
      <w:bookmarkEnd w:id="2"/>
      <w:bookmarkEnd w:id="3"/>
      <w:bookmarkEnd w:id="4"/>
      <w:bookmarkEnd w:id="5"/>
      <w:bookmarkEnd w:id="6"/>
    </w:p>
    <w:p w:rsidR="0046498D" w:rsidRPr="008A126C" w:rsidRDefault="0046498D" w:rsidP="00B160D2">
      <w:pPr>
        <w:jc w:val="center"/>
        <w:rPr>
          <w:sz w:val="28"/>
          <w:szCs w:val="28"/>
        </w:rPr>
      </w:pPr>
      <w:bookmarkStart w:id="7" w:name="_Toc412301436"/>
      <w:bookmarkStart w:id="8" w:name="_Toc446789818"/>
      <w:bookmarkStart w:id="9" w:name="_Toc507620281"/>
      <w:bookmarkStart w:id="10" w:name="_Toc507620384"/>
      <w:bookmarkStart w:id="11" w:name="_Toc507621107"/>
      <w:bookmarkStart w:id="12" w:name="_Toc507622337"/>
      <w:r w:rsidRPr="008A126C">
        <w:rPr>
          <w:sz w:val="28"/>
          <w:szCs w:val="28"/>
        </w:rPr>
        <w:t xml:space="preserve">Государственное </w:t>
      </w:r>
      <w:r w:rsidR="00220F44">
        <w:rPr>
          <w:sz w:val="28"/>
          <w:szCs w:val="28"/>
        </w:rPr>
        <w:t xml:space="preserve">автономное </w:t>
      </w:r>
      <w:r w:rsidR="00961E1C" w:rsidRPr="008A126C">
        <w:rPr>
          <w:sz w:val="28"/>
          <w:szCs w:val="28"/>
        </w:rPr>
        <w:t xml:space="preserve">профессиональное </w:t>
      </w:r>
      <w:r w:rsidRPr="008A126C">
        <w:rPr>
          <w:sz w:val="28"/>
          <w:szCs w:val="28"/>
        </w:rPr>
        <w:t>образовательное учреждение</w:t>
      </w:r>
      <w:bookmarkEnd w:id="7"/>
      <w:bookmarkEnd w:id="8"/>
      <w:bookmarkEnd w:id="9"/>
      <w:bookmarkEnd w:id="10"/>
      <w:bookmarkEnd w:id="11"/>
      <w:bookmarkEnd w:id="12"/>
    </w:p>
    <w:p w:rsidR="0046498D" w:rsidRPr="008A126C" w:rsidRDefault="0046498D" w:rsidP="00B160D2">
      <w:pPr>
        <w:jc w:val="center"/>
        <w:rPr>
          <w:sz w:val="28"/>
          <w:szCs w:val="28"/>
        </w:rPr>
      </w:pPr>
      <w:bookmarkStart w:id="13" w:name="_Toc412301438"/>
      <w:bookmarkStart w:id="14" w:name="_Toc446789820"/>
      <w:bookmarkStart w:id="15" w:name="_Toc507620282"/>
      <w:bookmarkStart w:id="16" w:name="_Toc507620385"/>
      <w:bookmarkStart w:id="17" w:name="_Toc507621108"/>
      <w:bookmarkStart w:id="18" w:name="_Toc507622338"/>
      <w:r w:rsidRPr="008A126C">
        <w:rPr>
          <w:sz w:val="28"/>
          <w:szCs w:val="28"/>
        </w:rPr>
        <w:t>Уфимский колледж статистики, информатики и</w:t>
      </w:r>
      <w:r w:rsidR="001232EB" w:rsidRPr="008A126C">
        <w:rPr>
          <w:sz w:val="28"/>
          <w:szCs w:val="28"/>
        </w:rPr>
        <w:t xml:space="preserve"> </w:t>
      </w:r>
      <w:r w:rsidRPr="008A126C">
        <w:rPr>
          <w:sz w:val="28"/>
          <w:szCs w:val="28"/>
        </w:rPr>
        <w:t>вычислительной техники</w:t>
      </w:r>
      <w:bookmarkEnd w:id="13"/>
      <w:bookmarkEnd w:id="14"/>
      <w:bookmarkEnd w:id="15"/>
      <w:bookmarkEnd w:id="16"/>
      <w:bookmarkEnd w:id="17"/>
      <w:bookmarkEnd w:id="18"/>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Default="0046498D"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Pr="00BD031E" w:rsidRDefault="008A126C"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1232EB"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 xml:space="preserve">МЕТОДИЧЕСКИЕ УКАЗАНИЯ </w:t>
      </w:r>
      <w:r w:rsidR="00D57A79">
        <w:rPr>
          <w:rFonts w:ascii="Times New Roman" w:hAnsi="Times New Roman" w:cs="Times New Roman"/>
        </w:rPr>
        <w:t>ПО</w:t>
      </w:r>
      <w:r w:rsidRPr="008A126C">
        <w:rPr>
          <w:rFonts w:ascii="Times New Roman" w:hAnsi="Times New Roman" w:cs="Times New Roman"/>
        </w:rPr>
        <w:t xml:space="preserve"> ВЫПОЛНЕНИЮ</w:t>
      </w:r>
    </w:p>
    <w:p w:rsidR="0046498D"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КУРСОВО</w:t>
      </w:r>
      <w:r w:rsidR="00CE4AD5" w:rsidRPr="008A126C">
        <w:rPr>
          <w:rFonts w:ascii="Times New Roman" w:hAnsi="Times New Roman" w:cs="Times New Roman"/>
        </w:rPr>
        <w:t>ГО</w:t>
      </w:r>
      <w:r w:rsidR="001232EB" w:rsidRPr="008A126C">
        <w:rPr>
          <w:rFonts w:ascii="Times New Roman" w:hAnsi="Times New Roman" w:cs="Times New Roman"/>
        </w:rPr>
        <w:t xml:space="preserve"> </w:t>
      </w:r>
      <w:r w:rsidR="00CE4AD5" w:rsidRPr="008A126C">
        <w:rPr>
          <w:rFonts w:ascii="Times New Roman" w:hAnsi="Times New Roman" w:cs="Times New Roman"/>
        </w:rPr>
        <w:t>ПРОЕКТА</w:t>
      </w:r>
    </w:p>
    <w:p w:rsidR="00D57A79" w:rsidRDefault="005E4C12" w:rsidP="00B160D2">
      <w:pPr>
        <w:pStyle w:val="a0"/>
        <w:tabs>
          <w:tab w:val="clear" w:pos="5940"/>
          <w:tab w:val="left" w:pos="4536"/>
        </w:tabs>
        <w:spacing w:line="276" w:lineRule="auto"/>
        <w:ind w:left="0"/>
        <w:jc w:val="center"/>
        <w:rPr>
          <w:szCs w:val="28"/>
        </w:rPr>
      </w:pPr>
      <w:r w:rsidRPr="008A126C">
        <w:rPr>
          <w:szCs w:val="28"/>
        </w:rPr>
        <w:t>по дисциплине</w:t>
      </w:r>
      <w:r w:rsidR="001232EB" w:rsidRPr="008A126C">
        <w:rPr>
          <w:szCs w:val="28"/>
        </w:rPr>
        <w:t xml:space="preserve"> </w:t>
      </w:r>
      <w:r w:rsidRPr="008A126C">
        <w:rPr>
          <w:szCs w:val="28"/>
        </w:rPr>
        <w:t>МДК</w:t>
      </w:r>
      <w:r w:rsidR="00D57A79">
        <w:rPr>
          <w:szCs w:val="28"/>
        </w:rPr>
        <w:t>.05</w:t>
      </w:r>
      <w:r w:rsidRPr="008A126C">
        <w:rPr>
          <w:szCs w:val="28"/>
        </w:rPr>
        <w:t>.0</w:t>
      </w:r>
      <w:r w:rsidR="00D57A79">
        <w:rPr>
          <w:szCs w:val="28"/>
        </w:rPr>
        <w:t xml:space="preserve">2 </w:t>
      </w:r>
      <w:r w:rsidR="00D57A79" w:rsidRPr="00D57A79">
        <w:rPr>
          <w:szCs w:val="28"/>
        </w:rPr>
        <w:t>Разработка кода информационных систем</w:t>
      </w:r>
      <w:r w:rsidR="005C05B6" w:rsidRPr="008A126C">
        <w:rPr>
          <w:szCs w:val="28"/>
        </w:rPr>
        <w:br/>
      </w: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D57A79" w:rsidRDefault="00D57A79" w:rsidP="00B160D2">
      <w:pPr>
        <w:pStyle w:val="a0"/>
        <w:tabs>
          <w:tab w:val="clear" w:pos="5940"/>
          <w:tab w:val="left" w:pos="4536"/>
        </w:tabs>
        <w:spacing w:line="276" w:lineRule="auto"/>
        <w:ind w:left="0"/>
        <w:jc w:val="center"/>
        <w:rPr>
          <w:szCs w:val="28"/>
        </w:rPr>
      </w:pPr>
    </w:p>
    <w:p w:rsidR="005E4C12" w:rsidRDefault="005E4C12" w:rsidP="00B160D2">
      <w:pPr>
        <w:pStyle w:val="a0"/>
        <w:tabs>
          <w:tab w:val="clear" w:pos="5940"/>
          <w:tab w:val="left" w:pos="4536"/>
        </w:tabs>
        <w:spacing w:line="276" w:lineRule="auto"/>
        <w:ind w:left="0"/>
        <w:jc w:val="center"/>
        <w:rPr>
          <w:szCs w:val="28"/>
        </w:rPr>
      </w:pPr>
      <w:r w:rsidRPr="008A126C">
        <w:rPr>
          <w:szCs w:val="28"/>
        </w:rPr>
        <w:t>специальность</w:t>
      </w:r>
      <w:r w:rsidR="000F3A11" w:rsidRPr="008A126C">
        <w:rPr>
          <w:szCs w:val="28"/>
        </w:rPr>
        <w:t xml:space="preserve"> 0</w:t>
      </w:r>
      <w:r w:rsidRPr="008A126C">
        <w:rPr>
          <w:szCs w:val="28"/>
        </w:rPr>
        <w:t>9.02.0</w:t>
      </w:r>
      <w:r w:rsidR="00D57A79">
        <w:rPr>
          <w:szCs w:val="28"/>
        </w:rPr>
        <w:t>7</w:t>
      </w:r>
      <w:r w:rsidR="00EF574E" w:rsidRPr="008A126C">
        <w:rPr>
          <w:szCs w:val="28"/>
        </w:rPr>
        <w:t xml:space="preserve"> </w:t>
      </w:r>
      <w:r w:rsidR="000F3A11" w:rsidRPr="008A126C">
        <w:rPr>
          <w:szCs w:val="28"/>
        </w:rPr>
        <w:t>Информационные</w:t>
      </w:r>
      <w:r w:rsidRPr="008A126C">
        <w:rPr>
          <w:szCs w:val="28"/>
        </w:rPr>
        <w:t xml:space="preserve"> систем</w:t>
      </w:r>
      <w:r w:rsidR="000F3A11" w:rsidRPr="008A126C">
        <w:rPr>
          <w:szCs w:val="28"/>
        </w:rPr>
        <w:t>ы</w:t>
      </w:r>
      <w:r w:rsidR="00D57A79">
        <w:rPr>
          <w:szCs w:val="28"/>
        </w:rPr>
        <w:t xml:space="preserve"> и программирование</w:t>
      </w:r>
    </w:p>
    <w:p w:rsidR="00D57A79" w:rsidRPr="008A126C" w:rsidRDefault="00D57A79" w:rsidP="00B160D2">
      <w:pPr>
        <w:pStyle w:val="a0"/>
        <w:tabs>
          <w:tab w:val="clear" w:pos="5940"/>
          <w:tab w:val="left" w:pos="4536"/>
        </w:tabs>
        <w:spacing w:line="276" w:lineRule="auto"/>
        <w:ind w:left="0"/>
        <w:jc w:val="center"/>
        <w:rPr>
          <w:szCs w:val="28"/>
        </w:rPr>
      </w:pPr>
      <w:r>
        <w:rPr>
          <w:szCs w:val="28"/>
        </w:rPr>
        <w:t>квалификация: Разработчик веб и мультимедийных приложений</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C80398" w:rsidRPr="00BD031E" w:rsidRDefault="00C80398"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12B56" w:rsidRDefault="00812B56" w:rsidP="00B160D2">
      <w:pPr>
        <w:jc w:val="both"/>
      </w:pPr>
    </w:p>
    <w:p w:rsidR="00812B56" w:rsidRDefault="00812B56" w:rsidP="00B160D2">
      <w:pPr>
        <w:jc w:val="both"/>
      </w:pPr>
    </w:p>
    <w:p w:rsidR="00812B56" w:rsidRDefault="00812B56" w:rsidP="00B160D2">
      <w:pPr>
        <w:jc w:val="both"/>
      </w:pPr>
    </w:p>
    <w:p w:rsidR="008A126C" w:rsidRDefault="008A126C" w:rsidP="00B160D2">
      <w:pPr>
        <w:jc w:val="both"/>
      </w:pPr>
    </w:p>
    <w:p w:rsidR="00812B56" w:rsidRDefault="00961E1C" w:rsidP="00812B56">
      <w:pPr>
        <w:jc w:val="center"/>
      </w:pPr>
      <w:r w:rsidRPr="00BD031E">
        <w:t>УФА</w:t>
      </w:r>
      <w:r w:rsidR="00812B56">
        <w:br w:type="page"/>
      </w:r>
    </w:p>
    <w:p w:rsidR="0046498D" w:rsidRPr="00BD031E" w:rsidRDefault="0046498D" w:rsidP="00B160D2">
      <w:pPr>
        <w:jc w:val="center"/>
      </w:pPr>
    </w:p>
    <w:tbl>
      <w:tblPr>
        <w:tblW w:w="10110" w:type="dxa"/>
        <w:tblInd w:w="-108" w:type="dxa"/>
        <w:tblLayout w:type="fixed"/>
        <w:tblCellMar>
          <w:left w:w="0" w:type="dxa"/>
          <w:right w:w="0" w:type="dxa"/>
        </w:tblCellMar>
        <w:tblLook w:val="04A0" w:firstRow="1" w:lastRow="0" w:firstColumn="1" w:lastColumn="0" w:noHBand="0" w:noVBand="1"/>
      </w:tblPr>
      <w:tblGrid>
        <w:gridCol w:w="5134"/>
        <w:gridCol w:w="4976"/>
      </w:tblGrid>
      <w:tr w:rsidR="0046498D" w:rsidRPr="00BD031E">
        <w:trPr>
          <w:cantSplit/>
          <w:trHeight w:val="2622"/>
        </w:trPr>
        <w:tc>
          <w:tcPr>
            <w:tcW w:w="5137" w:type="dxa"/>
          </w:tcPr>
          <w:p w:rsidR="0046498D" w:rsidRPr="00BD031E" w:rsidRDefault="0046498D" w:rsidP="00B160D2">
            <w:pPr>
              <w:snapToGrid w:val="0"/>
              <w:jc w:val="both"/>
              <w:rPr>
                <w:lang w:eastAsia="ar-SA"/>
              </w:rPr>
            </w:pPr>
            <w:r w:rsidRPr="00BD031E">
              <w:br w:type="page"/>
              <w:t>Одобрено</w:t>
            </w:r>
          </w:p>
          <w:p w:rsidR="0046498D" w:rsidRPr="00BD031E" w:rsidRDefault="0046498D" w:rsidP="00B160D2">
            <w:pPr>
              <w:jc w:val="both"/>
            </w:pPr>
            <w:r w:rsidRPr="00BD031E">
              <w:t>предметной цикловой комиссией</w:t>
            </w:r>
          </w:p>
          <w:p w:rsidR="0046498D" w:rsidRPr="00BD031E" w:rsidRDefault="0046498D" w:rsidP="00B160D2">
            <w:pPr>
              <w:snapToGrid w:val="0"/>
              <w:jc w:val="both"/>
            </w:pPr>
            <w:r w:rsidRPr="00BD031E">
              <w:t>информатики</w:t>
            </w:r>
            <w:r w:rsidR="00961E1C" w:rsidRPr="00BD031E">
              <w:t xml:space="preserve"> и программирования</w:t>
            </w:r>
          </w:p>
          <w:p w:rsidR="0046498D" w:rsidRPr="00BD031E" w:rsidRDefault="0046498D" w:rsidP="00B160D2">
            <w:pPr>
              <w:jc w:val="both"/>
            </w:pPr>
            <w:r w:rsidRPr="00BD031E">
              <w:t>"</w:t>
            </w:r>
            <w:r w:rsidRPr="00BD031E">
              <w:rPr>
                <w:u w:val="single"/>
              </w:rPr>
              <w:tab/>
            </w:r>
            <w:r w:rsidRPr="00BD031E">
              <w:t xml:space="preserve">" </w:t>
            </w:r>
            <w:r w:rsidRPr="00BD031E">
              <w:rPr>
                <w:u w:val="single"/>
              </w:rPr>
              <w:tab/>
            </w:r>
            <w:r w:rsidRPr="00BD031E">
              <w:rPr>
                <w:u w:val="single"/>
              </w:rPr>
              <w:tab/>
            </w:r>
            <w:r w:rsidRPr="00BD031E">
              <w:rPr>
                <w:u w:val="single"/>
              </w:rPr>
              <w:tab/>
            </w:r>
            <w:r w:rsidRPr="00BD031E">
              <w:t>20</w:t>
            </w:r>
            <w:r w:rsidR="00D57A79">
              <w:t>__</w:t>
            </w:r>
            <w:r w:rsidRPr="00BD031E">
              <w:t xml:space="preserve"> г.</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p>
        </w:tc>
        <w:tc>
          <w:tcPr>
            <w:tcW w:w="4978" w:type="dxa"/>
            <w:hideMark/>
          </w:tcPr>
          <w:p w:rsidR="0046498D" w:rsidRPr="00BD031E" w:rsidRDefault="0046498D" w:rsidP="00B160D2">
            <w:pPr>
              <w:snapToGrid w:val="0"/>
              <w:jc w:val="both"/>
              <w:rPr>
                <w:lang w:eastAsia="ar-SA"/>
              </w:rPr>
            </w:pPr>
            <w:r w:rsidRPr="00BD031E">
              <w:t>Составлено в соответствии</w:t>
            </w:r>
          </w:p>
          <w:p w:rsidR="0046498D" w:rsidRPr="00BD031E" w:rsidRDefault="0046498D" w:rsidP="00B160D2">
            <w:pPr>
              <w:jc w:val="both"/>
            </w:pPr>
            <w:r w:rsidRPr="00BD031E">
              <w:t xml:space="preserve">с Государственными требованиями </w:t>
            </w:r>
          </w:p>
          <w:p w:rsidR="0046498D" w:rsidRPr="00BD031E" w:rsidRDefault="0046498D" w:rsidP="00B160D2">
            <w:pPr>
              <w:jc w:val="both"/>
            </w:pPr>
            <w:r w:rsidRPr="00BD031E">
              <w:t xml:space="preserve">к минимуму содержания </w:t>
            </w:r>
          </w:p>
          <w:p w:rsidR="0046498D" w:rsidRPr="00BD031E" w:rsidRDefault="0046498D" w:rsidP="00B160D2">
            <w:pPr>
              <w:jc w:val="both"/>
            </w:pPr>
            <w:r w:rsidRPr="00BD031E">
              <w:t>и уровню подготовки студента</w:t>
            </w:r>
          </w:p>
          <w:p w:rsidR="0046498D" w:rsidRPr="00BD031E" w:rsidRDefault="0046498D" w:rsidP="00B160D2">
            <w:pPr>
              <w:widowControl w:val="0"/>
              <w:tabs>
                <w:tab w:val="left" w:pos="5940"/>
              </w:tabs>
              <w:suppressAutoHyphens/>
              <w:jc w:val="both"/>
              <w:rPr>
                <w:lang w:eastAsia="ar-SA"/>
              </w:rPr>
            </w:pPr>
            <w:r w:rsidRPr="00BD031E">
              <w:t>по специальностям 09.02.0</w:t>
            </w:r>
            <w:r w:rsidR="007D4E1F">
              <w:t>7</w:t>
            </w:r>
            <w:r w:rsidR="00961E1C" w:rsidRPr="00BD031E">
              <w:t xml:space="preserve"> </w:t>
            </w:r>
            <w:r w:rsidR="007D4E1F" w:rsidRPr="007D4E1F">
              <w:t>Информационные системы и программирование</w:t>
            </w:r>
          </w:p>
        </w:tc>
      </w:tr>
      <w:tr w:rsidR="0046498D" w:rsidRPr="00BD031E">
        <w:trPr>
          <w:trHeight w:val="3138"/>
        </w:trPr>
        <w:tc>
          <w:tcPr>
            <w:tcW w:w="5137" w:type="dxa"/>
          </w:tcPr>
          <w:p w:rsidR="0046498D" w:rsidRPr="00BD031E" w:rsidRDefault="0046498D" w:rsidP="00B160D2">
            <w:pPr>
              <w:snapToGrid w:val="0"/>
              <w:jc w:val="both"/>
              <w:rPr>
                <w:lang w:eastAsia="ar-SA"/>
              </w:rPr>
            </w:pPr>
            <w:r w:rsidRPr="00BD031E">
              <w:t>Председатель</w:t>
            </w:r>
          </w:p>
          <w:p w:rsidR="0046498D" w:rsidRPr="00BD031E" w:rsidRDefault="0046498D" w:rsidP="00B160D2">
            <w:pPr>
              <w:jc w:val="both"/>
            </w:pPr>
            <w:r w:rsidRPr="00BD031E">
              <w:t>предметной цикловой комиссии</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 Фатхулова О.В.</w:t>
            </w:r>
          </w:p>
        </w:tc>
        <w:tc>
          <w:tcPr>
            <w:tcW w:w="4978" w:type="dxa"/>
          </w:tcPr>
          <w:p w:rsidR="0046498D" w:rsidRPr="00BD031E" w:rsidRDefault="0046498D" w:rsidP="00B160D2">
            <w:pPr>
              <w:snapToGrid w:val="0"/>
              <w:jc w:val="both"/>
              <w:rPr>
                <w:lang w:eastAsia="ar-SA"/>
              </w:rPr>
            </w:pPr>
            <w:r w:rsidRPr="00BD031E">
              <w:t>Заместитель директора</w:t>
            </w:r>
          </w:p>
          <w:p w:rsidR="0046498D" w:rsidRPr="00BD031E" w:rsidRDefault="0046498D" w:rsidP="00B160D2">
            <w:pPr>
              <w:jc w:val="both"/>
            </w:pPr>
            <w:r w:rsidRPr="00BD031E">
              <w:t>по учебной работе</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________________ Курмашева З.З.</w:t>
            </w:r>
          </w:p>
        </w:tc>
      </w:tr>
      <w:tr w:rsidR="0046498D" w:rsidRPr="00BD031E">
        <w:tc>
          <w:tcPr>
            <w:tcW w:w="5137" w:type="dxa"/>
          </w:tcPr>
          <w:p w:rsidR="0046498D" w:rsidRPr="00BD031E" w:rsidRDefault="0046498D" w:rsidP="00B160D2">
            <w:pPr>
              <w:jc w:val="both"/>
              <w:rPr>
                <w:i/>
                <w:lang w:eastAsia="ar-SA"/>
              </w:rPr>
            </w:pPr>
            <w:r w:rsidRPr="00BD031E">
              <w:rPr>
                <w:i/>
              </w:rPr>
              <w:t>Составители:</w:t>
            </w:r>
          </w:p>
          <w:p w:rsidR="00220F44" w:rsidRDefault="00220F44" w:rsidP="00B160D2">
            <w:pPr>
              <w:jc w:val="both"/>
            </w:pPr>
            <w:r>
              <w:t>Дмитриева Е.К.,</w:t>
            </w:r>
          </w:p>
          <w:p w:rsidR="0046498D" w:rsidRDefault="0046498D" w:rsidP="00B160D2">
            <w:pPr>
              <w:jc w:val="both"/>
            </w:pPr>
            <w:r w:rsidRPr="00BD031E">
              <w:t>Каримова Р.Ф.,</w:t>
            </w:r>
          </w:p>
          <w:p w:rsidR="00D57A79" w:rsidRPr="00BD031E" w:rsidRDefault="00D57A79" w:rsidP="00B160D2">
            <w:pPr>
              <w:jc w:val="both"/>
            </w:pPr>
            <w:r>
              <w:t>Файзулова А.И.,</w:t>
            </w:r>
          </w:p>
          <w:p w:rsidR="0046498D" w:rsidRPr="00BD031E" w:rsidRDefault="0046498D" w:rsidP="00B160D2">
            <w:pPr>
              <w:jc w:val="both"/>
            </w:pPr>
            <w:proofErr w:type="spellStart"/>
            <w:r w:rsidRPr="00BD031E">
              <w:t>Фатхулова</w:t>
            </w:r>
            <w:proofErr w:type="spellEnd"/>
            <w:r w:rsidRPr="00BD031E">
              <w:t xml:space="preserve"> О.В.</w:t>
            </w:r>
          </w:p>
          <w:p w:rsidR="0046498D" w:rsidRPr="00BD031E" w:rsidRDefault="0046498D" w:rsidP="00B160D2">
            <w:pPr>
              <w:jc w:val="both"/>
              <w:rPr>
                <w:lang w:eastAsia="ar-SA"/>
              </w:rPr>
            </w:pPr>
          </w:p>
        </w:tc>
        <w:tc>
          <w:tcPr>
            <w:tcW w:w="4978" w:type="dxa"/>
          </w:tcPr>
          <w:p w:rsidR="0046498D" w:rsidRPr="00BD031E" w:rsidRDefault="0046498D" w:rsidP="00B160D2">
            <w:pPr>
              <w:jc w:val="both"/>
            </w:pPr>
            <w:r w:rsidRPr="00BD031E">
              <w:t>преподаватели</w:t>
            </w:r>
          </w:p>
          <w:p w:rsidR="0046498D" w:rsidRPr="00BD031E" w:rsidRDefault="0046498D" w:rsidP="00B160D2">
            <w:pPr>
              <w:jc w:val="both"/>
            </w:pPr>
            <w:r w:rsidRPr="00BD031E">
              <w:t>специальных дисциплин УКСИВТ</w:t>
            </w:r>
          </w:p>
          <w:p w:rsidR="0046498D" w:rsidRPr="00BD031E" w:rsidRDefault="0046498D" w:rsidP="00B160D2">
            <w:pPr>
              <w:widowControl w:val="0"/>
              <w:tabs>
                <w:tab w:val="left" w:pos="1134"/>
                <w:tab w:val="left" w:pos="5940"/>
              </w:tabs>
              <w:suppressAutoHyphens/>
              <w:jc w:val="both"/>
              <w:rPr>
                <w:lang w:eastAsia="ar-SA"/>
              </w:rPr>
            </w:pPr>
          </w:p>
        </w:tc>
      </w:tr>
      <w:tr w:rsidR="0046498D" w:rsidRPr="00BD031E">
        <w:tc>
          <w:tcPr>
            <w:tcW w:w="5137" w:type="dxa"/>
          </w:tcPr>
          <w:p w:rsidR="0046498D" w:rsidRPr="00D57A79" w:rsidRDefault="0046498D" w:rsidP="00B160D2">
            <w:pPr>
              <w:snapToGrid w:val="0"/>
              <w:jc w:val="both"/>
              <w:rPr>
                <w:i/>
                <w:highlight w:val="yellow"/>
                <w:lang w:eastAsia="ar-SA"/>
              </w:rPr>
            </w:pPr>
            <w:r w:rsidRPr="00D57A79">
              <w:rPr>
                <w:i/>
                <w:highlight w:val="yellow"/>
              </w:rPr>
              <w:t>Рецензент:</w:t>
            </w:r>
          </w:p>
          <w:p w:rsidR="0046498D" w:rsidRPr="00D57A79" w:rsidRDefault="00DF390F" w:rsidP="00B160D2">
            <w:pPr>
              <w:jc w:val="both"/>
              <w:rPr>
                <w:highlight w:val="yellow"/>
              </w:rPr>
            </w:pPr>
            <w:r w:rsidRPr="00D57A79">
              <w:rPr>
                <w:highlight w:val="yellow"/>
              </w:rPr>
              <w:t>Кобелева О.И.</w:t>
            </w:r>
          </w:p>
          <w:p w:rsidR="0046498D" w:rsidRPr="00D57A79" w:rsidRDefault="0046498D" w:rsidP="00B160D2">
            <w:pPr>
              <w:jc w:val="both"/>
              <w:rPr>
                <w:highlight w:val="yellow"/>
              </w:rPr>
            </w:pPr>
          </w:p>
          <w:p w:rsidR="0046498D" w:rsidRPr="00D57A79" w:rsidRDefault="0046498D" w:rsidP="00B160D2">
            <w:pPr>
              <w:jc w:val="both"/>
              <w:rPr>
                <w:highlight w:val="yellow"/>
              </w:rPr>
            </w:pPr>
          </w:p>
          <w:p w:rsidR="0046498D" w:rsidRPr="00D57A79" w:rsidRDefault="0046498D" w:rsidP="00B160D2">
            <w:pPr>
              <w:widowControl w:val="0"/>
              <w:tabs>
                <w:tab w:val="left" w:pos="1134"/>
                <w:tab w:val="left" w:pos="5940"/>
              </w:tabs>
              <w:suppressAutoHyphens/>
              <w:jc w:val="both"/>
              <w:rPr>
                <w:highlight w:val="yellow"/>
                <w:lang w:eastAsia="ar-SA"/>
              </w:rPr>
            </w:pPr>
          </w:p>
        </w:tc>
        <w:tc>
          <w:tcPr>
            <w:tcW w:w="4978" w:type="dxa"/>
          </w:tcPr>
          <w:p w:rsidR="0046498D" w:rsidRPr="00D57A79" w:rsidRDefault="0046498D" w:rsidP="00B160D2">
            <w:pPr>
              <w:snapToGrid w:val="0"/>
              <w:jc w:val="both"/>
              <w:rPr>
                <w:highlight w:val="yellow"/>
                <w:lang w:eastAsia="ar-SA"/>
              </w:rPr>
            </w:pPr>
          </w:p>
          <w:p w:rsidR="0046498D" w:rsidRPr="00D57A79" w:rsidRDefault="00DF390F" w:rsidP="00B160D2">
            <w:pPr>
              <w:ind w:right="467"/>
              <w:jc w:val="both"/>
              <w:rPr>
                <w:highlight w:val="yellow"/>
                <w:lang w:eastAsia="ar-SA"/>
              </w:rPr>
            </w:pPr>
            <w:r w:rsidRPr="00D57A79">
              <w:rPr>
                <w:highlight w:val="yellow"/>
              </w:rPr>
              <w:t xml:space="preserve">Зам. директора по методической работе и инновациям ГБОУ СПО </w:t>
            </w:r>
            <w:r w:rsidR="0046498D" w:rsidRPr="00D57A79">
              <w:rPr>
                <w:highlight w:val="yellow"/>
              </w:rPr>
              <w:t xml:space="preserve">«Уфимский </w:t>
            </w:r>
            <w:r w:rsidRPr="00D57A79">
              <w:rPr>
                <w:highlight w:val="yellow"/>
              </w:rPr>
              <w:t>автотранспортный колледж</w:t>
            </w:r>
            <w:r w:rsidR="0046498D" w:rsidRPr="00D57A79">
              <w:rPr>
                <w:highlight w:val="yellow"/>
              </w:rPr>
              <w:t>»</w:t>
            </w:r>
          </w:p>
        </w:tc>
      </w:tr>
    </w:tbl>
    <w:p w:rsidR="00DC3857" w:rsidRPr="00BD031E" w:rsidRDefault="0046498D" w:rsidP="00B160D2">
      <w:pPr>
        <w:jc w:val="center"/>
        <w:rPr>
          <w:bCs/>
        </w:rPr>
      </w:pPr>
      <w:r w:rsidRPr="00BD031E">
        <w:rPr>
          <w:b/>
          <w:bCs/>
        </w:rPr>
        <w:br w:type="page"/>
      </w:r>
      <w:r w:rsidR="00DC3857" w:rsidRPr="00BD031E">
        <w:rPr>
          <w:bCs/>
        </w:rPr>
        <w:lastRenderedPageBreak/>
        <w:t>СОДЕРЖАНИЕ</w:t>
      </w:r>
    </w:p>
    <w:p w:rsidR="009E5746" w:rsidRDefault="00133952" w:rsidP="00B160D2">
      <w:pPr>
        <w:pStyle w:val="12"/>
        <w:tabs>
          <w:tab w:val="right" w:pos="9629"/>
        </w:tabs>
        <w:jc w:val="both"/>
        <w:rPr>
          <w:rFonts w:asciiTheme="minorHAnsi" w:eastAsiaTheme="minorEastAsia" w:hAnsiTheme="minorHAnsi" w:cstheme="minorBidi"/>
          <w:b w:val="0"/>
          <w:bCs w:val="0"/>
          <w:caps w:val="0"/>
          <w:noProof/>
          <w:sz w:val="22"/>
          <w:szCs w:val="22"/>
        </w:rPr>
      </w:pPr>
      <w:r w:rsidRPr="00BD031E">
        <w:rPr>
          <w:rFonts w:ascii="Times New Roman" w:hAnsi="Times New Roman"/>
          <w:b w:val="0"/>
          <w:caps w:val="0"/>
        </w:rPr>
        <w:fldChar w:fldCharType="begin"/>
      </w:r>
      <w:r w:rsidR="00725353" w:rsidRPr="00BD031E">
        <w:rPr>
          <w:rFonts w:ascii="Times New Roman" w:hAnsi="Times New Roman"/>
          <w:b w:val="0"/>
          <w:caps w:val="0"/>
        </w:rPr>
        <w:instrText xml:space="preserve"> TOC \o "1-4" \u </w:instrText>
      </w:r>
      <w:r w:rsidRPr="00BD031E">
        <w:rPr>
          <w:rFonts w:ascii="Times New Roman" w:hAnsi="Times New Roman"/>
          <w:b w:val="0"/>
          <w:caps w:val="0"/>
        </w:rPr>
        <w:fldChar w:fldCharType="separate"/>
      </w:r>
      <w:r w:rsidR="009E5746">
        <w:rPr>
          <w:noProof/>
        </w:rPr>
        <w:t>ВВЕДЕНИЕ</w:t>
      </w:r>
      <w:r w:rsidR="009E5746">
        <w:rPr>
          <w:noProof/>
        </w:rPr>
        <w:tab/>
      </w:r>
      <w:r w:rsidR="009E5746">
        <w:rPr>
          <w:noProof/>
        </w:rPr>
        <w:fldChar w:fldCharType="begin"/>
      </w:r>
      <w:r w:rsidR="009E5746">
        <w:rPr>
          <w:noProof/>
        </w:rPr>
        <w:instrText xml:space="preserve"> PAGEREF _Toc20233643 \h </w:instrText>
      </w:r>
      <w:r w:rsidR="009E5746">
        <w:rPr>
          <w:noProof/>
        </w:rPr>
      </w:r>
      <w:r w:rsidR="009E5746">
        <w:rPr>
          <w:noProof/>
        </w:rPr>
        <w:fldChar w:fldCharType="separate"/>
      </w:r>
      <w:r w:rsidR="009E5746">
        <w:rPr>
          <w:noProof/>
        </w:rPr>
        <w:t>5</w:t>
      </w:r>
      <w:r w:rsidR="009E5746">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1 ПОЯСНИТЕЛЬНАЯ ЗАПИСКА</w:t>
      </w:r>
      <w:r>
        <w:rPr>
          <w:noProof/>
        </w:rPr>
        <w:tab/>
      </w:r>
      <w:r>
        <w:rPr>
          <w:noProof/>
        </w:rPr>
        <w:fldChar w:fldCharType="begin"/>
      </w:r>
      <w:r>
        <w:rPr>
          <w:noProof/>
        </w:rPr>
        <w:instrText xml:space="preserve"> PAGEREF _Toc20233644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1.1 Область применения</w:t>
      </w:r>
      <w:r>
        <w:rPr>
          <w:noProof/>
        </w:rPr>
        <w:tab/>
      </w:r>
      <w:r>
        <w:rPr>
          <w:noProof/>
        </w:rPr>
        <w:fldChar w:fldCharType="begin"/>
      </w:r>
      <w:r>
        <w:rPr>
          <w:noProof/>
        </w:rPr>
        <w:instrText xml:space="preserve"> PAGEREF _Toc20233645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1.2 Цели и задачи курсового проектирования</w:t>
      </w:r>
      <w:r>
        <w:rPr>
          <w:noProof/>
        </w:rPr>
        <w:tab/>
      </w:r>
      <w:r>
        <w:rPr>
          <w:noProof/>
        </w:rPr>
        <w:fldChar w:fldCharType="begin"/>
      </w:r>
      <w:r>
        <w:rPr>
          <w:noProof/>
        </w:rPr>
        <w:instrText xml:space="preserve"> PAGEREF _Toc20233646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1.3 Требования к результатам курсового проектирования</w:t>
      </w:r>
      <w:r>
        <w:rPr>
          <w:noProof/>
        </w:rPr>
        <w:tab/>
      </w:r>
      <w:r w:rsidR="00363F52">
        <w:rPr>
          <w:noProof/>
        </w:rPr>
        <w:t>7</w:t>
      </w:r>
    </w:p>
    <w:p w:rsidR="009E5746" w:rsidRDefault="009E5746" w:rsidP="00B160D2">
      <w:pPr>
        <w:pStyle w:val="27"/>
        <w:tabs>
          <w:tab w:val="right" w:pos="9629"/>
        </w:tabs>
        <w:jc w:val="both"/>
        <w:rPr>
          <w:rFonts w:eastAsiaTheme="minorEastAsia" w:cstheme="minorBidi"/>
          <w:b w:val="0"/>
          <w:bCs w:val="0"/>
          <w:noProof/>
          <w:sz w:val="22"/>
          <w:szCs w:val="22"/>
        </w:rPr>
      </w:pPr>
      <w:r>
        <w:rPr>
          <w:noProof/>
        </w:rPr>
        <w:t>2 ПОРЯДОК ВЫПОЛНЕНИЯ КУРСОВОГО ПРОЕКТА</w:t>
      </w:r>
      <w:r>
        <w:rPr>
          <w:noProof/>
        </w:rPr>
        <w:tab/>
      </w:r>
      <w:r>
        <w:rPr>
          <w:noProof/>
        </w:rPr>
        <w:fldChar w:fldCharType="begin"/>
      </w:r>
      <w:r>
        <w:rPr>
          <w:noProof/>
        </w:rPr>
        <w:instrText xml:space="preserve"> PAGEREF _Toc20233648 \h </w:instrText>
      </w:r>
      <w:r>
        <w:rPr>
          <w:noProof/>
        </w:rPr>
      </w:r>
      <w:r>
        <w:rPr>
          <w:noProof/>
        </w:rPr>
        <w:fldChar w:fldCharType="separate"/>
      </w:r>
      <w:r>
        <w:rPr>
          <w:noProof/>
        </w:rPr>
        <w:t>8</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3 РЕКОМЕНДАЦИИ ПО СОДЕРЖАНИЮ КУРСОВОГО ПРОЕКТА</w:t>
      </w:r>
      <w:r>
        <w:rPr>
          <w:noProof/>
        </w:rPr>
        <w:tab/>
      </w:r>
      <w:r>
        <w:rPr>
          <w:noProof/>
        </w:rPr>
        <w:fldChar w:fldCharType="begin"/>
      </w:r>
      <w:r>
        <w:rPr>
          <w:noProof/>
        </w:rPr>
        <w:instrText xml:space="preserve"> PAGEREF _Toc20233649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3.1 Состав курсового проекта</w:t>
      </w:r>
      <w:r>
        <w:rPr>
          <w:noProof/>
        </w:rPr>
        <w:tab/>
      </w:r>
      <w:r>
        <w:rPr>
          <w:noProof/>
        </w:rPr>
        <w:fldChar w:fldCharType="begin"/>
      </w:r>
      <w:r>
        <w:rPr>
          <w:noProof/>
        </w:rPr>
        <w:instrText xml:space="preserve"> PAGEREF _Toc20233650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3.1.1 Титульный лист</w:t>
      </w:r>
      <w:r>
        <w:rPr>
          <w:noProof/>
        </w:rPr>
        <w:tab/>
      </w:r>
      <w:r>
        <w:rPr>
          <w:noProof/>
        </w:rPr>
        <w:fldChar w:fldCharType="begin"/>
      </w:r>
      <w:r>
        <w:rPr>
          <w:noProof/>
        </w:rPr>
        <w:instrText xml:space="preserve"> PAGEREF _Toc20233651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3.1.2 Задание на курсовой проект</w:t>
      </w:r>
      <w:r>
        <w:rPr>
          <w:noProof/>
        </w:rPr>
        <w:tab/>
      </w:r>
      <w:r>
        <w:rPr>
          <w:noProof/>
        </w:rPr>
        <w:fldChar w:fldCharType="begin"/>
      </w:r>
      <w:r>
        <w:rPr>
          <w:noProof/>
        </w:rPr>
        <w:instrText xml:space="preserve"> PAGEREF _Toc20233652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3.1.3 Заключение на курсовой проект</w:t>
      </w:r>
      <w:r>
        <w:rPr>
          <w:noProof/>
        </w:rPr>
        <w:tab/>
      </w:r>
      <w:r>
        <w:rPr>
          <w:noProof/>
        </w:rPr>
        <w:fldChar w:fldCharType="begin"/>
      </w:r>
      <w:r>
        <w:rPr>
          <w:noProof/>
        </w:rPr>
        <w:instrText xml:space="preserve"> PAGEREF _Toc20233653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3.2 Состав пояснительной записки курсового проекта</w:t>
      </w:r>
      <w:r>
        <w:rPr>
          <w:noProof/>
        </w:rPr>
        <w:tab/>
      </w:r>
      <w:r>
        <w:rPr>
          <w:noProof/>
        </w:rPr>
        <w:fldChar w:fldCharType="begin"/>
      </w:r>
      <w:r>
        <w:rPr>
          <w:noProof/>
        </w:rPr>
        <w:instrText xml:space="preserve"> PAGEREF _Toc20233654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3.2.1 Аннотация</w:t>
      </w:r>
      <w:r>
        <w:rPr>
          <w:noProof/>
        </w:rPr>
        <w:tab/>
      </w:r>
      <w:r>
        <w:rPr>
          <w:noProof/>
        </w:rPr>
        <w:fldChar w:fldCharType="begin"/>
      </w:r>
      <w:r>
        <w:rPr>
          <w:noProof/>
        </w:rPr>
        <w:instrText xml:space="preserve"> PAGEREF _Toc20233655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 Содержание</w:t>
      </w:r>
      <w:r>
        <w:rPr>
          <w:noProof/>
        </w:rPr>
        <w:tab/>
      </w:r>
      <w:r>
        <w:rPr>
          <w:noProof/>
        </w:rPr>
        <w:fldChar w:fldCharType="begin"/>
      </w:r>
      <w:r>
        <w:rPr>
          <w:noProof/>
        </w:rPr>
        <w:instrText xml:space="preserve"> PAGEREF _Toc20233656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noProof/>
        </w:rPr>
      </w:pPr>
      <w:r>
        <w:rPr>
          <w:noProof/>
        </w:rPr>
        <w:t>3.2.2.1 Введение</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363F52" w:rsidRDefault="00363F52" w:rsidP="00363F52">
      <w:pPr>
        <w:pStyle w:val="41"/>
        <w:tabs>
          <w:tab w:val="right" w:pos="9629"/>
        </w:tabs>
        <w:jc w:val="both"/>
        <w:rPr>
          <w:rFonts w:eastAsiaTheme="minorEastAsia" w:cstheme="minorBidi"/>
          <w:noProof/>
          <w:sz w:val="22"/>
          <w:szCs w:val="22"/>
        </w:rPr>
      </w:pPr>
      <w:r>
        <w:rPr>
          <w:noProof/>
        </w:rPr>
        <w:t>3.2.2.2 Проектирование информационной системы</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3.2.2.2.1 Описание предметной области</w:t>
      </w:r>
      <w:r>
        <w:rPr>
          <w:noProof/>
        </w:rPr>
        <w:tab/>
      </w:r>
      <w:r>
        <w:rPr>
          <w:noProof/>
        </w:rPr>
        <w:fldChar w:fldCharType="begin"/>
      </w:r>
      <w:r>
        <w:rPr>
          <w:noProof/>
        </w:rPr>
        <w:instrText xml:space="preserve"> PAGEREF _Toc20233658 \h </w:instrText>
      </w:r>
      <w:r>
        <w:rPr>
          <w:noProof/>
        </w:rPr>
      </w:r>
      <w:r>
        <w:rPr>
          <w:noProof/>
        </w:rPr>
        <w:fldChar w:fldCharType="separate"/>
      </w:r>
      <w:r>
        <w:rPr>
          <w:noProof/>
        </w:rPr>
        <w:t>13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3.2.2.2.2 </w:t>
      </w:r>
      <w:r w:rsidR="00363F52">
        <w:rPr>
          <w:noProof/>
        </w:rPr>
        <w:t>Описание входной информации</w:t>
      </w:r>
      <w:r>
        <w:rPr>
          <w:noProof/>
        </w:rPr>
        <w:tab/>
      </w:r>
      <w:r>
        <w:rPr>
          <w:noProof/>
        </w:rPr>
        <w:fldChar w:fldCharType="begin"/>
      </w:r>
      <w:r>
        <w:rPr>
          <w:noProof/>
        </w:rPr>
        <w:instrText xml:space="preserve"> PAGEREF _Toc20233659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3.2.2.2.3 </w:t>
      </w:r>
      <w:r w:rsidR="00363F52">
        <w:rPr>
          <w:noProof/>
        </w:rPr>
        <w:t>Описание выходной информации</w:t>
      </w:r>
      <w:r>
        <w:rPr>
          <w:noProof/>
        </w:rPr>
        <w:tab/>
      </w:r>
      <w:r>
        <w:rPr>
          <w:noProof/>
        </w:rPr>
        <w:fldChar w:fldCharType="begin"/>
      </w:r>
      <w:r>
        <w:rPr>
          <w:noProof/>
        </w:rPr>
        <w:instrText xml:space="preserve"> PAGEREF _Toc20233660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3.2.2.2.4</w:t>
      </w:r>
      <w:r w:rsidR="00363F52">
        <w:rPr>
          <w:noProof/>
        </w:rPr>
        <w:t xml:space="preserve"> </w:t>
      </w:r>
      <w:r w:rsidR="00363F52">
        <w:rPr>
          <w:noProof/>
          <w:lang w:val="en-US"/>
        </w:rPr>
        <w:t>UML</w:t>
      </w:r>
      <w:r w:rsidR="00363F52">
        <w:rPr>
          <w:noProof/>
        </w:rPr>
        <w:t xml:space="preserve"> диаграммы</w:t>
      </w:r>
      <w:r>
        <w:rPr>
          <w:noProof/>
        </w:rPr>
        <w:tab/>
      </w:r>
      <w:r w:rsidR="00363F52">
        <w:rPr>
          <w:noProof/>
        </w:rPr>
        <w:t>15</w:t>
      </w:r>
    </w:p>
    <w:p w:rsidR="009E5746" w:rsidRDefault="009E5746" w:rsidP="00B160D2">
      <w:pPr>
        <w:pStyle w:val="41"/>
        <w:tabs>
          <w:tab w:val="right" w:pos="9629"/>
        </w:tabs>
        <w:jc w:val="both"/>
        <w:rPr>
          <w:rFonts w:eastAsiaTheme="minorEastAsia" w:cstheme="minorBidi"/>
          <w:noProof/>
          <w:sz w:val="22"/>
          <w:szCs w:val="22"/>
        </w:rPr>
      </w:pPr>
      <w:r>
        <w:rPr>
          <w:noProof/>
        </w:rPr>
        <w:t>3.2.2.2.5 Концептуальное моделирование</w:t>
      </w:r>
      <w:r>
        <w:rPr>
          <w:noProof/>
        </w:rPr>
        <w:tab/>
      </w:r>
      <w:r w:rsidR="00363F52">
        <w:rPr>
          <w:noProof/>
        </w:rPr>
        <w:t>18</w:t>
      </w:r>
    </w:p>
    <w:p w:rsidR="009E5746" w:rsidRDefault="009E5746" w:rsidP="00B160D2">
      <w:pPr>
        <w:pStyle w:val="41"/>
        <w:tabs>
          <w:tab w:val="right" w:pos="9629"/>
        </w:tabs>
        <w:jc w:val="both"/>
        <w:rPr>
          <w:rFonts w:eastAsiaTheme="minorEastAsia" w:cstheme="minorBidi"/>
          <w:noProof/>
          <w:sz w:val="22"/>
          <w:szCs w:val="22"/>
        </w:rPr>
      </w:pPr>
      <w:r>
        <w:rPr>
          <w:noProof/>
        </w:rPr>
        <w:t>3.2.2.2.6 Логическое моделирование</w:t>
      </w:r>
      <w:r>
        <w:rPr>
          <w:noProof/>
        </w:rPr>
        <w:tab/>
      </w:r>
      <w:r w:rsidR="00363F52">
        <w:rPr>
          <w:noProof/>
        </w:rPr>
        <w:t>19</w:t>
      </w:r>
    </w:p>
    <w:p w:rsidR="009E5746" w:rsidRDefault="009E5746" w:rsidP="00B160D2">
      <w:pPr>
        <w:pStyle w:val="41"/>
        <w:tabs>
          <w:tab w:val="right" w:pos="9629"/>
        </w:tabs>
        <w:jc w:val="both"/>
        <w:rPr>
          <w:noProof/>
        </w:rPr>
      </w:pPr>
      <w:r>
        <w:rPr>
          <w:noProof/>
        </w:rPr>
        <w:t>3.2.2.2.7 Описание структуры базы данных</w:t>
      </w:r>
      <w:r>
        <w:rPr>
          <w:noProof/>
        </w:rPr>
        <w:tab/>
      </w:r>
      <w:r w:rsidR="00363F52">
        <w:rPr>
          <w:noProof/>
        </w:rPr>
        <w:t>19</w:t>
      </w:r>
    </w:p>
    <w:p w:rsidR="00363F52" w:rsidRPr="00363F52" w:rsidRDefault="00363F52" w:rsidP="00363F52">
      <w:pPr>
        <w:pStyle w:val="41"/>
        <w:tabs>
          <w:tab w:val="right" w:pos="9629"/>
        </w:tabs>
        <w:jc w:val="both"/>
        <w:rPr>
          <w:rFonts w:eastAsiaTheme="minorEastAsia" w:cstheme="minorBidi"/>
          <w:noProof/>
          <w:sz w:val="22"/>
          <w:szCs w:val="22"/>
        </w:rPr>
      </w:pPr>
      <w:r>
        <w:rPr>
          <w:noProof/>
        </w:rPr>
        <w:t>3.2.2.2.8 Контрольный пример</w:t>
      </w:r>
      <w:r>
        <w:rPr>
          <w:noProof/>
        </w:rPr>
        <w:tab/>
        <w:t>20</w:t>
      </w:r>
    </w:p>
    <w:p w:rsidR="009E5746" w:rsidRDefault="009E5746" w:rsidP="00B160D2">
      <w:pPr>
        <w:pStyle w:val="41"/>
        <w:tabs>
          <w:tab w:val="right" w:pos="9629"/>
        </w:tabs>
        <w:jc w:val="both"/>
        <w:rPr>
          <w:rFonts w:eastAsiaTheme="minorEastAsia" w:cstheme="minorBidi"/>
          <w:noProof/>
          <w:sz w:val="22"/>
          <w:szCs w:val="22"/>
        </w:rPr>
      </w:pPr>
      <w:r>
        <w:rPr>
          <w:noProof/>
        </w:rPr>
        <w:t>3.2.2.2.9 Общие требования к программному продукту</w:t>
      </w:r>
      <w:r>
        <w:rPr>
          <w:noProof/>
        </w:rPr>
        <w:tab/>
      </w:r>
      <w:r w:rsidR="00363F52">
        <w:rPr>
          <w:noProof/>
        </w:rPr>
        <w:t>20</w:t>
      </w:r>
    </w:p>
    <w:p w:rsidR="009E5746" w:rsidRDefault="009E5746" w:rsidP="00B160D2">
      <w:pPr>
        <w:pStyle w:val="41"/>
        <w:tabs>
          <w:tab w:val="right" w:pos="9629"/>
        </w:tabs>
        <w:jc w:val="both"/>
        <w:rPr>
          <w:rFonts w:eastAsiaTheme="minorEastAsia" w:cstheme="minorBidi"/>
          <w:noProof/>
          <w:sz w:val="22"/>
          <w:szCs w:val="22"/>
        </w:rPr>
      </w:pPr>
      <w:r>
        <w:rPr>
          <w:noProof/>
        </w:rPr>
        <w:t>3.2.2.3 Экспериментальный раздел</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3.2.2.3.1 Описание программы</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w:t>
      </w:r>
      <w:r w:rsidR="00363F52">
        <w:rPr>
          <w:noProof/>
        </w:rPr>
        <w:t>2</w:t>
      </w:r>
      <w:r>
        <w:rPr>
          <w:noProof/>
        </w:rPr>
        <w:t xml:space="preserve"> </w:t>
      </w:r>
      <w:r w:rsidR="00363F52">
        <w:rPr>
          <w:noProof/>
        </w:rPr>
        <w:t>Тестирование программного продукта</w:t>
      </w:r>
      <w:r>
        <w:rPr>
          <w:noProof/>
        </w:rPr>
        <w:tab/>
      </w:r>
      <w:r w:rsidR="00363F52">
        <w:rPr>
          <w:noProof/>
        </w:rPr>
        <w:t>23</w:t>
      </w:r>
    </w:p>
    <w:p w:rsidR="009E5746" w:rsidRDefault="009E5746" w:rsidP="00B160D2">
      <w:pPr>
        <w:pStyle w:val="41"/>
        <w:tabs>
          <w:tab w:val="right" w:pos="9629"/>
        </w:tabs>
        <w:jc w:val="both"/>
        <w:rPr>
          <w:rFonts w:eastAsiaTheme="minorEastAsia" w:cstheme="minorBidi"/>
          <w:noProof/>
          <w:sz w:val="22"/>
          <w:szCs w:val="22"/>
        </w:rPr>
      </w:pPr>
      <w:r>
        <w:rPr>
          <w:noProof/>
        </w:rPr>
        <w:t>3.2.2.3.4</w:t>
      </w:r>
      <w:r w:rsidR="00363F52" w:rsidRPr="00363F52">
        <w:rPr>
          <w:noProof/>
        </w:rPr>
        <w:t xml:space="preserve"> </w:t>
      </w:r>
      <w:r w:rsidR="00363F52">
        <w:rPr>
          <w:noProof/>
        </w:rPr>
        <w:t>Руководство пользователя</w:t>
      </w:r>
      <w:r>
        <w:rPr>
          <w:noProof/>
        </w:rPr>
        <w:tab/>
      </w:r>
      <w:r w:rsidR="00363F52">
        <w:rPr>
          <w:noProof/>
        </w:rPr>
        <w:t>24</w:t>
      </w:r>
    </w:p>
    <w:p w:rsidR="009E5746" w:rsidRDefault="009E5746" w:rsidP="00B160D2">
      <w:pPr>
        <w:pStyle w:val="41"/>
        <w:tabs>
          <w:tab w:val="right" w:pos="9629"/>
        </w:tabs>
        <w:jc w:val="both"/>
        <w:rPr>
          <w:rFonts w:eastAsiaTheme="minorEastAsia" w:cstheme="minorBidi"/>
          <w:noProof/>
          <w:sz w:val="22"/>
          <w:szCs w:val="22"/>
        </w:rPr>
      </w:pPr>
      <w:r>
        <w:rPr>
          <w:noProof/>
        </w:rPr>
        <w:t>3.2.2.4 Заключение</w:t>
      </w:r>
      <w:r>
        <w:rPr>
          <w:noProof/>
        </w:rPr>
        <w:tab/>
      </w:r>
      <w:r w:rsidR="00363F52">
        <w:rPr>
          <w:noProof/>
        </w:rPr>
        <w:t>26</w:t>
      </w:r>
    </w:p>
    <w:p w:rsidR="009E5746" w:rsidRDefault="009E5746" w:rsidP="00B160D2">
      <w:pPr>
        <w:pStyle w:val="27"/>
        <w:tabs>
          <w:tab w:val="right" w:pos="9629"/>
        </w:tabs>
        <w:jc w:val="both"/>
        <w:rPr>
          <w:rFonts w:eastAsiaTheme="minorEastAsia" w:cstheme="minorBidi"/>
          <w:b w:val="0"/>
          <w:bCs w:val="0"/>
          <w:noProof/>
          <w:sz w:val="22"/>
          <w:szCs w:val="22"/>
        </w:rPr>
      </w:pPr>
      <w:r>
        <w:rPr>
          <w:noProof/>
        </w:rPr>
        <w:t>4 ТРЕБОВАНИЯ К ОФОРМЛЕНИЮ ПОЯСНИТЕЛЬНОЙ ЗАПИСКИ</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4.1 Общие требования</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4.2 Текстовая часть</w:t>
      </w:r>
      <w:r>
        <w:rPr>
          <w:noProof/>
        </w:rPr>
        <w:tab/>
      </w:r>
      <w:r w:rsidR="00363F52">
        <w:rPr>
          <w:noProof/>
        </w:rPr>
        <w:t>28</w:t>
      </w:r>
    </w:p>
    <w:p w:rsidR="009E5746" w:rsidRDefault="009E5746" w:rsidP="00B160D2">
      <w:pPr>
        <w:pStyle w:val="32"/>
        <w:tabs>
          <w:tab w:val="right" w:pos="9629"/>
        </w:tabs>
        <w:jc w:val="both"/>
        <w:rPr>
          <w:rFonts w:eastAsiaTheme="minorEastAsia" w:cstheme="minorBidi"/>
          <w:noProof/>
          <w:sz w:val="22"/>
          <w:szCs w:val="22"/>
        </w:rPr>
      </w:pPr>
      <w:r>
        <w:rPr>
          <w:noProof/>
        </w:rPr>
        <w:t>4.3 Иллюстрации</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4.4 Таблицы</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4.5 Формулы</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4.6 Примечания</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4.7 Приложения</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4.8 Список сокращений</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4.9 Список литературы</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4.10 Сноски</w:t>
      </w:r>
      <w:r>
        <w:rPr>
          <w:noProof/>
        </w:rPr>
        <w:tab/>
      </w:r>
      <w:r w:rsidR="00851A72">
        <w:rPr>
          <w:noProof/>
        </w:rPr>
        <w:t>33</w:t>
      </w:r>
    </w:p>
    <w:p w:rsidR="009E5746" w:rsidRDefault="009E5746" w:rsidP="00B160D2">
      <w:pPr>
        <w:pStyle w:val="32"/>
        <w:tabs>
          <w:tab w:val="right" w:pos="9629"/>
        </w:tabs>
        <w:jc w:val="both"/>
        <w:rPr>
          <w:rFonts w:eastAsiaTheme="minorEastAsia" w:cstheme="minorBidi"/>
          <w:noProof/>
          <w:sz w:val="22"/>
          <w:szCs w:val="22"/>
        </w:rPr>
      </w:pPr>
      <w:r>
        <w:rPr>
          <w:noProof/>
        </w:rPr>
        <w:t>4.11 Примеры</w:t>
      </w:r>
      <w:r>
        <w:rPr>
          <w:noProof/>
        </w:rPr>
        <w:tab/>
      </w:r>
      <w:r w:rsidR="00851A72">
        <w:rPr>
          <w:noProof/>
        </w:rPr>
        <w:t>33</w:t>
      </w:r>
    </w:p>
    <w:p w:rsidR="009E5746" w:rsidRDefault="009E5746" w:rsidP="00B160D2">
      <w:pPr>
        <w:pStyle w:val="27"/>
        <w:tabs>
          <w:tab w:val="right" w:pos="9629"/>
        </w:tabs>
        <w:jc w:val="both"/>
        <w:rPr>
          <w:rFonts w:eastAsiaTheme="minorEastAsia" w:cstheme="minorBidi"/>
          <w:b w:val="0"/>
          <w:bCs w:val="0"/>
          <w:noProof/>
          <w:sz w:val="22"/>
          <w:szCs w:val="22"/>
        </w:rPr>
      </w:pPr>
      <w:r>
        <w:rPr>
          <w:noProof/>
        </w:rPr>
        <w:t>6 Список использованных источников</w:t>
      </w:r>
      <w:r>
        <w:rPr>
          <w:noProof/>
        </w:rPr>
        <w:tab/>
      </w:r>
      <w:r w:rsidR="00851A72">
        <w:rPr>
          <w:noProof/>
        </w:rPr>
        <w:t>34</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А</w:t>
      </w:r>
      <w:r>
        <w:rPr>
          <w:noProof/>
        </w:rPr>
        <w:tab/>
      </w:r>
      <w:r w:rsidR="00851A72">
        <w:rPr>
          <w:noProof/>
        </w:rPr>
        <w:t>35</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Б</w:t>
      </w:r>
      <w:r>
        <w:rPr>
          <w:noProof/>
        </w:rPr>
        <w:tab/>
      </w:r>
      <w:r w:rsidR="00851A72">
        <w:rPr>
          <w:noProof/>
        </w:rPr>
        <w:t>36</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В</w:t>
      </w:r>
      <w:r>
        <w:rPr>
          <w:noProof/>
        </w:rPr>
        <w:tab/>
      </w:r>
      <w:r w:rsidR="00851A72">
        <w:rPr>
          <w:noProof/>
        </w:rPr>
        <w:t>38</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Г</w:t>
      </w:r>
      <w:r>
        <w:rPr>
          <w:noProof/>
        </w:rPr>
        <w:tab/>
      </w:r>
      <w:r w:rsidR="00851A72">
        <w:rPr>
          <w:noProof/>
        </w:rPr>
        <w:t>40</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lastRenderedPageBreak/>
        <w:t>Приложение Д</w:t>
      </w:r>
      <w:r>
        <w:rPr>
          <w:noProof/>
        </w:rPr>
        <w:tab/>
      </w:r>
      <w:r w:rsidR="00851A72">
        <w:rPr>
          <w:noProof/>
        </w:rPr>
        <w:t>41</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Е</w:t>
      </w:r>
      <w:r>
        <w:rPr>
          <w:noProof/>
        </w:rPr>
        <w:tab/>
      </w:r>
      <w:r w:rsidR="00851A72">
        <w:rPr>
          <w:noProof/>
        </w:rPr>
        <w:t>42</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Ж</w:t>
      </w:r>
      <w:r>
        <w:rPr>
          <w:noProof/>
        </w:rPr>
        <w:tab/>
      </w:r>
      <w:r w:rsidR="00851A72">
        <w:rPr>
          <w:noProof/>
        </w:rPr>
        <w:t>43</w:t>
      </w:r>
    </w:p>
    <w:p w:rsidR="009E5746" w:rsidRDefault="009E5746" w:rsidP="00B160D2">
      <w:pPr>
        <w:pStyle w:val="12"/>
        <w:tabs>
          <w:tab w:val="right" w:pos="9629"/>
        </w:tabs>
        <w:jc w:val="both"/>
        <w:rPr>
          <w:noProof/>
        </w:rPr>
      </w:pPr>
      <w:r>
        <w:rPr>
          <w:noProof/>
        </w:rPr>
        <w:t>Приложение И</w:t>
      </w:r>
      <w:r>
        <w:rPr>
          <w:noProof/>
        </w:rPr>
        <w:tab/>
      </w:r>
      <w:r w:rsidR="00851A72">
        <w:rPr>
          <w:noProof/>
        </w:rPr>
        <w:t>44</w:t>
      </w:r>
    </w:p>
    <w:p w:rsidR="00851A72" w:rsidRPr="00851A72" w:rsidRDefault="00851A72" w:rsidP="00851A72">
      <w:pPr>
        <w:tabs>
          <w:tab w:val="left" w:pos="9214"/>
        </w:tabs>
        <w:spacing w:before="240"/>
        <w:rPr>
          <w:rFonts w:asciiTheme="majorHAnsi" w:hAnsiTheme="majorHAnsi"/>
          <w:b/>
          <w:bCs/>
          <w:caps/>
          <w:noProof/>
        </w:rPr>
      </w:pPr>
      <w:r w:rsidRPr="00851A72">
        <w:rPr>
          <w:b/>
          <w:bCs/>
          <w:noProof/>
        </w:rPr>
        <w:t>П</w:t>
      </w:r>
      <w:r w:rsidRPr="00851A72">
        <w:rPr>
          <w:rFonts w:asciiTheme="majorHAnsi" w:hAnsiTheme="majorHAnsi"/>
          <w:b/>
          <w:bCs/>
          <w:caps/>
          <w:noProof/>
        </w:rPr>
        <w:t xml:space="preserve">риложение </w:t>
      </w:r>
      <w:r>
        <w:rPr>
          <w:rFonts w:asciiTheme="majorHAnsi" w:hAnsiTheme="majorHAnsi"/>
          <w:b/>
          <w:bCs/>
          <w:caps/>
          <w:noProof/>
        </w:rPr>
        <w:t>М</w:t>
      </w:r>
      <w:r w:rsidRPr="00851A72">
        <w:rPr>
          <w:rFonts w:asciiTheme="majorHAnsi" w:hAnsiTheme="majorHAnsi"/>
          <w:b/>
          <w:bCs/>
          <w:caps/>
          <w:noProof/>
        </w:rPr>
        <w:tab/>
      </w:r>
      <w:r>
        <w:rPr>
          <w:rFonts w:asciiTheme="majorHAnsi" w:hAnsiTheme="majorHAnsi"/>
          <w:b/>
          <w:bCs/>
          <w:caps/>
          <w:noProof/>
        </w:rPr>
        <w:t xml:space="preserve">  49</w:t>
      </w:r>
    </w:p>
    <w:p w:rsidR="00725353" w:rsidRPr="00BD031E" w:rsidRDefault="00133952" w:rsidP="00B160D2">
      <w:pPr>
        <w:pStyle w:val="1"/>
        <w:spacing w:before="0" w:beforeAutospacing="0" w:after="0" w:afterAutospacing="0" w:line="276" w:lineRule="auto"/>
        <w:jc w:val="both"/>
        <w:rPr>
          <w:rFonts w:eastAsia="Calibri"/>
          <w:caps/>
          <w:kern w:val="0"/>
          <w:sz w:val="24"/>
          <w:szCs w:val="24"/>
          <w:lang w:eastAsia="en-US"/>
        </w:rPr>
      </w:pPr>
      <w:r w:rsidRPr="00BD031E">
        <w:rPr>
          <w:rFonts w:eastAsia="Calibri"/>
          <w:caps/>
          <w:kern w:val="0"/>
          <w:sz w:val="24"/>
          <w:szCs w:val="24"/>
          <w:lang w:eastAsia="en-US"/>
        </w:rPr>
        <w:fldChar w:fldCharType="end"/>
      </w:r>
      <w:bookmarkStart w:id="19" w:name="_Toc507621109"/>
      <w:bookmarkStart w:id="20" w:name="_Toc507622339"/>
      <w:bookmarkStart w:id="21" w:name="_Toc507695125"/>
      <w:bookmarkStart w:id="22" w:name="_Toc507699469"/>
    </w:p>
    <w:p w:rsidR="00725353" w:rsidRPr="00BD031E" w:rsidRDefault="00725353" w:rsidP="00B160D2">
      <w:pPr>
        <w:pStyle w:val="a0"/>
        <w:spacing w:line="276" w:lineRule="auto"/>
        <w:jc w:val="both"/>
        <w:rPr>
          <w:sz w:val="24"/>
          <w:szCs w:val="24"/>
        </w:rPr>
      </w:pPr>
      <w:r w:rsidRPr="00BD031E">
        <w:rPr>
          <w:rFonts w:eastAsia="Calibri"/>
          <w:sz w:val="24"/>
          <w:szCs w:val="24"/>
        </w:rPr>
        <w:br w:type="page"/>
      </w:r>
    </w:p>
    <w:p w:rsidR="00DC3857" w:rsidRPr="00BD031E" w:rsidRDefault="00AB2827" w:rsidP="00B160D2">
      <w:pPr>
        <w:pStyle w:val="1"/>
        <w:tabs>
          <w:tab w:val="clear" w:pos="1134"/>
          <w:tab w:val="clear" w:pos="5940"/>
          <w:tab w:val="left" w:pos="-7797"/>
        </w:tabs>
        <w:spacing w:before="0" w:beforeAutospacing="0" w:after="0" w:afterAutospacing="0"/>
        <w:rPr>
          <w:sz w:val="24"/>
          <w:szCs w:val="24"/>
        </w:rPr>
      </w:pPr>
      <w:bookmarkStart w:id="23" w:name="_Toc20233643"/>
      <w:r w:rsidRPr="00BD031E">
        <w:rPr>
          <w:sz w:val="24"/>
          <w:szCs w:val="24"/>
        </w:rPr>
        <w:lastRenderedPageBreak/>
        <w:t>ВВЕДЕНИЕ</w:t>
      </w:r>
      <w:bookmarkEnd w:id="19"/>
      <w:bookmarkEnd w:id="20"/>
      <w:bookmarkEnd w:id="21"/>
      <w:bookmarkEnd w:id="22"/>
      <w:bookmarkEnd w:id="23"/>
    </w:p>
    <w:p w:rsidR="00DC3857" w:rsidRPr="00BD031E" w:rsidRDefault="00DC3857" w:rsidP="00B160D2">
      <w:pPr>
        <w:pStyle w:val="a4"/>
        <w:tabs>
          <w:tab w:val="left" w:pos="-7797"/>
        </w:tabs>
        <w:spacing w:before="0" w:beforeAutospacing="0" w:after="0" w:afterAutospacing="0" w:line="276" w:lineRule="auto"/>
        <w:ind w:firstLine="567"/>
        <w:jc w:val="both"/>
      </w:pPr>
      <w:r w:rsidRPr="00BD031E">
        <w:t xml:space="preserve">Данные методические указания предназначены для проведения курсового проектирования по </w:t>
      </w:r>
      <w:r w:rsidR="005D34E4" w:rsidRPr="00BD031E">
        <w:t>профессиональному модулю ПМ.0</w:t>
      </w:r>
      <w:r w:rsidR="00D57A79">
        <w:t>5</w:t>
      </w:r>
      <w:r w:rsidRPr="00BD031E">
        <w:t xml:space="preserve"> «</w:t>
      </w:r>
      <w:r w:rsidR="00D57A79" w:rsidRPr="00D57A79">
        <w:t>Проектирование и разработка информационных систем</w:t>
      </w:r>
      <w:r w:rsidRPr="00BD031E">
        <w:t xml:space="preserve">», что завершает процесс подготовки специалистов по данному </w:t>
      </w:r>
      <w:r w:rsidR="005D34E4" w:rsidRPr="00BD031E">
        <w:t>модулю</w:t>
      </w:r>
      <w:r w:rsidRPr="00BD031E">
        <w:t xml:space="preserve">. Курсовое проектирование введено в учебный процесс на основании учебных планов и проводится в 6-м семестре.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Методические указания состоят из разделов: цели и задачи курсового проектирования, тематика курсовых проектов, структура и содержание курсового проекта, методические указания по его выполнение, требования к оформлению курсового проекта, организация проектирования и защита курсового проекта.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При курсовом проектировании студент должен показать творческий подход к разработке информационных систем, грамотное использование существующего программного обеспечения, хорошее алгоритмическое мышление, навыки высококвалифицированного программирования. Студенты должны уметь превратить свою программу в программный продукт, выполнить качественный анализ программы, сделать оценку полученных результатов при использовании различных вариантов.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Задания предполагают создание информационной системы. Важное значение имеет удобный интерфейс </w:t>
      </w:r>
      <w:r w:rsidR="0030184E" w:rsidRPr="00BD031E">
        <w:t>для пользователя</w:t>
      </w:r>
      <w:r w:rsidRPr="00BD031E">
        <w:t xml:space="preserve"> и хорошая документация к программе, предназначенная для пользователей и сопровождения программы. Желательно позаботиться о средствах защиты своих программ от несанкционированного доступа. </w:t>
      </w:r>
    </w:p>
    <w:p w:rsidR="00B96F4D" w:rsidRPr="00BD031E" w:rsidRDefault="00DC3857" w:rsidP="00B160D2">
      <w:pPr>
        <w:pStyle w:val="2"/>
        <w:jc w:val="both"/>
      </w:pPr>
      <w:r w:rsidRPr="00BD031E">
        <w:br w:type="page"/>
      </w:r>
      <w:bookmarkStart w:id="24" w:name="_Toc507621110"/>
      <w:bookmarkStart w:id="25" w:name="_Toc507622340"/>
      <w:bookmarkStart w:id="26" w:name="_Toc507695126"/>
      <w:bookmarkStart w:id="27" w:name="_Toc507699470"/>
      <w:bookmarkStart w:id="28" w:name="_Toc20233644"/>
      <w:r w:rsidR="00B96F4D" w:rsidRPr="00BD031E">
        <w:lastRenderedPageBreak/>
        <w:t>1 ПОЯСНИТЕЛЬНАЯ ЗАПИСКА</w:t>
      </w:r>
      <w:bookmarkEnd w:id="24"/>
      <w:bookmarkEnd w:id="25"/>
      <w:bookmarkEnd w:id="26"/>
      <w:bookmarkEnd w:id="27"/>
      <w:bookmarkEnd w:id="28"/>
    </w:p>
    <w:p w:rsidR="00B96F4D" w:rsidRPr="00BD031E" w:rsidRDefault="00B96F4D" w:rsidP="00B160D2">
      <w:pPr>
        <w:pStyle w:val="3"/>
        <w:jc w:val="both"/>
      </w:pPr>
      <w:bookmarkStart w:id="29" w:name="_Toc507621111"/>
      <w:bookmarkStart w:id="30" w:name="_Toc507622341"/>
      <w:bookmarkStart w:id="31" w:name="_Toc507695127"/>
      <w:bookmarkStart w:id="32" w:name="_Toc507699471"/>
      <w:bookmarkStart w:id="33" w:name="_Toc20233645"/>
      <w:r w:rsidRPr="00BD031E">
        <w:t>1.1 Область применения</w:t>
      </w:r>
      <w:bookmarkEnd w:id="29"/>
      <w:bookmarkEnd w:id="30"/>
      <w:bookmarkEnd w:id="31"/>
      <w:bookmarkEnd w:id="32"/>
      <w:bookmarkEnd w:id="33"/>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является частью освоения программы профессионального модуля </w:t>
      </w:r>
      <w:r w:rsidR="00777CED" w:rsidRPr="00BD031E">
        <w:t>ПМ.0</w:t>
      </w:r>
      <w:r w:rsidR="004B0D02">
        <w:t>5</w:t>
      </w:r>
      <w:r w:rsidR="00777CED" w:rsidRPr="00BD031E">
        <w:t xml:space="preserve"> «</w:t>
      </w:r>
      <w:r w:rsidR="004B0D02" w:rsidRPr="00D57A79">
        <w:t>Проектирование и разработка информационных систем</w:t>
      </w:r>
      <w:r w:rsidR="00777CED" w:rsidRPr="00BD031E">
        <w:t>»</w:t>
      </w:r>
      <w:r w:rsidR="002C329B">
        <w:t>,</w:t>
      </w:r>
      <w:r w:rsidR="00777CED">
        <w:t xml:space="preserve"> </w:t>
      </w:r>
      <w:r w:rsidRPr="00BD031E">
        <w:t>способствует профессио</w:t>
      </w:r>
      <w:r w:rsidR="001232EB" w:rsidRPr="00BD031E">
        <w:t>нальной подготовке специальности</w:t>
      </w:r>
      <w:r w:rsidRPr="00BD031E">
        <w:t xml:space="preserve"> СПО направлений подготовки 09.0</w:t>
      </w:r>
      <w:r w:rsidR="001232EB" w:rsidRPr="00BD031E">
        <w:t>2</w:t>
      </w:r>
      <w:r w:rsidRPr="00BD031E">
        <w:t>.0</w:t>
      </w:r>
      <w:r w:rsidR="002C329B">
        <w:t>7</w:t>
      </w:r>
      <w:r w:rsidRPr="00BD031E">
        <w:t xml:space="preserve"> </w:t>
      </w:r>
      <w:r w:rsidR="00146D69" w:rsidRPr="00BD031E">
        <w:t xml:space="preserve">Информационные системы </w:t>
      </w:r>
      <w:r w:rsidR="002C329B">
        <w:t>и программирование</w:t>
      </w:r>
      <w:r w:rsidRPr="00BD031E">
        <w:t xml:space="preserve"> в части освоения основного вида деятельности (ВД):</w:t>
      </w:r>
      <w:r w:rsidR="001232EB" w:rsidRPr="00BD031E">
        <w:t xml:space="preserve"> </w:t>
      </w:r>
      <w:r w:rsidR="002C329B" w:rsidRPr="004D553B">
        <w:rPr>
          <w:rFonts w:eastAsia="PMingLiU"/>
        </w:rPr>
        <w:t>Проектирование и разработка информационных систем</w:t>
      </w:r>
      <w:r w:rsidR="001232EB" w:rsidRPr="00BD031E">
        <w:t xml:space="preserve"> </w:t>
      </w:r>
      <w:r w:rsidRPr="00BD031E">
        <w:t>и соответствующих профессиональных компетенций (ПК):</w:t>
      </w:r>
    </w:p>
    <w:p w:rsidR="008D24ED" w:rsidRPr="008D24ED"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5.1 </w:t>
      </w:r>
      <w:r w:rsidR="002C329B" w:rsidRPr="002C329B">
        <w:t>Собирать исходные данные для разработки проектной документации на информационную систему.</w:t>
      </w:r>
    </w:p>
    <w:p w:rsidR="002C329B"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5.2 </w:t>
      </w:r>
      <w:r w:rsidR="002C329B" w:rsidRPr="002C329B">
        <w:t>Разрабатывать проектную документацию на разработку информационной системы в соответствии с требованиями заказчика.</w:t>
      </w:r>
    </w:p>
    <w:p w:rsidR="002C329B" w:rsidRDefault="002C329B" w:rsidP="00B160D2">
      <w:pPr>
        <w:pStyle w:val="a4"/>
        <w:tabs>
          <w:tab w:val="left" w:pos="851"/>
        </w:tabs>
        <w:spacing w:before="0" w:beforeAutospacing="0" w:after="0" w:afterAutospacing="0" w:line="360" w:lineRule="auto"/>
        <w:ind w:firstLine="567"/>
        <w:jc w:val="both"/>
      </w:pPr>
      <w:r w:rsidRPr="002C329B">
        <w:t>ПК</w:t>
      </w:r>
      <w:r>
        <w:t xml:space="preserve"> </w:t>
      </w:r>
      <w:r w:rsidRPr="002C329B">
        <w:t>5.3</w:t>
      </w:r>
      <w:r>
        <w:t xml:space="preserve"> </w:t>
      </w:r>
      <w:r w:rsidRPr="002C329B">
        <w:t xml:space="preserve">Разрабатывать подсистемы безопасности информационной системы в соответствии с техническим заданием. </w:t>
      </w:r>
    </w:p>
    <w:p w:rsidR="002C329B" w:rsidRDefault="002C329B" w:rsidP="00B160D2">
      <w:pPr>
        <w:pStyle w:val="a4"/>
        <w:tabs>
          <w:tab w:val="left" w:pos="851"/>
        </w:tabs>
        <w:spacing w:before="0" w:beforeAutospacing="0" w:after="0" w:afterAutospacing="0" w:line="360" w:lineRule="auto"/>
        <w:ind w:firstLine="567"/>
        <w:jc w:val="both"/>
      </w:pPr>
      <w:r w:rsidRPr="002C329B">
        <w:t>ПК 5.4</w:t>
      </w:r>
      <w:r w:rsidRPr="002C329B">
        <w:tab/>
      </w:r>
      <w:r>
        <w:t xml:space="preserve"> </w:t>
      </w:r>
      <w:r w:rsidRPr="002C329B">
        <w:t>Производить разработку модулей информационной системы в соответствии с техническим заданием.</w:t>
      </w:r>
    </w:p>
    <w:p w:rsidR="002C329B" w:rsidRDefault="002C329B" w:rsidP="00B160D2">
      <w:pPr>
        <w:pStyle w:val="a4"/>
        <w:tabs>
          <w:tab w:val="left" w:pos="851"/>
        </w:tabs>
        <w:spacing w:before="0" w:beforeAutospacing="0" w:after="0" w:afterAutospacing="0" w:line="360" w:lineRule="auto"/>
        <w:ind w:firstLine="567"/>
        <w:jc w:val="both"/>
      </w:pPr>
      <w:r w:rsidRPr="002C329B">
        <w:t>ПК 5.5</w:t>
      </w:r>
      <w:r w:rsidRPr="002C329B">
        <w:tab/>
      </w:r>
      <w:r>
        <w:t xml:space="preserve"> </w:t>
      </w:r>
      <w:r w:rsidRPr="002C329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5.6</w:t>
      </w:r>
      <w:r w:rsidRPr="002C329B">
        <w:tab/>
      </w:r>
      <w:r>
        <w:t xml:space="preserve"> </w:t>
      </w:r>
      <w:r w:rsidRPr="002C329B">
        <w:t>Разрабатывать техническую документацию на эксплуатацию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5.7</w:t>
      </w:r>
      <w:r w:rsidRPr="002C329B">
        <w:tab/>
      </w:r>
      <w:r>
        <w:t xml:space="preserve"> </w:t>
      </w:r>
      <w:r w:rsidRPr="002C329B">
        <w:t>Производить оценку информационной системы для выявления возможности ее модернизации.</w:t>
      </w:r>
    </w:p>
    <w:p w:rsidR="00B96F4D" w:rsidRPr="00BD031E" w:rsidRDefault="00B96F4D" w:rsidP="00B160D2">
      <w:pPr>
        <w:pStyle w:val="3"/>
        <w:jc w:val="both"/>
      </w:pPr>
      <w:bookmarkStart w:id="34" w:name="_Toc507621112"/>
      <w:bookmarkStart w:id="35" w:name="_Toc507622342"/>
      <w:bookmarkStart w:id="36" w:name="_Toc507695128"/>
      <w:bookmarkStart w:id="37" w:name="_Toc507699472"/>
      <w:bookmarkStart w:id="38" w:name="_Toc20233646"/>
      <w:r w:rsidRPr="00BD031E">
        <w:t>1.2 Цели и задачи курсового проектирования</w:t>
      </w:r>
      <w:bookmarkEnd w:id="34"/>
      <w:bookmarkEnd w:id="35"/>
      <w:bookmarkEnd w:id="36"/>
      <w:bookmarkEnd w:id="37"/>
      <w:bookmarkEnd w:id="38"/>
    </w:p>
    <w:p w:rsidR="00BA47DE" w:rsidRPr="00BD031E" w:rsidRDefault="00B96F4D" w:rsidP="00B160D2">
      <w:pPr>
        <w:pStyle w:val="a4"/>
        <w:tabs>
          <w:tab w:val="left" w:pos="851"/>
        </w:tabs>
        <w:spacing w:before="0" w:beforeAutospacing="0" w:after="0" w:afterAutospacing="0" w:line="276" w:lineRule="auto"/>
        <w:ind w:firstLine="567"/>
        <w:jc w:val="both"/>
      </w:pPr>
      <w:r w:rsidRPr="00BD031E">
        <w:t>Выполне</w:t>
      </w:r>
      <w:r w:rsidR="00BA47DE" w:rsidRPr="00BD031E">
        <w:t>ние курсового проекта имеет цели:</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закрепить и систематизировать знан</w:t>
      </w:r>
      <w:r w:rsidR="002C329B">
        <w:t>ия</w:t>
      </w:r>
      <w:r w:rsidRPr="00BD031E">
        <w:t xml:space="preserve"> студентов </w:t>
      </w:r>
      <w:r w:rsidR="00BA47DE" w:rsidRPr="00BD031E">
        <w:t>по профессиональному модулю ПМ</w:t>
      </w:r>
      <w:r w:rsidR="00C912CE">
        <w:t>.</w:t>
      </w:r>
      <w:r w:rsidR="00BA47DE" w:rsidRPr="00BD031E">
        <w:t>0</w:t>
      </w:r>
      <w:r w:rsidR="002C329B">
        <w:t>5</w:t>
      </w:r>
      <w:r w:rsidR="00BA47DE" w:rsidRPr="00BD031E">
        <w:t xml:space="preserve"> </w:t>
      </w:r>
      <w:r w:rsidR="00C912CE" w:rsidRPr="00BD031E">
        <w:t>«</w:t>
      </w:r>
      <w:r w:rsidR="002C329B" w:rsidRPr="00D57A79">
        <w:t>Проектирование и разработка информационных систем</w:t>
      </w:r>
      <w:r w:rsidR="00C912CE" w:rsidRPr="00BD031E">
        <w:t>»</w:t>
      </w:r>
      <w:r w:rsidRPr="00BD031E">
        <w:t>;</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способствовать развитию навыков самостоятельной работы и умений практически применять полученные теоретические знания при решении вопросов прикладного характера.</w:t>
      </w:r>
    </w:p>
    <w:p w:rsidR="00BA47DE" w:rsidRPr="00BD031E" w:rsidRDefault="00BA47DE" w:rsidP="00B160D2">
      <w:pPr>
        <w:pStyle w:val="a4"/>
        <w:tabs>
          <w:tab w:val="left" w:pos="851"/>
        </w:tabs>
        <w:spacing w:before="0" w:beforeAutospacing="0" w:after="0" w:afterAutospacing="0" w:line="276" w:lineRule="auto"/>
        <w:ind w:firstLine="567"/>
        <w:jc w:val="both"/>
      </w:pPr>
      <w:r w:rsidRPr="00BD031E">
        <w:rPr>
          <w:color w:val="000000"/>
        </w:rPr>
        <w:t>Реализуется в пределах времени, отведенного на её (его) изучение</w:t>
      </w:r>
      <w:r w:rsidR="002C329B">
        <w:rPr>
          <w:color w:val="000000"/>
        </w:rPr>
        <w:t>.</w:t>
      </w:r>
    </w:p>
    <w:p w:rsidR="00BA47DE" w:rsidRPr="008A126C" w:rsidRDefault="00BA47DE" w:rsidP="00B160D2">
      <w:pPr>
        <w:spacing w:line="276" w:lineRule="auto"/>
        <w:ind w:firstLine="567"/>
        <w:jc w:val="both"/>
      </w:pPr>
      <w:r w:rsidRPr="008A126C">
        <w:t>Выполнение студентом курсового проекта проводится с целью формирования умений и знаний профессионального модуля согласн</w:t>
      </w:r>
      <w:r w:rsidR="00450F8B">
        <w:t xml:space="preserve">о </w:t>
      </w:r>
      <w:r w:rsidR="00450F8B" w:rsidRPr="00450F8B">
        <w:t>Федерально</w:t>
      </w:r>
      <w:r w:rsidR="00450F8B">
        <w:t>му</w:t>
      </w:r>
      <w:r w:rsidR="00450F8B" w:rsidRPr="00450F8B">
        <w:t xml:space="preserve"> государственно</w:t>
      </w:r>
      <w:r w:rsidR="00450F8B">
        <w:t xml:space="preserve">му </w:t>
      </w:r>
      <w:r w:rsidR="00450F8B" w:rsidRPr="00450F8B">
        <w:t>образовательно</w:t>
      </w:r>
      <w:r w:rsidR="00450F8B">
        <w:t>му</w:t>
      </w:r>
      <w:r w:rsidR="00450F8B" w:rsidRPr="00450F8B">
        <w:t xml:space="preserve"> стандарт</w:t>
      </w:r>
      <w:r w:rsidR="00450F8B">
        <w:t>у</w:t>
      </w:r>
      <w:r w:rsidR="00450F8B" w:rsidRPr="00450F8B">
        <w:t xml:space="preserve"> среднего профессионального образования (далее - ФГОС) по специальности 09.02.07 Информационные системы и программирование</w:t>
      </w:r>
      <w:r w:rsidR="00450F8B">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Поставленная цель курсового проекта направлена на решение следующих задач – закрепление студентами знаний и навыков, необходимы</w:t>
      </w:r>
      <w:r w:rsidR="00BA47DE" w:rsidRPr="00BD031E">
        <w:t>х</w:t>
      </w:r>
      <w:r w:rsidRPr="00BD031E">
        <w:t xml:space="preserve"> для </w:t>
      </w:r>
      <w:r w:rsidR="00547AD4" w:rsidRPr="00BD031E">
        <w:t xml:space="preserve">проектирования, </w:t>
      </w:r>
      <w:r w:rsidR="00D15B20" w:rsidRPr="00BD031E">
        <w:t xml:space="preserve">создания </w:t>
      </w:r>
      <w:r w:rsidR="00547AD4" w:rsidRPr="00BD031E">
        <w:t xml:space="preserve">и эксплуатации </w:t>
      </w:r>
      <w:r w:rsidR="00BA47DE" w:rsidRPr="00BD031E">
        <w:t>информационной системы</w:t>
      </w:r>
      <w:r w:rsidRPr="00BD031E">
        <w:t>, организации работы с данными, администрирования</w:t>
      </w:r>
      <w:r w:rsidR="00146D69" w:rsidRPr="00BD031E">
        <w:t>,</w:t>
      </w:r>
      <w:r w:rsidRPr="00BD031E">
        <w:t xml:space="preserve"> управления, создание и понимание архитектуры</w:t>
      </w:r>
      <w:r w:rsidR="00146D69" w:rsidRPr="00BD031E">
        <w:t xml:space="preserve"> информационной системы</w:t>
      </w:r>
      <w:r w:rsidRPr="00BD031E">
        <w:t>, взаимодействие ее компонентов меж</w:t>
      </w:r>
      <w:r w:rsidR="00D15B20" w:rsidRPr="00BD031E">
        <w:t>д</w:t>
      </w:r>
      <w:r w:rsidRPr="00BD031E">
        <w:t>у собой.</w:t>
      </w:r>
      <w:r w:rsidR="00777CED">
        <w:t xml:space="preserve"> </w:t>
      </w:r>
    </w:p>
    <w:p w:rsidR="00D15B20" w:rsidRPr="00BD031E" w:rsidRDefault="00B96F4D" w:rsidP="00B160D2">
      <w:pPr>
        <w:pStyle w:val="3"/>
        <w:jc w:val="both"/>
      </w:pPr>
      <w:bookmarkStart w:id="39" w:name="_Toc507621113"/>
      <w:bookmarkStart w:id="40" w:name="_Toc507622343"/>
      <w:bookmarkStart w:id="41" w:name="_Toc507695129"/>
      <w:bookmarkStart w:id="42" w:name="_Toc507699473"/>
      <w:bookmarkStart w:id="43" w:name="_Toc20233647"/>
      <w:r w:rsidRPr="00BD031E">
        <w:lastRenderedPageBreak/>
        <w:t>1.3 Требования к результатам курсового проектирования</w:t>
      </w:r>
      <w:bookmarkEnd w:id="39"/>
      <w:bookmarkEnd w:id="40"/>
      <w:bookmarkEnd w:id="41"/>
      <w:bookmarkEnd w:id="42"/>
      <w:bookmarkEnd w:id="43"/>
    </w:p>
    <w:p w:rsidR="00B96F4D" w:rsidRPr="00BD031E" w:rsidRDefault="00B96F4D" w:rsidP="00B160D2">
      <w:pPr>
        <w:pStyle w:val="a4"/>
        <w:tabs>
          <w:tab w:val="left" w:pos="851"/>
        </w:tabs>
        <w:spacing w:before="0" w:beforeAutospacing="0" w:after="0" w:afterAutospacing="0" w:line="276" w:lineRule="auto"/>
        <w:ind w:firstLine="567"/>
        <w:jc w:val="both"/>
      </w:pPr>
      <w:r w:rsidRPr="00BD031E">
        <w:t>С целью овладения указанным</w:t>
      </w:r>
      <w:r w:rsidR="00450F8B">
        <w:t xml:space="preserve"> основным</w:t>
      </w:r>
      <w:r w:rsidRPr="00BD031E">
        <w:t xml:space="preserve"> видом деятельности и соответствующими профессиональными компетенциями обучающийся в ходе работы над курсовым проектом должен:</w:t>
      </w:r>
    </w:p>
    <w:p w:rsidR="00777CED" w:rsidRDefault="00777CED" w:rsidP="00B160D2">
      <w:pPr>
        <w:spacing w:line="276" w:lineRule="auto"/>
        <w:jc w:val="both"/>
      </w:pPr>
      <w:r w:rsidRPr="00777CED">
        <w:t>иметь практический опыт:</w:t>
      </w:r>
      <w:r>
        <w:t xml:space="preserve"> </w:t>
      </w:r>
    </w:p>
    <w:p w:rsidR="00450F8B" w:rsidRDefault="00450F8B" w:rsidP="00B160D2">
      <w:pPr>
        <w:numPr>
          <w:ilvl w:val="0"/>
          <w:numId w:val="38"/>
        </w:numPr>
        <w:spacing w:line="276" w:lineRule="auto"/>
        <w:ind w:left="360"/>
        <w:jc w:val="both"/>
      </w:pPr>
      <w:r>
        <w:t>в</w:t>
      </w:r>
      <w:r w:rsidRPr="00450F8B">
        <w:t xml:space="preserve"> управлении процессом разработки приложений с использованием инструментальных средств;</w:t>
      </w:r>
    </w:p>
    <w:p w:rsidR="00450F8B" w:rsidRDefault="00450F8B" w:rsidP="00B160D2">
      <w:pPr>
        <w:numPr>
          <w:ilvl w:val="0"/>
          <w:numId w:val="38"/>
        </w:numPr>
        <w:spacing w:line="276" w:lineRule="auto"/>
        <w:ind w:left="360"/>
        <w:jc w:val="both"/>
      </w:pPr>
      <w:r w:rsidRPr="00450F8B">
        <w:t xml:space="preserve">обеспечении сбора данных для анализа использования 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программировании в соответствии с требованиями технического задания; </w:t>
      </w:r>
    </w:p>
    <w:p w:rsidR="00450F8B" w:rsidRDefault="00450F8B" w:rsidP="00B160D2">
      <w:pPr>
        <w:numPr>
          <w:ilvl w:val="0"/>
          <w:numId w:val="38"/>
        </w:numPr>
        <w:spacing w:line="276" w:lineRule="auto"/>
        <w:ind w:left="360"/>
        <w:jc w:val="both"/>
      </w:pPr>
      <w:r w:rsidRPr="00450F8B">
        <w:t xml:space="preserve">использовании критериев оценки качества и надежности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применении методики тестирования разрабатываемых приложений; </w:t>
      </w:r>
    </w:p>
    <w:p w:rsidR="00450F8B" w:rsidRDefault="00450F8B" w:rsidP="00B160D2">
      <w:pPr>
        <w:numPr>
          <w:ilvl w:val="0"/>
          <w:numId w:val="38"/>
        </w:numPr>
        <w:spacing w:line="276" w:lineRule="auto"/>
        <w:ind w:left="360"/>
        <w:jc w:val="both"/>
      </w:pPr>
      <w:r w:rsidRPr="00450F8B">
        <w:t xml:space="preserve">определении состава оборудования и программных средств разработки информационной системы; </w:t>
      </w:r>
    </w:p>
    <w:p w:rsidR="00450F8B" w:rsidRDefault="00450F8B" w:rsidP="00B160D2">
      <w:pPr>
        <w:numPr>
          <w:ilvl w:val="0"/>
          <w:numId w:val="38"/>
        </w:numPr>
        <w:spacing w:line="276" w:lineRule="auto"/>
        <w:ind w:left="360"/>
        <w:jc w:val="both"/>
      </w:pPr>
      <w:r w:rsidRPr="00450F8B">
        <w:t xml:space="preserve">разработке документации по эксплуатации информационной системы; </w:t>
      </w:r>
    </w:p>
    <w:p w:rsidR="00450F8B" w:rsidRDefault="00450F8B" w:rsidP="00B160D2">
      <w:pPr>
        <w:numPr>
          <w:ilvl w:val="0"/>
          <w:numId w:val="38"/>
        </w:numPr>
        <w:spacing w:line="276" w:lineRule="auto"/>
        <w:ind w:left="360"/>
        <w:jc w:val="both"/>
      </w:pPr>
      <w:r w:rsidRPr="00450F8B">
        <w:t xml:space="preserve">проведении оценки качества и экономической эффективности информационной системы в рамках своей компетенции; </w:t>
      </w:r>
    </w:p>
    <w:p w:rsidR="00777CED" w:rsidRPr="00777CED" w:rsidRDefault="00450F8B" w:rsidP="00B160D2">
      <w:pPr>
        <w:numPr>
          <w:ilvl w:val="0"/>
          <w:numId w:val="38"/>
        </w:numPr>
        <w:spacing w:line="276" w:lineRule="auto"/>
        <w:ind w:left="360"/>
        <w:jc w:val="both"/>
      </w:pPr>
      <w:r w:rsidRPr="00450F8B">
        <w:t>модификации отдельных модулей информационной системы</w:t>
      </w:r>
      <w:r w:rsidR="00777CED" w:rsidRPr="00777CED">
        <w:t>;</w:t>
      </w:r>
    </w:p>
    <w:p w:rsidR="00777CED" w:rsidRPr="00777CED" w:rsidRDefault="00777CED" w:rsidP="00B160D2">
      <w:pPr>
        <w:jc w:val="both"/>
      </w:pPr>
      <w:r w:rsidRPr="00777CED">
        <w:t xml:space="preserve">уметь: </w:t>
      </w:r>
    </w:p>
    <w:p w:rsidR="00450F8B" w:rsidRDefault="00450F8B" w:rsidP="00B160D2">
      <w:pPr>
        <w:numPr>
          <w:ilvl w:val="0"/>
          <w:numId w:val="38"/>
        </w:numPr>
        <w:spacing w:line="276" w:lineRule="auto"/>
        <w:ind w:left="360"/>
        <w:jc w:val="both"/>
      </w:pPr>
      <w:r w:rsidRPr="00450F8B">
        <w:t xml:space="preserve">осуществлять постановку задач по обработке информации; </w:t>
      </w:r>
    </w:p>
    <w:p w:rsidR="00450F8B" w:rsidRDefault="00450F8B" w:rsidP="00B160D2">
      <w:pPr>
        <w:numPr>
          <w:ilvl w:val="0"/>
          <w:numId w:val="38"/>
        </w:numPr>
        <w:spacing w:line="276" w:lineRule="auto"/>
        <w:ind w:left="360"/>
        <w:jc w:val="both"/>
      </w:pPr>
      <w:r w:rsidRPr="00450F8B">
        <w:t xml:space="preserve">проводить анализ предметной области; </w:t>
      </w:r>
    </w:p>
    <w:p w:rsidR="00450F8B" w:rsidRDefault="00450F8B" w:rsidP="00B160D2">
      <w:pPr>
        <w:numPr>
          <w:ilvl w:val="0"/>
          <w:numId w:val="38"/>
        </w:numPr>
        <w:spacing w:line="276" w:lineRule="auto"/>
        <w:ind w:left="360"/>
        <w:jc w:val="both"/>
      </w:pPr>
      <w:r w:rsidRPr="00450F8B">
        <w:t xml:space="preserve">осуществлять выбор модели и средства построения информационной системы и программных средств; </w:t>
      </w:r>
    </w:p>
    <w:p w:rsidR="00450F8B" w:rsidRDefault="00450F8B" w:rsidP="00B160D2">
      <w:pPr>
        <w:numPr>
          <w:ilvl w:val="0"/>
          <w:numId w:val="38"/>
        </w:numPr>
        <w:spacing w:line="276" w:lineRule="auto"/>
        <w:ind w:left="360"/>
        <w:jc w:val="both"/>
      </w:pPr>
      <w:r w:rsidRPr="00450F8B">
        <w:t xml:space="preserve">использовать алгоритмы обработки информации для различных приложений; </w:t>
      </w:r>
    </w:p>
    <w:p w:rsidR="00450F8B" w:rsidRDefault="00450F8B" w:rsidP="00B160D2">
      <w:pPr>
        <w:numPr>
          <w:ilvl w:val="0"/>
          <w:numId w:val="38"/>
        </w:numPr>
        <w:spacing w:line="276" w:lineRule="auto"/>
        <w:ind w:left="360"/>
        <w:jc w:val="both"/>
      </w:pPr>
      <w:r w:rsidRPr="00450F8B">
        <w:t xml:space="preserve">решать прикладные вопросы программирования и языка сценариев для создания программ; </w:t>
      </w:r>
    </w:p>
    <w:p w:rsidR="00450F8B" w:rsidRDefault="00450F8B" w:rsidP="00B160D2">
      <w:pPr>
        <w:numPr>
          <w:ilvl w:val="0"/>
          <w:numId w:val="38"/>
        </w:numPr>
        <w:spacing w:line="276" w:lineRule="auto"/>
        <w:ind w:left="360"/>
        <w:jc w:val="both"/>
      </w:pPr>
      <w:r w:rsidRPr="00450F8B">
        <w:t xml:space="preserve">разрабатывать графический интерфейс приложения; </w:t>
      </w:r>
    </w:p>
    <w:p w:rsidR="00450F8B" w:rsidRDefault="00450F8B" w:rsidP="00B160D2">
      <w:pPr>
        <w:numPr>
          <w:ilvl w:val="0"/>
          <w:numId w:val="38"/>
        </w:numPr>
        <w:spacing w:line="276" w:lineRule="auto"/>
        <w:ind w:left="360"/>
        <w:jc w:val="both"/>
      </w:pPr>
      <w:r w:rsidRPr="00450F8B">
        <w:t xml:space="preserve">создавать и управлять проектом по разработке приложения; </w:t>
      </w:r>
    </w:p>
    <w:p w:rsidR="00777CED" w:rsidRPr="00777CED" w:rsidRDefault="00450F8B" w:rsidP="00B160D2">
      <w:pPr>
        <w:numPr>
          <w:ilvl w:val="0"/>
          <w:numId w:val="38"/>
        </w:numPr>
        <w:spacing w:line="276" w:lineRule="auto"/>
        <w:ind w:left="360"/>
        <w:jc w:val="both"/>
      </w:pPr>
      <w:r w:rsidRPr="00450F8B">
        <w:t>проектировать и разрабатывать систему по заданным требованиям и спецификациям</w:t>
      </w:r>
      <w:r w:rsidR="00777CED" w:rsidRPr="00777CED">
        <w:t>;</w:t>
      </w:r>
    </w:p>
    <w:p w:rsidR="00777CED" w:rsidRPr="00777CED" w:rsidRDefault="00777CED" w:rsidP="00B160D2">
      <w:pPr>
        <w:spacing w:line="276" w:lineRule="auto"/>
        <w:jc w:val="both"/>
      </w:pPr>
      <w:r w:rsidRPr="00777CED">
        <w:t xml:space="preserve">знать: </w:t>
      </w:r>
    </w:p>
    <w:p w:rsidR="00450F8B" w:rsidRDefault="00450F8B" w:rsidP="00B160D2">
      <w:pPr>
        <w:numPr>
          <w:ilvl w:val="0"/>
          <w:numId w:val="38"/>
        </w:numPr>
        <w:spacing w:line="276" w:lineRule="auto"/>
        <w:ind w:left="360"/>
        <w:jc w:val="both"/>
      </w:pPr>
      <w:r w:rsidRPr="00450F8B">
        <w:t xml:space="preserve">основные виды и процедуры обработки информации, модели и методы решения задач обработки информации; </w:t>
      </w:r>
    </w:p>
    <w:p w:rsidR="00450F8B" w:rsidRDefault="00450F8B" w:rsidP="00B160D2">
      <w:pPr>
        <w:numPr>
          <w:ilvl w:val="0"/>
          <w:numId w:val="38"/>
        </w:numPr>
        <w:spacing w:line="276" w:lineRule="auto"/>
        <w:ind w:left="360"/>
        <w:jc w:val="both"/>
      </w:pPr>
      <w:r w:rsidRPr="00450F8B">
        <w:t xml:space="preserve">основные платформы для создания, исполнения и управления информационной системой; </w:t>
      </w:r>
    </w:p>
    <w:p w:rsidR="00450F8B" w:rsidRDefault="00450F8B" w:rsidP="00B160D2">
      <w:pPr>
        <w:numPr>
          <w:ilvl w:val="0"/>
          <w:numId w:val="38"/>
        </w:numPr>
        <w:spacing w:line="276" w:lineRule="auto"/>
        <w:ind w:left="360"/>
        <w:jc w:val="both"/>
      </w:pPr>
      <w:r w:rsidRPr="00450F8B">
        <w:t xml:space="preserve">основные процессы управления проектом разработки; </w:t>
      </w:r>
    </w:p>
    <w:p w:rsidR="00450F8B" w:rsidRDefault="00450F8B" w:rsidP="00B160D2">
      <w:pPr>
        <w:numPr>
          <w:ilvl w:val="0"/>
          <w:numId w:val="38"/>
        </w:numPr>
        <w:spacing w:line="276" w:lineRule="auto"/>
        <w:ind w:left="360"/>
        <w:jc w:val="both"/>
      </w:pPr>
      <w:r w:rsidRPr="00450F8B">
        <w:t xml:space="preserve">основные модели построения информационных систем, их структуру, особенности и области применения; </w:t>
      </w:r>
    </w:p>
    <w:p w:rsidR="00450F8B" w:rsidRDefault="00450F8B" w:rsidP="00B160D2">
      <w:pPr>
        <w:numPr>
          <w:ilvl w:val="0"/>
          <w:numId w:val="38"/>
        </w:numPr>
        <w:spacing w:line="276" w:lineRule="auto"/>
        <w:ind w:left="360"/>
        <w:jc w:val="both"/>
      </w:pPr>
      <w:r w:rsidRPr="00450F8B">
        <w:t>методы и средства проектирования, разработки и тестирования информационных систем;</w:t>
      </w:r>
    </w:p>
    <w:p w:rsidR="00777CED" w:rsidRPr="00777CED" w:rsidRDefault="00450F8B" w:rsidP="00B160D2">
      <w:pPr>
        <w:numPr>
          <w:ilvl w:val="0"/>
          <w:numId w:val="38"/>
        </w:numPr>
        <w:spacing w:line="276" w:lineRule="auto"/>
        <w:ind w:left="360"/>
        <w:jc w:val="both"/>
      </w:pPr>
      <w:r w:rsidRPr="00450F8B">
        <w:t>систему стандартизации, сертификации и систему обеспечения качества продукции</w:t>
      </w:r>
      <w:r w:rsidR="00777CED" w:rsidRPr="00777CED">
        <w:t>.</w:t>
      </w:r>
    </w:p>
    <w:p w:rsidR="00B96F4D" w:rsidRPr="00BD031E" w:rsidRDefault="00B96F4D" w:rsidP="00B160D2">
      <w:pPr>
        <w:pStyle w:val="2"/>
        <w:jc w:val="both"/>
      </w:pPr>
      <w:r w:rsidRPr="00BD031E">
        <w:rPr>
          <w:lang w:eastAsia="ru-RU"/>
        </w:rPr>
        <w:br w:type="page"/>
      </w:r>
      <w:bookmarkStart w:id="44" w:name="_Toc507621114"/>
      <w:bookmarkStart w:id="45" w:name="_Toc507622344"/>
      <w:bookmarkStart w:id="46" w:name="_Toc507695130"/>
      <w:bookmarkStart w:id="47" w:name="_Toc507699474"/>
      <w:bookmarkStart w:id="48" w:name="_Toc20233648"/>
      <w:r w:rsidRPr="00BD031E">
        <w:lastRenderedPageBreak/>
        <w:t>2 ПОРЯДОК ВЫПОЛНЕНИЯ КУРСОВОГО ПРОЕКТА</w:t>
      </w:r>
      <w:bookmarkEnd w:id="44"/>
      <w:bookmarkEnd w:id="45"/>
      <w:bookmarkEnd w:id="46"/>
      <w:bookmarkEnd w:id="47"/>
      <w:bookmarkEnd w:id="48"/>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требует от студентов достаточно полного раскрытия выбранной темы, углубленного исследования отдельных вопросов в области </w:t>
      </w:r>
      <w:r w:rsidR="00146D69" w:rsidRPr="00BD031E">
        <w:t xml:space="preserve">эксплуатации и модификации информационных систем, системного подхода </w:t>
      </w:r>
      <w:r w:rsidRPr="00BD031E">
        <w:t>в разработке и достижении выбранных целей и решении поставленных задач.</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Выполненный проект студенты защищают по графику в сроки, установленные учебным планом.</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Студенты, несвоевременно выполнившие и не защитившие курсовой проект, к сдаче экзамена по </w:t>
      </w:r>
      <w:r w:rsidR="00146D69" w:rsidRPr="00BD031E">
        <w:t>ПМ</w:t>
      </w:r>
      <w:r w:rsidR="002C329B">
        <w:t>.05</w:t>
      </w:r>
      <w:r w:rsidRPr="00BD031E">
        <w:t xml:space="preserve"> не допускаются.</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Процесс выполнения курсового проекта состоит из следующих этапов</w:t>
      </w:r>
      <w:r w:rsidR="0053404A"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в</w:t>
      </w:r>
      <w:r w:rsidR="00B96F4D" w:rsidRPr="00BD031E">
        <w:t>ыбор темы</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о</w:t>
      </w:r>
      <w:r w:rsidR="00B96F4D" w:rsidRPr="00BD031E">
        <w:t>знакомление с основными ее проблемами и составление плана рабо</w:t>
      </w:r>
      <w:r w:rsidRPr="00BD031E">
        <w:t>ты;</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п</w:t>
      </w:r>
      <w:r w:rsidR="00B96F4D" w:rsidRPr="00BD031E">
        <w:t>одбор и изучение литературных источ</w:t>
      </w:r>
      <w:r w:rsidRPr="00BD031E">
        <w:t>ников;</w:t>
      </w:r>
    </w:p>
    <w:p w:rsidR="0053404A" w:rsidRPr="00BD031E" w:rsidRDefault="00146D69" w:rsidP="00B160D2">
      <w:pPr>
        <w:widowControl w:val="0"/>
        <w:numPr>
          <w:ilvl w:val="0"/>
          <w:numId w:val="2"/>
        </w:numPr>
        <w:tabs>
          <w:tab w:val="clear" w:pos="1287"/>
          <w:tab w:val="left" w:pos="851"/>
        </w:tabs>
        <w:suppressAutoHyphens/>
        <w:ind w:left="0" w:firstLine="567"/>
        <w:jc w:val="both"/>
      </w:pPr>
      <w:r w:rsidRPr="00BD031E">
        <w:t xml:space="preserve">проектирование, </w:t>
      </w:r>
      <w:r w:rsidR="0053404A" w:rsidRPr="00BD031E">
        <w:t xml:space="preserve">разработка </w:t>
      </w:r>
      <w:r w:rsidRPr="00BD031E">
        <w:t>информационной системы</w:t>
      </w:r>
      <w:r w:rsidR="0053404A" w:rsidRPr="00BD031E">
        <w:t>;</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н</w:t>
      </w:r>
      <w:r w:rsidR="00B96F4D" w:rsidRPr="00BD031E">
        <w:t>аписание и оформление пояснительной записки к курсовому проекту</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з</w:t>
      </w:r>
      <w:r w:rsidR="00B96F4D" w:rsidRPr="00BD031E">
        <w:t>ащита работы.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Основная организационная работа выполняется лично студентом. Согласно расписанию, он обязан информировать руководителя о выполнении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Основные этапы выполнения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1-й этап – выбор темы. Выбор темы производится студентом самостоятельно из списка тем, представленных преподавателем. Темы у всех ст</w:t>
      </w:r>
      <w:r w:rsidR="00146D69" w:rsidRPr="00BD031E">
        <w:t>удентов должны быть различными.</w:t>
      </w:r>
      <w:r w:rsidR="00547AD4" w:rsidRPr="00BD031E">
        <w:t xml:space="preserve"> Тема курсового проекта должна быть отражена в журнале учебных занятий группы.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2-й этап – составление плана курсового проекта. Данный этап является очень важным и ответственным моментом в процессе работы над полученным заданием, поскольку именно от него в значительной мере зависит качество и целостность всей работы.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План должен отражать основные узловые этапы разработки выбранной темы и может содержать до семи вопросов, подлежащих рассмотрению</w:t>
      </w:r>
      <w:r w:rsidR="0053404A"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3-й этап – подбор и изучение литературных источников. На этом этапе студент должен составить всю библиографию, касающуюся темы курсового проекта, в которой выделяются основные и вспомогательные литературные источники.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 составляемую библиографию желательно включать литературу, изданную в последние годы, в том числе нормативные материалы и материалы из Интернет</w:t>
      </w:r>
      <w:r w:rsidR="0053404A" w:rsidRPr="00BD031E">
        <w:t>а</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4-й этап – написание и оформление работы. Самый трудоемкий этап. На этом этапе работа выполняется согласно задачам, отраженным в плане проекта: </w:t>
      </w:r>
      <w:r w:rsidR="00547AD4" w:rsidRPr="00BD031E">
        <w:t>проектирование, разработка информационной системы (далее 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Важная часть работы - верификация - доказательство правильности продукта, т.е. проверка, адекватна ли разработанная </w:t>
      </w:r>
      <w:r w:rsidR="00547AD4" w:rsidRPr="00BD031E">
        <w:t>ИС</w:t>
      </w:r>
      <w:r w:rsidRPr="00BD031E">
        <w:t xml:space="preserve"> требованиям, описанным в предметной области. Верификацию выполняют на контрольном (тестовом) примере, который максимально соответствует реальным условиям эксплуатации.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5-й этап – написание и оформление работы. На этом этапе каждая техническая часть проекта документируется, т.е. записываются все рассуждения и обоснования полученного результата. Завершенную работу оформляют в соответствии с </w:t>
      </w:r>
      <w:r w:rsidR="0053404A" w:rsidRPr="00BD031E">
        <w:t>рекомендация</w:t>
      </w:r>
      <w:r w:rsidRPr="00BD031E">
        <w:t>ми, приведенным</w:t>
      </w:r>
      <w:r w:rsidR="0053404A" w:rsidRPr="00BD031E">
        <w:t>и</w:t>
      </w:r>
      <w:r w:rsidRPr="00BD031E">
        <w:t xml:space="preserve"> в разделе </w:t>
      </w:r>
      <w:r w:rsidR="00E43C34" w:rsidRPr="00BD031E">
        <w:t>4</w:t>
      </w:r>
      <w:r w:rsidRPr="00BD031E">
        <w:t xml:space="preserve"> методических указаний.</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6-й этап – защита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Защита проектов студентами выполняется по графику. Студенты на защиту представляют:</w:t>
      </w:r>
    </w:p>
    <w:p w:rsidR="00B96F4D" w:rsidRPr="00BD031E" w:rsidRDefault="00B96F4D"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 (с листингом приложений);</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lastRenderedPageBreak/>
        <w:t>иллюстративный материал (презентацию);</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фактический материал (</w:t>
      </w:r>
      <w:r w:rsidR="00B41F3F" w:rsidRPr="00BD031E">
        <w:t>д</w:t>
      </w:r>
      <w:r w:rsidRPr="00BD031E">
        <w:t xml:space="preserve">емонстрируется работа с </w:t>
      </w:r>
      <w:r w:rsidR="00547AD4" w:rsidRPr="00BD031E">
        <w:t>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защиты проекта студенты готовят доклад произвольной формы, который по времени не долж</w:t>
      </w:r>
      <w:r w:rsidR="007F095F" w:rsidRPr="00BD031E">
        <w:t>е</w:t>
      </w:r>
      <w:r w:rsidRPr="00BD031E">
        <w:t xml:space="preserve">н превышать 5-7 минут. Автор работы должен свободно ориентироваться в представленном материале и продемонстрировать хорошие знания по выполненному проекту.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Результаты защиты оценивают «отлично», «хорошо», «удовлетворительно» и «неудовлетворительно». Критериями оценки работы являются: выполнение проекта в полном объеме, правильность работы программы, доказательность выводов, тщательность и последовательность оформления работы, качество доклада и защиты, достаточный уровень знаний по всем задачам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оценивания курсового проекта на защите используют следующие критерии</w:t>
      </w:r>
      <w:r w:rsidR="00E43C3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«отлично» - пояснительная записка оформлена согласно требованиям ГОСТ 7.32-200</w:t>
      </w:r>
      <w:r w:rsidR="00547AD4" w:rsidRPr="00BD031E">
        <w:t>1</w:t>
      </w:r>
      <w:r w:rsidRPr="00BD031E">
        <w:t>. Предметная область описана полно, 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с использованием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хорошо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«хорошо» - пояснительная записка оформлена согласно требованиям ГОСТ 7.32-2001, но имеет незначительные нарушения. Предметная область описана полно, точно, но недостаточно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достаточно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«удовлетворительно» - пояснительная записка оформлена согласно требованиям ГОСТ 7.32-2001, но имеет нарушения и содержит следующее.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верная информационная модель. Правильно описаны информационные объекты и их связи. Не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отвечает не всем требования к программным продуктам: работает с ошибками или выполняет не все заявленные функции, имеет понятный интерфейс. 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lastRenderedPageBreak/>
        <w:t>Студент удовлетворительно знает рассматриваемую проблему, использует теоретические знания для решения практических задач. Отвечает на все вопросы, однако недостаточно полно или верно. Владеет терминологией удовлетворительно</w:t>
      </w:r>
      <w:r w:rsidR="00547AD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«неудовлетворительно» - пояснительная записка оформлена согласно требованиям ГОСТ 7.32-2001, но имеет значительные нарушения.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информационная модель с ошибками, что приводит к дальнейшему неверному рассуждению. Не обоснован выбор СУБД. Или допущены ошибки при построении логической модели, что приводит к неверной реализации БД.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не отвечает всем требования к программным продуктам.</w:t>
      </w:r>
      <w:r w:rsidR="00547AD4" w:rsidRPr="00BD031E">
        <w:t xml:space="preserve"> </w:t>
      </w:r>
      <w:r w:rsidRPr="00BD031E">
        <w:t>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плохо знает рассматриваемую проблему и не умеет использовать теоретические знания для решения практических задач. Отвечает на вопросы не полно или не верно. Владеет терминологией удовлетворительно.</w:t>
      </w:r>
    </w:p>
    <w:p w:rsidR="00975E2E" w:rsidRPr="00BD031E" w:rsidRDefault="0076417F" w:rsidP="00B160D2">
      <w:pPr>
        <w:pStyle w:val="2"/>
        <w:jc w:val="both"/>
      </w:pPr>
      <w:r w:rsidRPr="00BD031E">
        <w:br w:type="page"/>
      </w:r>
      <w:bookmarkStart w:id="49" w:name="_Toc20233649"/>
      <w:bookmarkStart w:id="50" w:name="_Toc187821506"/>
      <w:bookmarkStart w:id="51" w:name="_Toc250981779"/>
      <w:bookmarkStart w:id="52" w:name="_Toc250981851"/>
      <w:bookmarkStart w:id="53" w:name="_Toc250982116"/>
      <w:bookmarkStart w:id="54" w:name="_Toc257313458"/>
      <w:bookmarkStart w:id="55" w:name="_Toc257320494"/>
      <w:bookmarkStart w:id="56" w:name="_Toc257320671"/>
      <w:bookmarkStart w:id="57" w:name="_Toc257401512"/>
      <w:bookmarkStart w:id="58" w:name="_Toc507620283"/>
      <w:bookmarkStart w:id="59" w:name="_Toc507620386"/>
      <w:bookmarkStart w:id="60" w:name="_Toc507621115"/>
      <w:bookmarkStart w:id="61" w:name="_Toc507622345"/>
      <w:bookmarkStart w:id="62" w:name="_Toc507695131"/>
      <w:bookmarkStart w:id="63" w:name="_Toc507699475"/>
      <w:r w:rsidR="0030184E" w:rsidRPr="00BD031E">
        <w:lastRenderedPageBreak/>
        <w:t>3</w:t>
      </w:r>
      <w:r w:rsidR="00AB4048" w:rsidRPr="00BD031E">
        <w:t xml:space="preserve"> Р</w:t>
      </w:r>
      <w:r w:rsidR="00975E2E" w:rsidRPr="00BD031E">
        <w:t>ЕКОМЕНДАЦИИ ПО СОДЕРЖАНИЮ КУРСОВОГО ПРОЕКТА</w:t>
      </w:r>
      <w:bookmarkEnd w:id="49"/>
    </w:p>
    <w:p w:rsidR="00AB4048" w:rsidRPr="00BD031E" w:rsidRDefault="0030184E" w:rsidP="00B160D2">
      <w:pPr>
        <w:pStyle w:val="3"/>
        <w:jc w:val="both"/>
      </w:pPr>
      <w:bookmarkStart w:id="64" w:name="_Toc187821507"/>
      <w:bookmarkStart w:id="65" w:name="_Toc250981780"/>
      <w:bookmarkStart w:id="66" w:name="_Toc250981852"/>
      <w:bookmarkStart w:id="67" w:name="_Toc250982117"/>
      <w:bookmarkStart w:id="68" w:name="_Toc257313459"/>
      <w:bookmarkStart w:id="69" w:name="_Toc257320495"/>
      <w:bookmarkStart w:id="70" w:name="_Toc257320672"/>
      <w:bookmarkStart w:id="71" w:name="_Toc257401513"/>
      <w:bookmarkStart w:id="72" w:name="_Toc507620387"/>
      <w:bookmarkStart w:id="73" w:name="_Toc507621116"/>
      <w:bookmarkStart w:id="74" w:name="_Toc507622346"/>
      <w:bookmarkStart w:id="75" w:name="_Toc507695132"/>
      <w:bookmarkStart w:id="76" w:name="_Toc507699476"/>
      <w:bookmarkStart w:id="77" w:name="_Toc20233650"/>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D031E">
        <w:t>3</w:t>
      </w:r>
      <w:r w:rsidR="00AB4048" w:rsidRPr="00BD031E">
        <w:t>.1 Состав курсового проекта</w:t>
      </w:r>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B4048" w:rsidRPr="00BD031E" w:rsidRDefault="00AB4048" w:rsidP="00B160D2">
      <w:pPr>
        <w:pStyle w:val="aa"/>
        <w:tabs>
          <w:tab w:val="left" w:pos="851"/>
        </w:tabs>
        <w:spacing w:line="276" w:lineRule="auto"/>
        <w:jc w:val="both"/>
        <w:rPr>
          <w:sz w:val="24"/>
          <w:szCs w:val="24"/>
        </w:rPr>
      </w:pPr>
      <w:r w:rsidRPr="00BD031E">
        <w:rPr>
          <w:sz w:val="24"/>
          <w:szCs w:val="24"/>
        </w:rPr>
        <w:t>Курсовой проект должен включать в себя: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титульный лист (см. приложение </w:t>
      </w:r>
      <w:r w:rsidR="003206E2" w:rsidRPr="00BD031E">
        <w:t>А</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задание на курсовой проект (см. приложение </w:t>
      </w:r>
      <w:r w:rsidR="003206E2" w:rsidRPr="00BD031E">
        <w:t>Б</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заключение на курсовой проект (см. приложение </w:t>
      </w:r>
      <w:r w:rsidR="003206E2" w:rsidRPr="00BD031E">
        <w:t>В</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презентацию.</w:t>
      </w:r>
    </w:p>
    <w:p w:rsidR="00AB4048" w:rsidRPr="00BD031E" w:rsidRDefault="0030184E" w:rsidP="003E42FC">
      <w:pPr>
        <w:pStyle w:val="4"/>
      </w:pPr>
      <w:bookmarkStart w:id="78" w:name="_Toc257320496"/>
      <w:bookmarkStart w:id="79" w:name="_Toc257320673"/>
      <w:bookmarkStart w:id="80" w:name="_Toc257401514"/>
      <w:bookmarkStart w:id="81" w:name="_Toc507620388"/>
      <w:bookmarkStart w:id="82" w:name="_Toc507621117"/>
      <w:bookmarkStart w:id="83" w:name="_Toc507622347"/>
      <w:bookmarkStart w:id="84" w:name="_Toc507695133"/>
      <w:bookmarkStart w:id="85" w:name="_Toc20233651"/>
      <w:bookmarkStart w:id="86" w:name="_Toc187821535"/>
      <w:bookmarkStart w:id="87" w:name="_Toc250981790"/>
      <w:bookmarkStart w:id="88" w:name="_Toc250981875"/>
      <w:bookmarkStart w:id="89" w:name="_Toc250982141"/>
      <w:bookmarkStart w:id="90" w:name="_Toc257313483"/>
      <w:bookmarkStart w:id="91" w:name="_Toc187821532"/>
      <w:bookmarkStart w:id="92" w:name="_Toc250981787"/>
      <w:bookmarkStart w:id="93" w:name="_Toc250981872"/>
      <w:bookmarkStart w:id="94" w:name="_Toc250982138"/>
      <w:bookmarkStart w:id="95" w:name="_Toc257313480"/>
      <w:bookmarkStart w:id="96" w:name="_Toc187821508"/>
      <w:r w:rsidRPr="00BD031E">
        <w:t>3</w:t>
      </w:r>
      <w:r w:rsidR="00AB4048" w:rsidRPr="00BD031E">
        <w:t>.1.1 Титульный лист</w:t>
      </w:r>
      <w:bookmarkEnd w:id="78"/>
      <w:bookmarkEnd w:id="79"/>
      <w:bookmarkEnd w:id="80"/>
      <w:bookmarkEnd w:id="81"/>
      <w:bookmarkEnd w:id="82"/>
      <w:bookmarkEnd w:id="83"/>
      <w:bookmarkEnd w:id="84"/>
      <w:bookmarkEnd w:id="85"/>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Титульный лист является первым листом документа. Номер листа не проставляется.</w:t>
      </w:r>
      <w:bookmarkStart w:id="97" w:name="_Toc257320497"/>
      <w:r w:rsidRPr="00BD031E">
        <w:rPr>
          <w:sz w:val="24"/>
          <w:szCs w:val="24"/>
        </w:rPr>
        <w:t xml:space="preserve"> Пример заполнения титульного листа дан в приложении </w:t>
      </w:r>
      <w:r w:rsidR="003206E2" w:rsidRPr="00BD031E">
        <w:rPr>
          <w:sz w:val="24"/>
          <w:szCs w:val="24"/>
        </w:rPr>
        <w:t>А</w:t>
      </w:r>
      <w:r w:rsidRPr="00BD031E">
        <w:rPr>
          <w:sz w:val="24"/>
          <w:szCs w:val="24"/>
        </w:rPr>
        <w:t>.</w:t>
      </w:r>
      <w:bookmarkEnd w:id="97"/>
    </w:p>
    <w:p w:rsidR="00AB4048" w:rsidRPr="00BD031E" w:rsidRDefault="0030184E" w:rsidP="003E42FC">
      <w:pPr>
        <w:pStyle w:val="4"/>
      </w:pPr>
      <w:bookmarkStart w:id="98" w:name="_Toc257320498"/>
      <w:bookmarkStart w:id="99" w:name="_Toc257320674"/>
      <w:bookmarkStart w:id="100" w:name="_Toc257401515"/>
      <w:bookmarkStart w:id="101" w:name="_Toc507620389"/>
      <w:bookmarkStart w:id="102" w:name="_Toc507621118"/>
      <w:bookmarkStart w:id="103" w:name="_Toc507622348"/>
      <w:bookmarkStart w:id="104" w:name="_Toc507695134"/>
      <w:bookmarkStart w:id="105" w:name="_Toc20233652"/>
      <w:r w:rsidRPr="00BD031E">
        <w:t>3</w:t>
      </w:r>
      <w:r w:rsidR="00AB4048" w:rsidRPr="00BD031E">
        <w:t>.1.2 Задани</w:t>
      </w:r>
      <w:bookmarkEnd w:id="86"/>
      <w:bookmarkEnd w:id="87"/>
      <w:bookmarkEnd w:id="88"/>
      <w:bookmarkEnd w:id="89"/>
      <w:bookmarkEnd w:id="90"/>
      <w:bookmarkEnd w:id="98"/>
      <w:bookmarkEnd w:id="99"/>
      <w:bookmarkEnd w:id="100"/>
      <w:r w:rsidR="00AB4048" w:rsidRPr="00BD031E">
        <w:t>е на курсовой проект</w:t>
      </w:r>
      <w:bookmarkEnd w:id="101"/>
      <w:bookmarkEnd w:id="102"/>
      <w:bookmarkEnd w:id="103"/>
      <w:bookmarkEnd w:id="104"/>
      <w:bookmarkEnd w:id="105"/>
    </w:p>
    <w:p w:rsidR="00AB4048" w:rsidRPr="00BD031E" w:rsidRDefault="00AB4048" w:rsidP="00B160D2">
      <w:pPr>
        <w:pStyle w:val="aa"/>
        <w:tabs>
          <w:tab w:val="left" w:pos="851"/>
        </w:tabs>
        <w:spacing w:after="120" w:line="276" w:lineRule="auto"/>
        <w:jc w:val="both"/>
        <w:rPr>
          <w:sz w:val="24"/>
          <w:szCs w:val="24"/>
        </w:rPr>
      </w:pPr>
      <w:bookmarkStart w:id="106" w:name="_Toc257320499"/>
      <w:r w:rsidRPr="00BD031E">
        <w:rPr>
          <w:sz w:val="24"/>
          <w:szCs w:val="24"/>
        </w:rPr>
        <w:t xml:space="preserve">Задание на курсовой проект выдает руководитель курсового проектирования, утверждает и подписывает председатель ПЦК. Одновременно с заданием, руководитель составляет график разработки отдельных частей проекта, по которому ведется контроль работы студента над проектом. Задание печатается на листах без рамки, которые не нумеруется. Пример листов задания приведен в приложении </w:t>
      </w:r>
      <w:r w:rsidR="003206E2" w:rsidRPr="00BD031E">
        <w:rPr>
          <w:sz w:val="24"/>
          <w:szCs w:val="24"/>
        </w:rPr>
        <w:t>Б</w:t>
      </w:r>
      <w:r w:rsidRPr="00BD031E">
        <w:rPr>
          <w:sz w:val="24"/>
          <w:szCs w:val="24"/>
        </w:rPr>
        <w:t>.</w:t>
      </w:r>
      <w:bookmarkEnd w:id="106"/>
    </w:p>
    <w:p w:rsidR="00AB4048" w:rsidRPr="00BD031E" w:rsidRDefault="0030184E" w:rsidP="003E42FC">
      <w:pPr>
        <w:pStyle w:val="4"/>
      </w:pPr>
      <w:bookmarkStart w:id="107" w:name="_Toc187821533"/>
      <w:bookmarkStart w:id="108" w:name="_Toc250981788"/>
      <w:bookmarkStart w:id="109" w:name="_Toc250981873"/>
      <w:bookmarkStart w:id="110" w:name="_Toc250982139"/>
      <w:bookmarkStart w:id="111" w:name="_Toc257313481"/>
      <w:bookmarkStart w:id="112" w:name="_Toc257320500"/>
      <w:bookmarkStart w:id="113" w:name="_Toc257320675"/>
      <w:bookmarkStart w:id="114" w:name="_Toc257401516"/>
      <w:bookmarkStart w:id="115" w:name="_Toc507620390"/>
      <w:bookmarkStart w:id="116" w:name="_Toc507621119"/>
      <w:bookmarkStart w:id="117" w:name="_Toc507622349"/>
      <w:bookmarkStart w:id="118" w:name="_Toc507695135"/>
      <w:bookmarkStart w:id="119" w:name="_Toc20233653"/>
      <w:bookmarkEnd w:id="91"/>
      <w:bookmarkEnd w:id="92"/>
      <w:bookmarkEnd w:id="93"/>
      <w:bookmarkEnd w:id="94"/>
      <w:bookmarkEnd w:id="95"/>
      <w:r w:rsidRPr="00BD031E">
        <w:t>3</w:t>
      </w:r>
      <w:r w:rsidR="00AB4048" w:rsidRPr="00BD031E">
        <w:t xml:space="preserve">.1.3 Заключение </w:t>
      </w:r>
      <w:bookmarkEnd w:id="107"/>
      <w:bookmarkEnd w:id="108"/>
      <w:bookmarkEnd w:id="109"/>
      <w:bookmarkEnd w:id="110"/>
      <w:bookmarkEnd w:id="111"/>
      <w:bookmarkEnd w:id="112"/>
      <w:bookmarkEnd w:id="113"/>
      <w:bookmarkEnd w:id="114"/>
      <w:r w:rsidR="00AB4048" w:rsidRPr="00BD031E">
        <w:t>на курсовой проект</w:t>
      </w:r>
      <w:bookmarkEnd w:id="115"/>
      <w:bookmarkEnd w:id="116"/>
      <w:bookmarkEnd w:id="117"/>
      <w:bookmarkEnd w:id="118"/>
      <w:bookmarkEnd w:id="119"/>
    </w:p>
    <w:p w:rsidR="00AB4048" w:rsidRPr="00BD031E" w:rsidRDefault="00AB4048" w:rsidP="00B160D2">
      <w:pPr>
        <w:pStyle w:val="aa"/>
        <w:tabs>
          <w:tab w:val="left" w:pos="851"/>
        </w:tabs>
        <w:spacing w:line="276" w:lineRule="auto"/>
        <w:jc w:val="both"/>
        <w:rPr>
          <w:sz w:val="24"/>
          <w:szCs w:val="24"/>
        </w:rPr>
      </w:pPr>
      <w:r w:rsidRPr="00BD031E">
        <w:rPr>
          <w:sz w:val="24"/>
          <w:szCs w:val="24"/>
        </w:rPr>
        <w:t>Заключение на курсовой проект дает руководитель курсового проектирования. Заключение руководитель пишет на бланках формата А4 без рамок, листы не нумеруются.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заключения указываются: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имя, отчество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специальность (код и наименование без сокращений);</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темы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объем курсового проекта с точным указанием объема пояснительной записки;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заключение о степени соответствия выполненного проекта заданию на курсовое проектирование;</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качеств, проявленных студентом при работе над проектом: самостоятельность, дисциплинированность, умение планировать, другие индивидуальные особенности;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положительные стороны и недостатки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общетехнической и специальной подготовки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оценка качества выполнения пояснительной записки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общая оценка за проект руководителя (по 5-ой балльной системе: "отлично", "хорошо", "удовлетворительно", "неудовлетворительно");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 инициалы руководителя курсового проектирования, подпись, дата, должность, звание, степень.</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Форма заключения руководителя курсового проектирования дана в приложении </w:t>
      </w:r>
      <w:r w:rsidR="003206E2" w:rsidRPr="00BD031E">
        <w:rPr>
          <w:sz w:val="24"/>
          <w:szCs w:val="24"/>
        </w:rPr>
        <w:t>В</w:t>
      </w:r>
      <w:r w:rsidRPr="00BD031E">
        <w:rPr>
          <w:sz w:val="24"/>
          <w:szCs w:val="24"/>
        </w:rPr>
        <w:t>.</w:t>
      </w:r>
    </w:p>
    <w:p w:rsidR="00AB4048" w:rsidRPr="00BD031E" w:rsidRDefault="0030184E" w:rsidP="00B160D2">
      <w:pPr>
        <w:pStyle w:val="3"/>
        <w:jc w:val="both"/>
      </w:pPr>
      <w:bookmarkStart w:id="120" w:name="_Toc257401518"/>
      <w:bookmarkStart w:id="121" w:name="_Toc507620391"/>
      <w:bookmarkStart w:id="122" w:name="_Toc507621120"/>
      <w:bookmarkStart w:id="123" w:name="_Toc507622350"/>
      <w:bookmarkStart w:id="124" w:name="_Toc507695136"/>
      <w:bookmarkStart w:id="125" w:name="_Toc507699477"/>
      <w:bookmarkStart w:id="126" w:name="_Toc20233654"/>
      <w:bookmarkStart w:id="127" w:name="_Toc187821536"/>
      <w:bookmarkStart w:id="128" w:name="_Toc250981791"/>
      <w:bookmarkStart w:id="129" w:name="_Toc250981876"/>
      <w:bookmarkStart w:id="130" w:name="_Toc250982142"/>
      <w:bookmarkStart w:id="131" w:name="_Toc257313484"/>
      <w:r w:rsidRPr="00BD031E">
        <w:t>3</w:t>
      </w:r>
      <w:r w:rsidR="00AB4048" w:rsidRPr="00BD031E">
        <w:t>.2 Состав пояснительной записки курсового проекта</w:t>
      </w:r>
      <w:bookmarkEnd w:id="120"/>
      <w:bookmarkEnd w:id="121"/>
      <w:bookmarkEnd w:id="122"/>
      <w:bookmarkEnd w:id="123"/>
      <w:bookmarkEnd w:id="124"/>
      <w:bookmarkEnd w:id="125"/>
      <w:bookmarkEnd w:id="126"/>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к курсовому проекту состоит из:</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аннотации;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w:t>
      </w:r>
      <w:r w:rsidR="00384F0E">
        <w:t>е</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текста пояснительной записки.</w:t>
      </w:r>
    </w:p>
    <w:p w:rsidR="00AB4048" w:rsidRPr="00BD031E" w:rsidRDefault="0030184E" w:rsidP="003E42FC">
      <w:pPr>
        <w:pStyle w:val="4"/>
      </w:pPr>
      <w:bookmarkStart w:id="132" w:name="_Toc257320502"/>
      <w:bookmarkStart w:id="133" w:name="_Toc257320677"/>
      <w:bookmarkStart w:id="134" w:name="_Toc257401519"/>
      <w:bookmarkStart w:id="135" w:name="_Toc507620392"/>
      <w:bookmarkStart w:id="136" w:name="_Toc507621121"/>
      <w:bookmarkStart w:id="137" w:name="_Toc507622351"/>
      <w:bookmarkStart w:id="138" w:name="_Toc507695137"/>
      <w:bookmarkStart w:id="139" w:name="_Toc20233655"/>
      <w:r w:rsidRPr="00BD031E">
        <w:lastRenderedPageBreak/>
        <w:t>3</w:t>
      </w:r>
      <w:r w:rsidR="00AB4048" w:rsidRPr="00BD031E">
        <w:t>.2.1 Аннотация</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AB4048" w:rsidRPr="00BD031E" w:rsidRDefault="00AB4048" w:rsidP="00B160D2">
      <w:pPr>
        <w:pStyle w:val="aa"/>
        <w:tabs>
          <w:tab w:val="left" w:pos="851"/>
        </w:tabs>
        <w:spacing w:line="276" w:lineRule="auto"/>
        <w:jc w:val="both"/>
        <w:rPr>
          <w:sz w:val="24"/>
          <w:szCs w:val="24"/>
        </w:rPr>
      </w:pPr>
      <w:r w:rsidRPr="00BD031E">
        <w:rPr>
          <w:sz w:val="24"/>
          <w:szCs w:val="24"/>
        </w:rPr>
        <w:t>Аннотация размещается на отдельном листе формата А4 с рамкой (форма 2, ГОСТ 2.104-68) и основной надписью. Заголовок АННОТАЦИЯ пишется прописными буквами, выравнивается по центру, точка в конце не ставится. Аннотация является вторым листом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 аннотации включаются кратко: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и назначение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название предприятия, для которого разработан проект;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сведения о внедрении работы;</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используемые языки программирования и операционная система;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взаимосвязь с другими задачами, комплексом задач, подсистемами и т.д.</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Пример оформления аннотации представлен в приложении </w:t>
      </w:r>
      <w:r w:rsidR="003206E2" w:rsidRPr="00BD031E">
        <w:rPr>
          <w:sz w:val="24"/>
          <w:szCs w:val="24"/>
        </w:rPr>
        <w:t>Г</w:t>
      </w:r>
      <w:r w:rsidRPr="00BD031E">
        <w:rPr>
          <w:sz w:val="24"/>
          <w:szCs w:val="24"/>
        </w:rPr>
        <w:t>.</w:t>
      </w:r>
    </w:p>
    <w:p w:rsidR="00AB4048" w:rsidRPr="00BD031E" w:rsidRDefault="0030184E" w:rsidP="003E42FC">
      <w:pPr>
        <w:pStyle w:val="4"/>
      </w:pPr>
      <w:bookmarkStart w:id="140" w:name="_Toc187821537"/>
      <w:bookmarkStart w:id="141" w:name="_Toc250981792"/>
      <w:bookmarkStart w:id="142" w:name="_Toc250981877"/>
      <w:bookmarkStart w:id="143" w:name="_Toc250982143"/>
      <w:bookmarkStart w:id="144" w:name="_Toc257313485"/>
      <w:bookmarkStart w:id="145" w:name="_Toc257320503"/>
      <w:bookmarkStart w:id="146" w:name="_Toc257320678"/>
      <w:bookmarkStart w:id="147" w:name="_Toc257401520"/>
      <w:bookmarkStart w:id="148" w:name="_Toc507620393"/>
      <w:bookmarkStart w:id="149" w:name="_Toc507621122"/>
      <w:bookmarkStart w:id="150" w:name="_Toc507622352"/>
      <w:bookmarkStart w:id="151" w:name="_Toc507695138"/>
      <w:bookmarkStart w:id="152" w:name="_Toc20233656"/>
      <w:r w:rsidRPr="00BD031E">
        <w:t>3</w:t>
      </w:r>
      <w:r w:rsidR="00AB4048" w:rsidRPr="00BD031E">
        <w:t>.2.2 Содержание</w:t>
      </w:r>
      <w:bookmarkEnd w:id="140"/>
      <w:bookmarkEnd w:id="141"/>
      <w:bookmarkEnd w:id="142"/>
      <w:bookmarkEnd w:id="143"/>
      <w:bookmarkEnd w:id="144"/>
      <w:bookmarkEnd w:id="145"/>
      <w:bookmarkEnd w:id="146"/>
      <w:bookmarkEnd w:id="147"/>
      <w:bookmarkEnd w:id="148"/>
      <w:bookmarkEnd w:id="149"/>
      <w:bookmarkEnd w:id="150"/>
      <w:bookmarkEnd w:id="151"/>
      <w:bookmarkEnd w:id="152"/>
    </w:p>
    <w:p w:rsidR="00AB4048" w:rsidRPr="00BD031E" w:rsidRDefault="00AB4048" w:rsidP="00B160D2">
      <w:pPr>
        <w:pStyle w:val="aa"/>
        <w:tabs>
          <w:tab w:val="left" w:pos="851"/>
        </w:tabs>
        <w:spacing w:line="276" w:lineRule="auto"/>
        <w:jc w:val="both"/>
        <w:rPr>
          <w:sz w:val="24"/>
          <w:szCs w:val="24"/>
        </w:rPr>
      </w:pPr>
      <w:r w:rsidRPr="00BD031E">
        <w:rPr>
          <w:sz w:val="24"/>
          <w:szCs w:val="24"/>
        </w:rPr>
        <w:t>Содержание пояснительной записки оформляется на отдельном листе с рамкой (форма 2а, ГОСТ 2.104-68), разделом не является. Заголовок СОДЕРЖАНИЕ пишется прописными буквами, выравнивается по центру, точка в конце не ставится. В содержании последовательно перечисляются заголовки разделов, подразделов и приложений; указываются номера страниц, на которых они помещены. Над нумерацией пишется слово – «лист».</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Конкретное содержание работы устанавливается ПЦК и может корректироваться в зависимости от темы </w:t>
      </w:r>
      <w:r w:rsidR="008D2402" w:rsidRPr="00BD031E">
        <w:rPr>
          <w:sz w:val="24"/>
          <w:szCs w:val="24"/>
        </w:rPr>
        <w:t>курсового</w:t>
      </w:r>
      <w:r w:rsidRPr="00BD031E">
        <w:rPr>
          <w:sz w:val="24"/>
          <w:szCs w:val="24"/>
        </w:rPr>
        <w:t xml:space="preserve"> проекта. </w:t>
      </w:r>
      <w:bookmarkStart w:id="153" w:name="_Toc187821509"/>
      <w:bookmarkEnd w:id="96"/>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Пример оформления содержания представлен в приложении </w:t>
      </w:r>
      <w:r w:rsidR="003206E2" w:rsidRPr="00BD031E">
        <w:rPr>
          <w:sz w:val="24"/>
          <w:szCs w:val="24"/>
        </w:rPr>
        <w:t>Д</w:t>
      </w:r>
      <w:r w:rsidRPr="00BD031E">
        <w:rPr>
          <w:sz w:val="24"/>
          <w:szCs w:val="24"/>
        </w:rPr>
        <w:t>.</w:t>
      </w:r>
    </w:p>
    <w:p w:rsidR="00AB4048" w:rsidRPr="00BD031E" w:rsidRDefault="00C1730F" w:rsidP="00B160D2">
      <w:pPr>
        <w:pStyle w:val="aa"/>
        <w:tabs>
          <w:tab w:val="left" w:pos="851"/>
        </w:tabs>
        <w:spacing w:line="276" w:lineRule="auto"/>
        <w:jc w:val="both"/>
        <w:rPr>
          <w:sz w:val="24"/>
          <w:szCs w:val="24"/>
        </w:rPr>
      </w:pPr>
      <w:r w:rsidRPr="00BD031E">
        <w:rPr>
          <w:sz w:val="24"/>
          <w:szCs w:val="24"/>
        </w:rPr>
        <w:t>С</w:t>
      </w:r>
      <w:r w:rsidR="00AB4048" w:rsidRPr="00BD031E">
        <w:rPr>
          <w:sz w:val="24"/>
          <w:szCs w:val="24"/>
        </w:rPr>
        <w:t>одержание пояснительной записки курсового проекта</w:t>
      </w:r>
      <w:bookmarkEnd w:id="153"/>
      <w:r w:rsidR="00AB4048" w:rsidRPr="00BD031E">
        <w:rPr>
          <w:sz w:val="24"/>
          <w:szCs w:val="24"/>
        </w:rPr>
        <w:t>:</w:t>
      </w:r>
    </w:p>
    <w:p w:rsidR="00AB4048" w:rsidRPr="00BD031E" w:rsidRDefault="00AB4048" w:rsidP="00B160D2">
      <w:pPr>
        <w:tabs>
          <w:tab w:val="left" w:pos="851"/>
        </w:tabs>
        <w:ind w:firstLine="567"/>
        <w:jc w:val="both"/>
      </w:pPr>
      <w:r w:rsidRPr="00BD031E">
        <w:t>Введение</w:t>
      </w:r>
    </w:p>
    <w:p w:rsidR="00AB4048" w:rsidRPr="00BD031E" w:rsidRDefault="00AB4048" w:rsidP="00B160D2">
      <w:pPr>
        <w:tabs>
          <w:tab w:val="left" w:pos="851"/>
        </w:tabs>
        <w:spacing w:line="276" w:lineRule="auto"/>
        <w:ind w:firstLine="567"/>
        <w:jc w:val="both"/>
      </w:pPr>
      <w:r w:rsidRPr="00BD031E">
        <w:t xml:space="preserve">1 </w:t>
      </w:r>
      <w:r w:rsidR="005C4BEB" w:rsidRPr="00BD031E">
        <w:t>Проектирование информационной системы</w:t>
      </w:r>
    </w:p>
    <w:p w:rsidR="00AB4048" w:rsidRPr="00BD031E" w:rsidRDefault="00AB4048" w:rsidP="00B160D2">
      <w:pPr>
        <w:tabs>
          <w:tab w:val="left" w:pos="-4500"/>
          <w:tab w:val="left" w:pos="851"/>
        </w:tabs>
        <w:spacing w:line="276" w:lineRule="auto"/>
        <w:ind w:firstLine="567"/>
        <w:jc w:val="both"/>
      </w:pPr>
      <w:r w:rsidRPr="00BD031E">
        <w:t>1.1 Описание предметной области</w:t>
      </w:r>
    </w:p>
    <w:p w:rsidR="005C4BEB" w:rsidRPr="00054D94" w:rsidRDefault="005C4BEB" w:rsidP="00B160D2">
      <w:pPr>
        <w:tabs>
          <w:tab w:val="left" w:pos="-4500"/>
          <w:tab w:val="left" w:pos="851"/>
        </w:tabs>
        <w:spacing w:line="276" w:lineRule="auto"/>
        <w:ind w:firstLine="567"/>
        <w:jc w:val="both"/>
      </w:pPr>
      <w:r w:rsidRPr="00BD031E">
        <w:t>1.</w:t>
      </w:r>
      <w:r w:rsidR="002F0603">
        <w:t>2</w:t>
      </w:r>
      <w:r w:rsidR="00054D94">
        <w:t xml:space="preserve"> </w:t>
      </w:r>
      <w:r w:rsidR="007D4E1F" w:rsidRPr="00BD031E">
        <w:t>Описание входной информации</w:t>
      </w:r>
    </w:p>
    <w:p w:rsidR="00C1730F" w:rsidRPr="00BD031E" w:rsidRDefault="00C1730F" w:rsidP="00B160D2">
      <w:pPr>
        <w:tabs>
          <w:tab w:val="left" w:pos="-4500"/>
          <w:tab w:val="left" w:pos="851"/>
        </w:tabs>
        <w:spacing w:line="276" w:lineRule="auto"/>
        <w:ind w:firstLine="567"/>
        <w:jc w:val="both"/>
      </w:pPr>
      <w:r w:rsidRPr="00BD031E">
        <w:t>1.</w:t>
      </w:r>
      <w:r w:rsidR="002F0603">
        <w:t>3</w:t>
      </w:r>
      <w:r w:rsidRPr="00BD031E">
        <w:t xml:space="preserve"> </w:t>
      </w:r>
      <w:r w:rsidR="007D4E1F" w:rsidRPr="00BD031E">
        <w:t>Описание выходной информации</w:t>
      </w:r>
    </w:p>
    <w:p w:rsidR="00D110AB" w:rsidRPr="00BD031E" w:rsidRDefault="00D110AB" w:rsidP="00B160D2">
      <w:pPr>
        <w:tabs>
          <w:tab w:val="left" w:pos="780"/>
          <w:tab w:val="left" w:pos="851"/>
        </w:tabs>
        <w:spacing w:line="276" w:lineRule="auto"/>
        <w:ind w:firstLine="567"/>
        <w:jc w:val="both"/>
      </w:pPr>
      <w:r w:rsidRPr="00BD031E">
        <w:t>1.</w:t>
      </w:r>
      <w:r w:rsidR="002F0603">
        <w:t>4</w:t>
      </w:r>
      <w:r w:rsidRPr="00BD031E">
        <w:t xml:space="preserve"> </w:t>
      </w:r>
      <w:r w:rsidR="007D4E1F">
        <w:rPr>
          <w:lang w:val="en-US"/>
        </w:rPr>
        <w:t>UML</w:t>
      </w:r>
      <w:r w:rsidR="007D4E1F" w:rsidRPr="00054D94">
        <w:t xml:space="preserve"> </w:t>
      </w:r>
      <w:r w:rsidR="007D4E1F">
        <w:t>диаграммы</w:t>
      </w:r>
    </w:p>
    <w:p w:rsidR="00D110AB" w:rsidRPr="00BD031E" w:rsidRDefault="00D110AB" w:rsidP="00B160D2">
      <w:pPr>
        <w:tabs>
          <w:tab w:val="left" w:pos="780"/>
          <w:tab w:val="left" w:pos="851"/>
        </w:tabs>
        <w:spacing w:line="276" w:lineRule="auto"/>
        <w:ind w:firstLine="567"/>
        <w:jc w:val="both"/>
        <w:rPr>
          <w:highlight w:val="yellow"/>
        </w:rPr>
      </w:pPr>
      <w:r w:rsidRPr="00BD031E">
        <w:t>1.</w:t>
      </w:r>
      <w:r w:rsidR="002F0603">
        <w:t>5</w:t>
      </w:r>
      <w:r w:rsidR="00547AD4" w:rsidRPr="00BD031E">
        <w:t xml:space="preserve"> </w:t>
      </w:r>
      <w:r w:rsidR="00054D94" w:rsidRPr="00054D94">
        <w:t>Концептуальное (инфологическое) проектирование</w:t>
      </w:r>
    </w:p>
    <w:p w:rsidR="00C436BF" w:rsidRDefault="00AB4048" w:rsidP="00B160D2">
      <w:pPr>
        <w:tabs>
          <w:tab w:val="left" w:pos="780"/>
          <w:tab w:val="left" w:pos="851"/>
        </w:tabs>
        <w:spacing w:line="276" w:lineRule="auto"/>
        <w:ind w:firstLine="567"/>
        <w:jc w:val="both"/>
      </w:pPr>
      <w:r w:rsidRPr="00BD031E">
        <w:t>1.</w:t>
      </w:r>
      <w:r w:rsidR="002F0603">
        <w:t>6</w:t>
      </w:r>
      <w:r w:rsidRPr="00BD031E">
        <w:t xml:space="preserve"> </w:t>
      </w:r>
      <w:r w:rsidR="00C436BF" w:rsidRPr="00C436BF">
        <w:t>Логическое (даталогическое) проектирование</w:t>
      </w:r>
    </w:p>
    <w:p w:rsidR="00AB4048" w:rsidRPr="00BD031E" w:rsidRDefault="00C436BF" w:rsidP="00B160D2">
      <w:pPr>
        <w:tabs>
          <w:tab w:val="left" w:pos="780"/>
          <w:tab w:val="left" w:pos="851"/>
        </w:tabs>
        <w:spacing w:line="276" w:lineRule="auto"/>
        <w:ind w:firstLine="567"/>
        <w:jc w:val="both"/>
      </w:pPr>
      <w:r>
        <w:t xml:space="preserve">1.7 </w:t>
      </w:r>
      <w:r w:rsidR="00AB4048" w:rsidRPr="00BD031E">
        <w:t>Описание структуры базы данных</w:t>
      </w:r>
    </w:p>
    <w:p w:rsidR="00AB4048" w:rsidRPr="00BD031E" w:rsidRDefault="00AB4048" w:rsidP="00B160D2">
      <w:pPr>
        <w:tabs>
          <w:tab w:val="left" w:pos="780"/>
          <w:tab w:val="left" w:pos="851"/>
        </w:tabs>
        <w:spacing w:line="276" w:lineRule="auto"/>
        <w:ind w:firstLine="567"/>
        <w:jc w:val="both"/>
      </w:pPr>
      <w:r w:rsidRPr="00BD031E">
        <w:t>1.</w:t>
      </w:r>
      <w:r w:rsidR="00C436BF">
        <w:t>8</w:t>
      </w:r>
      <w:r w:rsidRPr="00BD031E">
        <w:t xml:space="preserve"> Контрольный пример</w:t>
      </w:r>
    </w:p>
    <w:p w:rsidR="00AB4048" w:rsidRPr="00BD031E" w:rsidRDefault="00AB4048" w:rsidP="00B160D2">
      <w:pPr>
        <w:tabs>
          <w:tab w:val="left" w:pos="780"/>
          <w:tab w:val="left" w:pos="851"/>
        </w:tabs>
        <w:spacing w:line="276" w:lineRule="auto"/>
        <w:ind w:firstLine="567"/>
        <w:jc w:val="both"/>
      </w:pPr>
      <w:r w:rsidRPr="00BD031E">
        <w:t>1.</w:t>
      </w:r>
      <w:r w:rsidR="00C436BF">
        <w:t>9</w:t>
      </w:r>
      <w:r w:rsidRPr="00BD031E">
        <w:t xml:space="preserve"> </w:t>
      </w:r>
      <w:r w:rsidR="00547AD4" w:rsidRPr="00BD031E">
        <w:t>Формирование требований к ИС</w:t>
      </w:r>
    </w:p>
    <w:p w:rsidR="00AB4048" w:rsidRPr="00BD031E" w:rsidRDefault="00AB4048" w:rsidP="00B160D2">
      <w:pPr>
        <w:tabs>
          <w:tab w:val="left" w:pos="851"/>
        </w:tabs>
        <w:spacing w:line="276" w:lineRule="auto"/>
        <w:ind w:firstLine="567"/>
        <w:jc w:val="both"/>
      </w:pPr>
      <w:r w:rsidRPr="00BD031E">
        <w:t>2 Экспериментальный раздел</w:t>
      </w:r>
    </w:p>
    <w:p w:rsidR="00AB4048" w:rsidRPr="00BD031E" w:rsidRDefault="00AB4048" w:rsidP="00B160D2">
      <w:pPr>
        <w:tabs>
          <w:tab w:val="left" w:pos="780"/>
          <w:tab w:val="left" w:pos="851"/>
        </w:tabs>
        <w:spacing w:line="276" w:lineRule="auto"/>
        <w:ind w:firstLine="567"/>
        <w:jc w:val="both"/>
      </w:pPr>
      <w:r w:rsidRPr="00BD031E">
        <w:t>2.</w:t>
      </w:r>
      <w:r w:rsidR="00D110AB" w:rsidRPr="00BD031E">
        <w:t>1</w:t>
      </w:r>
      <w:r w:rsidRPr="00BD031E">
        <w:t xml:space="preserve"> Описание программы </w:t>
      </w:r>
    </w:p>
    <w:p w:rsidR="00AB4048" w:rsidRPr="00BD031E" w:rsidRDefault="00AB4048" w:rsidP="00B160D2">
      <w:pPr>
        <w:tabs>
          <w:tab w:val="left" w:pos="780"/>
          <w:tab w:val="left" w:pos="851"/>
        </w:tabs>
        <w:spacing w:line="276" w:lineRule="auto"/>
        <w:ind w:firstLine="567"/>
        <w:jc w:val="both"/>
      </w:pPr>
      <w:r w:rsidRPr="00BD031E">
        <w:t>2.</w:t>
      </w:r>
      <w:r w:rsidR="00AE5347" w:rsidRPr="00BD031E">
        <w:t xml:space="preserve">2 </w:t>
      </w:r>
      <w:r w:rsidR="00C436BF" w:rsidRPr="00BD031E">
        <w:t>Протокол тес</w:t>
      </w:r>
      <w:r w:rsidR="00C436BF">
        <w:t>тирования программного продукта</w:t>
      </w:r>
    </w:p>
    <w:p w:rsidR="00EA5306" w:rsidRPr="00BD031E" w:rsidRDefault="00AE5347" w:rsidP="00C436BF">
      <w:pPr>
        <w:tabs>
          <w:tab w:val="left" w:pos="780"/>
          <w:tab w:val="left" w:pos="851"/>
        </w:tabs>
        <w:spacing w:line="276" w:lineRule="auto"/>
        <w:ind w:firstLine="567"/>
        <w:jc w:val="both"/>
      </w:pPr>
      <w:r w:rsidRPr="00BD031E">
        <w:t xml:space="preserve">2.3 </w:t>
      </w:r>
      <w:r w:rsidR="00C436BF" w:rsidRPr="00BD031E">
        <w:t xml:space="preserve">Руководство пользователя </w:t>
      </w:r>
    </w:p>
    <w:p w:rsidR="00577F7B" w:rsidRPr="00BD031E" w:rsidRDefault="00577F7B" w:rsidP="00B160D2">
      <w:pPr>
        <w:tabs>
          <w:tab w:val="left" w:pos="780"/>
          <w:tab w:val="left" w:pos="851"/>
        </w:tabs>
        <w:spacing w:line="276" w:lineRule="auto"/>
        <w:ind w:firstLine="567"/>
        <w:jc w:val="both"/>
      </w:pPr>
      <w:r w:rsidRPr="00BD031E">
        <w:t>Заключение</w:t>
      </w:r>
    </w:p>
    <w:p w:rsidR="00AB4048" w:rsidRPr="00BD031E" w:rsidRDefault="00AB4048" w:rsidP="00B160D2">
      <w:pPr>
        <w:tabs>
          <w:tab w:val="left" w:pos="851"/>
        </w:tabs>
        <w:spacing w:line="276" w:lineRule="auto"/>
        <w:ind w:firstLine="567"/>
        <w:jc w:val="both"/>
      </w:pPr>
      <w:r w:rsidRPr="00BD031E">
        <w:t>Приложения</w:t>
      </w:r>
    </w:p>
    <w:p w:rsidR="00AB4048" w:rsidRPr="00BD031E" w:rsidRDefault="00AB4048" w:rsidP="00B160D2">
      <w:pPr>
        <w:tabs>
          <w:tab w:val="left" w:pos="851"/>
        </w:tabs>
        <w:spacing w:line="276" w:lineRule="auto"/>
        <w:ind w:firstLine="567"/>
        <w:jc w:val="both"/>
      </w:pPr>
      <w:r w:rsidRPr="00BD031E">
        <w:t>Список сокращений</w:t>
      </w:r>
    </w:p>
    <w:p w:rsidR="00AB4048" w:rsidRPr="00BD031E" w:rsidRDefault="00AB4048" w:rsidP="00B160D2">
      <w:pPr>
        <w:tabs>
          <w:tab w:val="left" w:pos="851"/>
        </w:tabs>
        <w:spacing w:after="120" w:line="276" w:lineRule="auto"/>
        <w:ind w:firstLine="567"/>
        <w:jc w:val="both"/>
      </w:pPr>
      <w:r w:rsidRPr="00BD031E">
        <w:t xml:space="preserve">Список </w:t>
      </w:r>
      <w:r w:rsidR="003206E2" w:rsidRPr="00BD031E">
        <w:t>источников</w:t>
      </w:r>
    </w:p>
    <w:p w:rsidR="00AB4048" w:rsidRPr="00BD031E" w:rsidRDefault="0030184E" w:rsidP="003E42FC">
      <w:pPr>
        <w:pStyle w:val="4"/>
      </w:pPr>
      <w:bookmarkStart w:id="154" w:name="_Toc187821511"/>
      <w:bookmarkStart w:id="155" w:name="_Toc250981781"/>
      <w:bookmarkStart w:id="156" w:name="_Toc250981853"/>
      <w:bookmarkStart w:id="157" w:name="_Toc250982118"/>
      <w:bookmarkStart w:id="158" w:name="_Toc257313460"/>
      <w:bookmarkStart w:id="159" w:name="_Toc257320504"/>
      <w:bookmarkStart w:id="160" w:name="_Toc257320679"/>
      <w:bookmarkStart w:id="161" w:name="_Toc257401521"/>
      <w:bookmarkStart w:id="162" w:name="_Toc507620394"/>
      <w:bookmarkStart w:id="163" w:name="_Toc507621123"/>
      <w:bookmarkStart w:id="164" w:name="_Toc507622353"/>
      <w:bookmarkStart w:id="165" w:name="_Toc507695139"/>
      <w:bookmarkStart w:id="166" w:name="_Toc20233657"/>
      <w:r w:rsidRPr="00BD031E">
        <w:t>3</w:t>
      </w:r>
      <w:r w:rsidR="00AB4048" w:rsidRPr="00BD031E">
        <w:t>.2.2.1 Введение</w:t>
      </w:r>
      <w:bookmarkEnd w:id="154"/>
      <w:bookmarkEnd w:id="155"/>
      <w:bookmarkEnd w:id="156"/>
      <w:bookmarkEnd w:id="157"/>
      <w:bookmarkEnd w:id="158"/>
      <w:bookmarkEnd w:id="159"/>
      <w:bookmarkEnd w:id="160"/>
      <w:bookmarkEnd w:id="161"/>
      <w:bookmarkEnd w:id="162"/>
      <w:bookmarkEnd w:id="163"/>
      <w:bookmarkEnd w:id="164"/>
      <w:bookmarkEnd w:id="165"/>
      <w:bookmarkEnd w:id="166"/>
    </w:p>
    <w:p w:rsidR="0029460B"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Заголовок ВВЕДЕНИЕ пишется прописными буквами, выравнивается по центру, точка в конце не ставится. </w:t>
      </w:r>
    </w:p>
    <w:p w:rsidR="0029460B" w:rsidRPr="00BD031E" w:rsidRDefault="0029460B" w:rsidP="00B160D2">
      <w:pPr>
        <w:pStyle w:val="aa"/>
        <w:tabs>
          <w:tab w:val="left" w:pos="851"/>
        </w:tabs>
        <w:spacing w:line="276" w:lineRule="auto"/>
        <w:jc w:val="both"/>
        <w:rPr>
          <w:sz w:val="24"/>
          <w:szCs w:val="24"/>
        </w:rPr>
      </w:pPr>
      <w:r w:rsidRPr="00BD031E">
        <w:rPr>
          <w:sz w:val="24"/>
          <w:szCs w:val="24"/>
        </w:rPr>
        <w:t xml:space="preserve">Во введении к проекту должны быть представлены обоснования актуальности темы и </w:t>
      </w:r>
      <w:r w:rsidRPr="00BD031E">
        <w:rPr>
          <w:sz w:val="24"/>
          <w:szCs w:val="24"/>
        </w:rPr>
        <w:lastRenderedPageBreak/>
        <w:t>краткая характеристика состояния проблемы, перечень вопросов, которые требуют разрешения.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Введение должно содержать:</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актуальность темы. Кратко излагается современное состояние рассматриваемой проблемы, ее роль, необходимость разработки темы. Для этого курсового проекта под актуальностью темы следует понимать важность изучения вопросов проектирования и реализации БД в настоящее время.</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цель работы - разработка базы данных для получения навыков проектирования и реализации реляционных БД, закрепления теоретических знаний. Приобретенный опыт впоследствии может быть использован в той или иной области.</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область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Изложенные требования к введению затрагивают различные аспекты курсового проекта, которые решаются на различных стадиях во времени, поэтому введение, как правило, пишется в последнюю очередь – после завершения всей работы.</w:t>
      </w:r>
    </w:p>
    <w:p w:rsidR="0029460B" w:rsidRPr="00BD031E" w:rsidRDefault="0029460B" w:rsidP="00B160D2">
      <w:pPr>
        <w:pStyle w:val="aa"/>
        <w:tabs>
          <w:tab w:val="left" w:pos="851"/>
        </w:tabs>
        <w:spacing w:line="276" w:lineRule="auto"/>
        <w:jc w:val="both"/>
        <w:rPr>
          <w:sz w:val="24"/>
          <w:szCs w:val="24"/>
        </w:rPr>
      </w:pPr>
      <w:r w:rsidRPr="00BD031E">
        <w:rPr>
          <w:sz w:val="24"/>
          <w:szCs w:val="24"/>
        </w:rPr>
        <w:t>Общий объем введения приблизительно составляет 2 – 2,5 с</w:t>
      </w:r>
      <w:r w:rsidR="0030184E" w:rsidRPr="00BD031E">
        <w:rPr>
          <w:sz w:val="24"/>
          <w:szCs w:val="24"/>
        </w:rPr>
        <w:t>тр</w:t>
      </w:r>
      <w:r w:rsidRPr="00BD031E">
        <w:rPr>
          <w:sz w:val="24"/>
          <w:szCs w:val="24"/>
        </w:rPr>
        <w:t>.</w:t>
      </w:r>
    </w:p>
    <w:p w:rsidR="005C4BEB" w:rsidRPr="00BD031E" w:rsidRDefault="0030184E" w:rsidP="003E42FC">
      <w:pPr>
        <w:pStyle w:val="4"/>
      </w:pPr>
      <w:bookmarkStart w:id="167" w:name="_Toc187821512"/>
      <w:bookmarkStart w:id="168" w:name="_Toc250981782"/>
      <w:bookmarkStart w:id="169" w:name="_Toc250981854"/>
      <w:bookmarkStart w:id="170" w:name="_Toc250982119"/>
      <w:bookmarkStart w:id="171" w:name="_Toc257313461"/>
      <w:bookmarkStart w:id="172" w:name="_Toc257320505"/>
      <w:bookmarkStart w:id="173" w:name="_Toc257320680"/>
      <w:bookmarkStart w:id="174" w:name="_Toc257401522"/>
      <w:bookmarkStart w:id="175" w:name="_Toc507620395"/>
      <w:bookmarkStart w:id="176" w:name="_Toc507621124"/>
      <w:bookmarkStart w:id="177" w:name="_Toc507622354"/>
      <w:bookmarkStart w:id="178" w:name="_Toc507695140"/>
      <w:r w:rsidRPr="00BD031E">
        <w:t>3</w:t>
      </w:r>
      <w:r w:rsidR="00AB4048" w:rsidRPr="00BD031E">
        <w:t xml:space="preserve">.2.2.2 </w:t>
      </w:r>
      <w:bookmarkEnd w:id="167"/>
      <w:bookmarkEnd w:id="168"/>
      <w:bookmarkEnd w:id="169"/>
      <w:bookmarkEnd w:id="170"/>
      <w:bookmarkEnd w:id="171"/>
      <w:bookmarkEnd w:id="172"/>
      <w:bookmarkEnd w:id="173"/>
      <w:bookmarkEnd w:id="174"/>
      <w:bookmarkEnd w:id="175"/>
      <w:bookmarkEnd w:id="176"/>
      <w:bookmarkEnd w:id="177"/>
      <w:bookmarkEnd w:id="178"/>
      <w:r w:rsidR="005C4BEB" w:rsidRPr="00BD031E">
        <w:t>Проектирование информационной системы</w:t>
      </w:r>
    </w:p>
    <w:p w:rsidR="0029460B" w:rsidRPr="00BD031E" w:rsidRDefault="0029460B" w:rsidP="00B160D2">
      <w:pPr>
        <w:pStyle w:val="aa"/>
        <w:tabs>
          <w:tab w:val="left" w:pos="851"/>
        </w:tabs>
        <w:spacing w:line="276" w:lineRule="auto"/>
        <w:jc w:val="both"/>
        <w:rPr>
          <w:sz w:val="24"/>
          <w:szCs w:val="24"/>
        </w:rPr>
      </w:pPr>
      <w:bookmarkStart w:id="179" w:name="_Toc187821513"/>
      <w:bookmarkStart w:id="180" w:name="_Toc250981855"/>
      <w:bookmarkStart w:id="181" w:name="_Toc250982120"/>
      <w:bookmarkStart w:id="182" w:name="_Toc257313462"/>
      <w:bookmarkStart w:id="183" w:name="_Toc257320506"/>
      <w:bookmarkStart w:id="184" w:name="_Toc257401523"/>
      <w:r w:rsidRPr="00BD031E">
        <w:rPr>
          <w:sz w:val="24"/>
          <w:szCs w:val="24"/>
        </w:rPr>
        <w:t xml:space="preserve">Постановка задачи предусматривает всестороннее раскрытие содержания темы. Самым главным является правильное и подробное описание предметной области, от которого зависит вся дальнейшая работа. На основе описанной предметной области выполняется исследование функциональных зависимостей, строятся отношения с указанием первичных и внешних ключей. Связи между отношениями представляются в виде информационно–логической модели. Затем описываются типы данных, и строится </w:t>
      </w:r>
      <w:proofErr w:type="spellStart"/>
      <w:r w:rsidRPr="00BD031E">
        <w:rPr>
          <w:sz w:val="24"/>
          <w:szCs w:val="24"/>
        </w:rPr>
        <w:t>даталогическая</w:t>
      </w:r>
      <w:proofErr w:type="spellEnd"/>
      <w:r w:rsidRPr="00BD031E">
        <w:rPr>
          <w:sz w:val="24"/>
          <w:szCs w:val="24"/>
        </w:rPr>
        <w:t xml:space="preserve"> модель с учетом СУБД. Проектирование может быть проведено с использованием системы проектирования, например: MYSQL </w:t>
      </w:r>
      <w:proofErr w:type="spellStart"/>
      <w:r w:rsidRPr="00BD031E">
        <w:rPr>
          <w:sz w:val="24"/>
          <w:szCs w:val="24"/>
        </w:rPr>
        <w:t>Workbench</w:t>
      </w:r>
      <w:proofErr w:type="spellEnd"/>
      <w:r w:rsidR="00543DCB" w:rsidRPr="00BD031E">
        <w:rPr>
          <w:sz w:val="24"/>
          <w:szCs w:val="24"/>
        </w:rPr>
        <w:t>.</w:t>
      </w:r>
    </w:p>
    <w:p w:rsidR="00AB4048" w:rsidRPr="00BD031E" w:rsidRDefault="0030184E" w:rsidP="003E42FC">
      <w:pPr>
        <w:pStyle w:val="4"/>
      </w:pPr>
      <w:bookmarkStart w:id="185" w:name="_Toc507620396"/>
      <w:bookmarkStart w:id="186" w:name="_Toc507621125"/>
      <w:bookmarkStart w:id="187" w:name="_Toc507622355"/>
      <w:bookmarkStart w:id="188" w:name="_Toc507695141"/>
      <w:bookmarkStart w:id="189" w:name="_Toc20233658"/>
      <w:r w:rsidRPr="00BD031E">
        <w:t>3</w:t>
      </w:r>
      <w:r w:rsidR="00AB4048" w:rsidRPr="00BD031E">
        <w:t>.2.2.2.</w:t>
      </w:r>
      <w:r w:rsidR="00384F0E">
        <w:t>1</w:t>
      </w:r>
      <w:r w:rsidR="00AB4048" w:rsidRPr="00BD031E">
        <w:t xml:space="preserve"> Описание предметной области</w:t>
      </w:r>
      <w:bookmarkEnd w:id="179"/>
      <w:bookmarkEnd w:id="180"/>
      <w:bookmarkEnd w:id="181"/>
      <w:bookmarkEnd w:id="182"/>
      <w:bookmarkEnd w:id="183"/>
      <w:bookmarkEnd w:id="184"/>
      <w:bookmarkEnd w:id="185"/>
      <w:bookmarkEnd w:id="186"/>
      <w:bookmarkEnd w:id="187"/>
      <w:bookmarkEnd w:id="188"/>
      <w:bookmarkEnd w:id="189"/>
    </w:p>
    <w:p w:rsidR="0029460B" w:rsidRPr="00BD031E" w:rsidRDefault="0029460B" w:rsidP="00B160D2">
      <w:pPr>
        <w:pStyle w:val="aa"/>
        <w:tabs>
          <w:tab w:val="left" w:pos="851"/>
        </w:tabs>
        <w:spacing w:line="276" w:lineRule="auto"/>
        <w:jc w:val="both"/>
        <w:rPr>
          <w:sz w:val="24"/>
          <w:szCs w:val="24"/>
        </w:rPr>
      </w:pPr>
      <w:r w:rsidRPr="00BD031E">
        <w:rPr>
          <w:sz w:val="24"/>
          <w:szCs w:val="24"/>
        </w:rPr>
        <w:t xml:space="preserve">Необходимо кратко перечислить основные бизнес-процессы, которые реализуются </w:t>
      </w:r>
      <w:r w:rsidR="00536756" w:rsidRPr="00BD031E">
        <w:rPr>
          <w:sz w:val="24"/>
          <w:szCs w:val="24"/>
        </w:rPr>
        <w:t>на предприятии,</w:t>
      </w:r>
      <w:r w:rsidR="00E2310E" w:rsidRPr="00BD031E">
        <w:rPr>
          <w:sz w:val="24"/>
          <w:szCs w:val="24"/>
        </w:rPr>
        <w:t xml:space="preserve"> </w:t>
      </w:r>
      <w:r w:rsidR="00536756" w:rsidRPr="00BD031E">
        <w:rPr>
          <w:sz w:val="24"/>
          <w:szCs w:val="24"/>
        </w:rPr>
        <w:t>описать входные документы, которые являются основанием для заполнения базы данных, выходные документы, которые должны создаваться на основе данных, хранящихся в базе данных</w:t>
      </w:r>
    </w:p>
    <w:p w:rsidR="0029460B" w:rsidRPr="00BD031E" w:rsidRDefault="0029460B" w:rsidP="00B160D2">
      <w:pPr>
        <w:pStyle w:val="aa"/>
        <w:spacing w:line="276" w:lineRule="auto"/>
        <w:jc w:val="both"/>
        <w:rPr>
          <w:sz w:val="24"/>
          <w:szCs w:val="24"/>
        </w:rPr>
      </w:pPr>
      <w:r w:rsidRPr="00BD031E">
        <w:rPr>
          <w:sz w:val="24"/>
          <w:szCs w:val="24"/>
        </w:rPr>
        <w:t>Бизнес-процесс</w:t>
      </w:r>
      <w:r w:rsidR="00E2310E" w:rsidRPr="00BD031E">
        <w:rPr>
          <w:sz w:val="24"/>
          <w:szCs w:val="24"/>
        </w:rPr>
        <w:t xml:space="preserve"> </w:t>
      </w:r>
      <w:r w:rsidRPr="00BD031E">
        <w:rPr>
          <w:sz w:val="24"/>
          <w:szCs w:val="24"/>
        </w:rPr>
        <w:t>последовательность</w:t>
      </w:r>
      <w:r w:rsidR="00E2310E" w:rsidRPr="00BD031E">
        <w:rPr>
          <w:sz w:val="24"/>
          <w:szCs w:val="24"/>
        </w:rPr>
        <w:t xml:space="preserve"> </w:t>
      </w:r>
      <w:r w:rsidRPr="00BD031E">
        <w:rPr>
          <w:sz w:val="24"/>
          <w:szCs w:val="24"/>
        </w:rPr>
        <w:t>действий,</w:t>
      </w:r>
      <w:r w:rsidR="00E2310E" w:rsidRPr="00BD031E">
        <w:rPr>
          <w:sz w:val="24"/>
          <w:szCs w:val="24"/>
        </w:rPr>
        <w:t xml:space="preserve"> </w:t>
      </w:r>
      <w:r w:rsidRPr="00BD031E">
        <w:rPr>
          <w:sz w:val="24"/>
          <w:szCs w:val="24"/>
        </w:rPr>
        <w:t>направленных</w:t>
      </w:r>
      <w:r w:rsidR="00E2310E" w:rsidRPr="00BD031E">
        <w:rPr>
          <w:sz w:val="24"/>
          <w:szCs w:val="24"/>
        </w:rPr>
        <w:t xml:space="preserve"> </w:t>
      </w:r>
      <w:r w:rsidRPr="00BD031E">
        <w:rPr>
          <w:sz w:val="24"/>
          <w:szCs w:val="24"/>
        </w:rPr>
        <w:t>на</w:t>
      </w:r>
      <w:r w:rsidR="00E2310E" w:rsidRPr="00BD031E">
        <w:rPr>
          <w:sz w:val="24"/>
          <w:szCs w:val="24"/>
        </w:rPr>
        <w:t xml:space="preserve"> </w:t>
      </w:r>
      <w:r w:rsidRPr="00BD031E">
        <w:rPr>
          <w:sz w:val="24"/>
          <w:szCs w:val="24"/>
        </w:rPr>
        <w:t>получение</w:t>
      </w:r>
      <w:r w:rsidR="00E2310E" w:rsidRPr="00BD031E">
        <w:rPr>
          <w:sz w:val="24"/>
          <w:szCs w:val="24"/>
        </w:rPr>
        <w:t xml:space="preserve"> </w:t>
      </w:r>
      <w:r w:rsidRPr="00BD031E">
        <w:rPr>
          <w:sz w:val="24"/>
          <w:szCs w:val="24"/>
        </w:rPr>
        <w:t xml:space="preserve">заданного результата, ценного для организации. Далее необходимо выделить один бизнес-процесс, для автоматизации которого </w:t>
      </w:r>
      <w:r w:rsidR="00543DCB" w:rsidRPr="00BD031E">
        <w:rPr>
          <w:sz w:val="24"/>
          <w:szCs w:val="24"/>
        </w:rPr>
        <w:t xml:space="preserve">в </w:t>
      </w:r>
      <w:r w:rsidRPr="00BD031E">
        <w:rPr>
          <w:sz w:val="24"/>
          <w:szCs w:val="24"/>
        </w:rPr>
        <w:t>рамках курсово</w:t>
      </w:r>
      <w:r w:rsidR="00543DCB" w:rsidRPr="00BD031E">
        <w:rPr>
          <w:sz w:val="24"/>
          <w:szCs w:val="24"/>
        </w:rPr>
        <w:t>го</w:t>
      </w:r>
      <w:r w:rsidR="00E2310E" w:rsidRPr="00BD031E">
        <w:rPr>
          <w:sz w:val="24"/>
          <w:szCs w:val="24"/>
        </w:rPr>
        <w:t xml:space="preserve"> </w:t>
      </w:r>
      <w:r w:rsidR="00543DCB" w:rsidRPr="00BD031E">
        <w:rPr>
          <w:sz w:val="24"/>
          <w:szCs w:val="24"/>
        </w:rPr>
        <w:t>проекта</w:t>
      </w:r>
      <w:r w:rsidRPr="00BD031E">
        <w:rPr>
          <w:sz w:val="24"/>
          <w:szCs w:val="24"/>
        </w:rPr>
        <w:t xml:space="preserve"> будет спроектирована и реализована база данных. Затем необходимо изучить пользовательские информационные потребности</w:t>
      </w:r>
      <w:r w:rsidR="00543DCB" w:rsidRPr="00BD031E">
        <w:rPr>
          <w:sz w:val="24"/>
          <w:szCs w:val="24"/>
        </w:rPr>
        <w:t xml:space="preserve">, </w:t>
      </w:r>
      <w:r w:rsidRPr="00BD031E">
        <w:rPr>
          <w:sz w:val="24"/>
          <w:szCs w:val="24"/>
        </w:rPr>
        <w:t>выделить основных пользователей базы данных и кратко описать их функции в рамках</w:t>
      </w:r>
      <w:r w:rsidR="00E2310E" w:rsidRPr="00BD031E">
        <w:rPr>
          <w:sz w:val="24"/>
          <w:szCs w:val="24"/>
        </w:rPr>
        <w:t xml:space="preserve"> </w:t>
      </w:r>
      <w:r w:rsidRPr="00BD031E">
        <w:rPr>
          <w:sz w:val="24"/>
          <w:szCs w:val="24"/>
        </w:rPr>
        <w:t xml:space="preserve">выделенного бизнес-процесса. </w:t>
      </w:r>
    </w:p>
    <w:p w:rsidR="00543DCB" w:rsidRPr="00BD031E" w:rsidRDefault="0029460B" w:rsidP="00B160D2">
      <w:pPr>
        <w:pStyle w:val="aa"/>
        <w:tabs>
          <w:tab w:val="left" w:pos="851"/>
        </w:tabs>
        <w:spacing w:line="276" w:lineRule="auto"/>
        <w:jc w:val="both"/>
        <w:rPr>
          <w:sz w:val="24"/>
          <w:szCs w:val="24"/>
        </w:rPr>
      </w:pPr>
      <w:r w:rsidRPr="00BD031E">
        <w:rPr>
          <w:sz w:val="24"/>
          <w:szCs w:val="24"/>
        </w:rPr>
        <w:t>Сформулируйте бизнес-правила, которые будут основой для задания ограничений</w:t>
      </w:r>
      <w:r w:rsidR="00E2310E" w:rsidRPr="00BD031E">
        <w:rPr>
          <w:sz w:val="24"/>
          <w:szCs w:val="24"/>
        </w:rPr>
        <w:t xml:space="preserve"> </w:t>
      </w:r>
      <w:r w:rsidRPr="00BD031E">
        <w:rPr>
          <w:sz w:val="24"/>
          <w:szCs w:val="24"/>
        </w:rPr>
        <w:t>при проектировании и реализации базы данных, а также для обеспечения пользовательского</w:t>
      </w:r>
      <w:r w:rsidR="00E2310E" w:rsidRPr="00BD031E">
        <w:rPr>
          <w:sz w:val="24"/>
          <w:szCs w:val="24"/>
        </w:rPr>
        <w:t xml:space="preserve"> </w:t>
      </w:r>
      <w:r w:rsidRPr="00BD031E">
        <w:rPr>
          <w:sz w:val="24"/>
          <w:szCs w:val="24"/>
        </w:rPr>
        <w:t>интерфейса в процессе реализации базы данных.</w:t>
      </w:r>
    </w:p>
    <w:p w:rsidR="0029460B" w:rsidRPr="00BD031E" w:rsidRDefault="0029460B" w:rsidP="00B160D2">
      <w:pPr>
        <w:pStyle w:val="aa"/>
        <w:tabs>
          <w:tab w:val="left" w:pos="851"/>
        </w:tabs>
        <w:spacing w:line="276" w:lineRule="auto"/>
        <w:jc w:val="both"/>
        <w:rPr>
          <w:sz w:val="24"/>
          <w:szCs w:val="24"/>
        </w:rPr>
      </w:pPr>
      <w:r w:rsidRPr="00BD031E">
        <w:rPr>
          <w:sz w:val="24"/>
          <w:szCs w:val="24"/>
        </w:rPr>
        <w:t>Бизнес-правила – факты, ограничения, которые должны выполняться в ходе</w:t>
      </w:r>
      <w:r w:rsidR="00E2310E" w:rsidRPr="00BD031E">
        <w:rPr>
          <w:sz w:val="24"/>
          <w:szCs w:val="24"/>
        </w:rPr>
        <w:t xml:space="preserve"> </w:t>
      </w:r>
      <w:r w:rsidRPr="00BD031E">
        <w:rPr>
          <w:sz w:val="24"/>
          <w:szCs w:val="24"/>
        </w:rPr>
        <w:t>бизнес</w:t>
      </w:r>
      <w:r w:rsidR="00543DCB" w:rsidRPr="00BD031E">
        <w:rPr>
          <w:sz w:val="24"/>
          <w:szCs w:val="24"/>
        </w:rPr>
        <w:t>-</w:t>
      </w:r>
      <w:r w:rsidRPr="00BD031E">
        <w:rPr>
          <w:sz w:val="24"/>
          <w:szCs w:val="24"/>
        </w:rPr>
        <w:lastRenderedPageBreak/>
        <w:t xml:space="preserve">процесса, сформулированные на естественном языке. </w:t>
      </w:r>
    </w:p>
    <w:p w:rsidR="00543DCB" w:rsidRPr="00BD031E" w:rsidRDefault="0029460B" w:rsidP="00B160D2">
      <w:pPr>
        <w:pStyle w:val="aa"/>
        <w:tabs>
          <w:tab w:val="left" w:pos="851"/>
        </w:tabs>
        <w:spacing w:line="276" w:lineRule="auto"/>
        <w:jc w:val="both"/>
        <w:rPr>
          <w:sz w:val="24"/>
          <w:szCs w:val="24"/>
        </w:rPr>
      </w:pPr>
      <w:r w:rsidRPr="00BD031E">
        <w:rPr>
          <w:sz w:val="24"/>
          <w:szCs w:val="24"/>
        </w:rPr>
        <w:t>На основании полученной информации сформулируйте основные задачи, которые</w:t>
      </w:r>
      <w:r w:rsidR="00E2310E" w:rsidRPr="00BD031E">
        <w:rPr>
          <w:sz w:val="24"/>
          <w:szCs w:val="24"/>
        </w:rPr>
        <w:t xml:space="preserve"> </w:t>
      </w:r>
      <w:r w:rsidRPr="00BD031E">
        <w:rPr>
          <w:sz w:val="24"/>
          <w:szCs w:val="24"/>
        </w:rPr>
        <w:t>будет решать база данных в информационной системе.</w:t>
      </w:r>
    </w:p>
    <w:p w:rsidR="00981022" w:rsidRPr="00BD031E" w:rsidRDefault="0029460B" w:rsidP="00B160D2">
      <w:pPr>
        <w:pStyle w:val="aa"/>
        <w:tabs>
          <w:tab w:val="left" w:pos="851"/>
        </w:tabs>
        <w:spacing w:line="276" w:lineRule="auto"/>
        <w:jc w:val="both"/>
        <w:rPr>
          <w:sz w:val="24"/>
          <w:szCs w:val="24"/>
        </w:rPr>
      </w:pPr>
      <w:r w:rsidRPr="00BD031E">
        <w:rPr>
          <w:sz w:val="24"/>
          <w:szCs w:val="24"/>
        </w:rPr>
        <w:t>Системный анализ и словесное описание информационных объектов предметной</w:t>
      </w:r>
      <w:r w:rsidR="00E2310E" w:rsidRPr="00BD031E">
        <w:rPr>
          <w:sz w:val="24"/>
          <w:szCs w:val="24"/>
        </w:rPr>
        <w:t xml:space="preserve"> </w:t>
      </w:r>
      <w:r w:rsidRPr="00BD031E">
        <w:rPr>
          <w:sz w:val="24"/>
          <w:szCs w:val="24"/>
        </w:rPr>
        <w:t xml:space="preserve">области должны </w:t>
      </w:r>
      <w:r w:rsidR="00981022" w:rsidRPr="00BD031E">
        <w:rPr>
          <w:sz w:val="24"/>
          <w:szCs w:val="24"/>
        </w:rPr>
        <w:t>содержать:</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w:t>
      </w:r>
      <w:r w:rsidR="0029460B" w:rsidRPr="00BD031E">
        <w:t xml:space="preserve"> описание </w:t>
      </w:r>
      <w:r w:rsidRPr="00BD031E">
        <w:t xml:space="preserve">информации об объектах </w:t>
      </w:r>
      <w:r w:rsidR="0029460B" w:rsidRPr="00BD031E">
        <w:t>предметной области,</w:t>
      </w:r>
      <w:r w:rsidR="00E2310E" w:rsidRPr="00BD031E">
        <w:t xml:space="preserve"> </w:t>
      </w:r>
      <w:r w:rsidR="0029460B" w:rsidRPr="00BD031E">
        <w:t>которая</w:t>
      </w:r>
      <w:r w:rsidR="00E2310E" w:rsidRPr="00BD031E">
        <w:t xml:space="preserve"> </w:t>
      </w:r>
      <w:r w:rsidR="0029460B" w:rsidRPr="00BD031E">
        <w:t xml:space="preserve">требуется для решения конкретных задач и должна храниться в </w:t>
      </w:r>
      <w:r w:rsidR="00543DCB" w:rsidRPr="00BD031E">
        <w:t>базе данных</w:t>
      </w:r>
      <w:r w:rsidRPr="00BD031E">
        <w:t>;</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 описание атрибутов, доменов атрибутов объектов</w:t>
      </w:r>
      <w:r w:rsidR="00E2310E" w:rsidRPr="00BD031E">
        <w:t xml:space="preserve"> </w:t>
      </w:r>
      <w:r w:rsidRPr="00BD031E">
        <w:t>предметной области;</w:t>
      </w:r>
    </w:p>
    <w:p w:rsidR="00981022" w:rsidRDefault="00543DCB" w:rsidP="00C436BF">
      <w:pPr>
        <w:widowControl w:val="0"/>
        <w:numPr>
          <w:ilvl w:val="0"/>
          <w:numId w:val="2"/>
        </w:numPr>
        <w:tabs>
          <w:tab w:val="clear" w:pos="1287"/>
          <w:tab w:val="left" w:pos="851"/>
        </w:tabs>
        <w:suppressAutoHyphens/>
        <w:ind w:left="0" w:firstLine="567"/>
        <w:jc w:val="both"/>
      </w:pPr>
      <w:r w:rsidRPr="00BD031E">
        <w:t>формулировк</w:t>
      </w:r>
      <w:r w:rsidR="00981022" w:rsidRPr="00BD031E">
        <w:t>у</w:t>
      </w:r>
      <w:r w:rsidRPr="00BD031E">
        <w:t xml:space="preserve"> конкретных задач, которые будут решаться с использованием данной</w:t>
      </w:r>
      <w:bookmarkStart w:id="190" w:name="keyword29"/>
      <w:bookmarkEnd w:id="190"/>
      <w:r w:rsidRPr="00BD031E">
        <w:t xml:space="preserve"> базы данных с кратким описанием алгоритмов их решения</w:t>
      </w:r>
      <w:r w:rsidRPr="00BD031E">
        <w:rPr>
          <w:lang w:eastAsia="ar-SA"/>
        </w:rPr>
        <w:t>.</w:t>
      </w:r>
      <w:bookmarkStart w:id="191" w:name="_Toc187821518"/>
      <w:bookmarkStart w:id="192" w:name="_Toc250981860"/>
      <w:bookmarkStart w:id="193" w:name="_Toc250982125"/>
      <w:bookmarkStart w:id="194" w:name="_Toc257313463"/>
      <w:bookmarkStart w:id="195" w:name="_Toc257320507"/>
      <w:bookmarkStart w:id="196" w:name="_Toc257401524"/>
      <w:bookmarkStart w:id="197" w:name="_Toc187821514"/>
      <w:bookmarkStart w:id="198" w:name="_Toc250981856"/>
      <w:bookmarkStart w:id="199" w:name="_Toc250982121"/>
    </w:p>
    <w:p w:rsidR="007D4E1F" w:rsidRPr="00BD031E" w:rsidRDefault="0030184E" w:rsidP="003E42FC">
      <w:pPr>
        <w:pStyle w:val="4"/>
      </w:pPr>
      <w:bookmarkStart w:id="200" w:name="_Toc507620397"/>
      <w:bookmarkStart w:id="201" w:name="_Toc507621126"/>
      <w:bookmarkStart w:id="202" w:name="_Toc507622356"/>
      <w:bookmarkStart w:id="203" w:name="_Toc507695142"/>
      <w:bookmarkStart w:id="204" w:name="_Toc20233660"/>
      <w:r w:rsidRPr="007D4E1F">
        <w:t>3</w:t>
      </w:r>
      <w:r w:rsidR="00AB4048" w:rsidRPr="007D4E1F">
        <w:t>.2.2.2.</w:t>
      </w:r>
      <w:bookmarkEnd w:id="191"/>
      <w:bookmarkEnd w:id="192"/>
      <w:bookmarkEnd w:id="193"/>
      <w:bookmarkEnd w:id="194"/>
      <w:bookmarkEnd w:id="195"/>
      <w:bookmarkEnd w:id="196"/>
      <w:r w:rsidR="00C436BF" w:rsidRPr="007D4E1F">
        <w:t>2</w:t>
      </w:r>
      <w:r w:rsidR="009C3FEA" w:rsidRPr="007D4E1F">
        <w:t xml:space="preserve"> </w:t>
      </w:r>
      <w:r w:rsidR="007D4E1F" w:rsidRPr="00BD031E">
        <w:t>Описание входной информации</w:t>
      </w:r>
    </w:p>
    <w:p w:rsidR="007D4E1F" w:rsidRPr="00BD031E" w:rsidRDefault="007D4E1F" w:rsidP="007D4E1F">
      <w:pPr>
        <w:pStyle w:val="aa"/>
        <w:tabs>
          <w:tab w:val="left" w:pos="851"/>
        </w:tabs>
        <w:spacing w:line="276" w:lineRule="auto"/>
        <w:jc w:val="both"/>
        <w:rPr>
          <w:sz w:val="24"/>
          <w:szCs w:val="24"/>
        </w:rPr>
      </w:pPr>
      <w:r w:rsidRPr="00BD031E">
        <w:rPr>
          <w:sz w:val="24"/>
          <w:szCs w:val="24"/>
        </w:rPr>
        <w:t>Входная информация может быть представлена в виде входного документа и/или информационного массива (файла). Для описания входных документов используется таблица 1.</w:t>
      </w:r>
    </w:p>
    <w:p w:rsidR="007D4E1F" w:rsidRPr="00BD031E" w:rsidRDefault="007D4E1F" w:rsidP="007D4E1F">
      <w:pPr>
        <w:pStyle w:val="aa"/>
        <w:tabs>
          <w:tab w:val="left" w:pos="851"/>
        </w:tabs>
        <w:jc w:val="both"/>
        <w:rPr>
          <w:sz w:val="24"/>
          <w:szCs w:val="24"/>
        </w:rPr>
      </w:pPr>
      <w:r w:rsidRPr="00BD031E">
        <w:rPr>
          <w:sz w:val="24"/>
          <w:szCs w:val="24"/>
        </w:rPr>
        <w:t>Таблица 1 - Описание входных документов</w:t>
      </w:r>
    </w:p>
    <w:tbl>
      <w:tblPr>
        <w:tblW w:w="0" w:type="auto"/>
        <w:jc w:val="center"/>
        <w:tblLayout w:type="fixed"/>
        <w:tblCellMar>
          <w:left w:w="0" w:type="dxa"/>
          <w:right w:w="0" w:type="dxa"/>
        </w:tblCellMar>
        <w:tblLook w:val="0000" w:firstRow="0" w:lastRow="0" w:firstColumn="0" w:lastColumn="0" w:noHBand="0" w:noVBand="0"/>
      </w:tblPr>
      <w:tblGrid>
        <w:gridCol w:w="3674"/>
        <w:gridCol w:w="2958"/>
        <w:gridCol w:w="2821"/>
      </w:tblGrid>
      <w:tr w:rsidR="007D4E1F" w:rsidRPr="00BD031E" w:rsidTr="008402EF">
        <w:trPr>
          <w:jc w:val="center"/>
        </w:trPr>
        <w:tc>
          <w:tcPr>
            <w:tcW w:w="3674" w:type="dxa"/>
            <w:tcBorders>
              <w:top w:val="single" w:sz="4" w:space="0" w:color="000000"/>
              <w:left w:val="single" w:sz="4" w:space="0" w:color="000000"/>
              <w:bottom w:val="single" w:sz="4" w:space="0" w:color="000000"/>
            </w:tcBorders>
            <w:noWrap/>
            <w:vAlign w:val="center"/>
          </w:tcPr>
          <w:p w:rsidR="007D4E1F" w:rsidRPr="00BD031E" w:rsidRDefault="007D4E1F" w:rsidP="008402EF">
            <w:pPr>
              <w:tabs>
                <w:tab w:val="left" w:pos="851"/>
              </w:tabs>
              <w:snapToGrid w:val="0"/>
              <w:jc w:val="both"/>
            </w:pPr>
            <w:r w:rsidRPr="00BD031E">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7D4E1F" w:rsidRPr="00BD031E" w:rsidRDefault="007D4E1F" w:rsidP="008402EF">
            <w:pPr>
              <w:tabs>
                <w:tab w:val="left" w:pos="851"/>
              </w:tabs>
              <w:snapToGrid w:val="0"/>
              <w:jc w:val="both"/>
            </w:pPr>
            <w:r w:rsidRPr="00BD031E">
              <w:t>Дата поступления документа</w:t>
            </w:r>
          </w:p>
        </w:tc>
        <w:tc>
          <w:tcPr>
            <w:tcW w:w="2821" w:type="dxa"/>
            <w:tcBorders>
              <w:top w:val="single" w:sz="4" w:space="0" w:color="000000"/>
              <w:left w:val="single" w:sz="4" w:space="0" w:color="000000"/>
              <w:bottom w:val="single" w:sz="4" w:space="0" w:color="000000"/>
              <w:right w:val="single" w:sz="4" w:space="0" w:color="000000"/>
            </w:tcBorders>
            <w:noWrap/>
            <w:vAlign w:val="center"/>
          </w:tcPr>
          <w:p w:rsidR="007D4E1F" w:rsidRPr="00BD031E" w:rsidRDefault="007D4E1F" w:rsidP="008402EF">
            <w:pPr>
              <w:tabs>
                <w:tab w:val="left" w:pos="851"/>
              </w:tabs>
              <w:snapToGrid w:val="0"/>
              <w:jc w:val="both"/>
            </w:pPr>
            <w:r w:rsidRPr="00BD031E">
              <w:t>Откуда поступает документ</w:t>
            </w:r>
          </w:p>
        </w:tc>
      </w:tr>
      <w:tr w:rsidR="007D4E1F" w:rsidRPr="00BD031E" w:rsidTr="008402EF">
        <w:trPr>
          <w:jc w:val="center"/>
        </w:trPr>
        <w:tc>
          <w:tcPr>
            <w:tcW w:w="3674" w:type="dxa"/>
            <w:tcBorders>
              <w:top w:val="single" w:sz="4" w:space="0" w:color="000000"/>
              <w:left w:val="single" w:sz="4" w:space="0" w:color="000000"/>
              <w:bottom w:val="single" w:sz="4" w:space="0" w:color="auto"/>
            </w:tcBorders>
            <w:noWrap/>
            <w:vAlign w:val="center"/>
          </w:tcPr>
          <w:p w:rsidR="007D4E1F" w:rsidRPr="00BD031E" w:rsidRDefault="007D4E1F" w:rsidP="008402EF">
            <w:pPr>
              <w:tabs>
                <w:tab w:val="left" w:pos="851"/>
              </w:tabs>
              <w:snapToGrid w:val="0"/>
              <w:ind w:firstLine="567"/>
              <w:jc w:val="both"/>
            </w:pPr>
          </w:p>
        </w:tc>
        <w:tc>
          <w:tcPr>
            <w:tcW w:w="2958" w:type="dxa"/>
            <w:tcBorders>
              <w:top w:val="single" w:sz="4" w:space="0" w:color="000000"/>
              <w:left w:val="single" w:sz="4" w:space="0" w:color="000000"/>
              <w:bottom w:val="single" w:sz="4" w:space="0" w:color="auto"/>
            </w:tcBorders>
            <w:noWrap/>
            <w:vAlign w:val="center"/>
          </w:tcPr>
          <w:p w:rsidR="007D4E1F" w:rsidRPr="00BD031E" w:rsidRDefault="007D4E1F" w:rsidP="008402EF">
            <w:pPr>
              <w:tabs>
                <w:tab w:val="left" w:pos="851"/>
              </w:tabs>
              <w:snapToGrid w:val="0"/>
              <w:ind w:firstLine="567"/>
              <w:jc w:val="both"/>
            </w:pPr>
          </w:p>
        </w:tc>
        <w:tc>
          <w:tcPr>
            <w:tcW w:w="2821" w:type="dxa"/>
            <w:tcBorders>
              <w:top w:val="single" w:sz="4" w:space="0" w:color="000000"/>
              <w:left w:val="single" w:sz="4" w:space="0" w:color="000000"/>
              <w:bottom w:val="single" w:sz="4" w:space="0" w:color="auto"/>
              <w:right w:val="single" w:sz="4" w:space="0" w:color="000000"/>
            </w:tcBorders>
            <w:noWrap/>
            <w:vAlign w:val="center"/>
          </w:tcPr>
          <w:p w:rsidR="007D4E1F" w:rsidRPr="00BD031E" w:rsidRDefault="007D4E1F" w:rsidP="008402EF">
            <w:pPr>
              <w:tabs>
                <w:tab w:val="left" w:pos="851"/>
              </w:tabs>
              <w:snapToGrid w:val="0"/>
              <w:ind w:firstLine="567"/>
              <w:jc w:val="both"/>
            </w:pPr>
          </w:p>
        </w:tc>
      </w:tr>
    </w:tbl>
    <w:p w:rsidR="007D4E1F" w:rsidRPr="00BD031E" w:rsidRDefault="007D4E1F" w:rsidP="007D4E1F">
      <w:pPr>
        <w:pStyle w:val="aa"/>
        <w:tabs>
          <w:tab w:val="left" w:pos="851"/>
        </w:tabs>
        <w:spacing w:before="100" w:beforeAutospacing="1" w:line="276" w:lineRule="auto"/>
        <w:jc w:val="both"/>
        <w:rPr>
          <w:sz w:val="24"/>
          <w:szCs w:val="24"/>
        </w:rPr>
      </w:pPr>
      <w:r w:rsidRPr="00BD031E">
        <w:rPr>
          <w:sz w:val="24"/>
          <w:szCs w:val="24"/>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 Для описания информационного массива (входного файла) и его реквизитов используются таблицы 2 и 3.</w:t>
      </w:r>
    </w:p>
    <w:p w:rsidR="00DF1D44" w:rsidRPr="00DF1D44" w:rsidRDefault="00DF1D44" w:rsidP="00DF1D44">
      <w:pPr>
        <w:widowControl w:val="0"/>
        <w:suppressAutoHyphens/>
        <w:spacing w:line="360" w:lineRule="auto"/>
        <w:ind w:firstLine="567"/>
        <w:jc w:val="both"/>
        <w:rPr>
          <w:sz w:val="28"/>
          <w:szCs w:val="28"/>
          <w:lang w:eastAsia="ar-SA"/>
        </w:rPr>
      </w:pPr>
      <w:bookmarkStart w:id="205" w:name="_Toc507620399"/>
      <w:bookmarkStart w:id="206" w:name="_Toc507621128"/>
      <w:bookmarkStart w:id="207" w:name="_Toc507622358"/>
      <w:bookmarkStart w:id="208" w:name="_Toc507695144"/>
      <w:r w:rsidRPr="00DF1D44">
        <w:rPr>
          <w:sz w:val="28"/>
          <w:szCs w:val="28"/>
          <w:lang w:eastAsia="ar-SA"/>
        </w:rPr>
        <w:t>Таблица 2 - Описание входных файлов</w:t>
      </w:r>
    </w:p>
    <w:tbl>
      <w:tblPr>
        <w:tblW w:w="8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59"/>
        <w:gridCol w:w="2294"/>
        <w:gridCol w:w="2268"/>
      </w:tblGrid>
      <w:tr w:rsidR="00DF1D44" w:rsidRPr="00DF1D44" w:rsidTr="008A0DA5">
        <w:trPr>
          <w:trHeight w:val="809"/>
          <w:jc w:val="center"/>
        </w:trPr>
        <w:tc>
          <w:tcPr>
            <w:tcW w:w="4059"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Название файла</w:t>
            </w:r>
          </w:p>
        </w:tc>
        <w:tc>
          <w:tcPr>
            <w:tcW w:w="2294"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Шифр файла</w:t>
            </w:r>
          </w:p>
        </w:tc>
        <w:tc>
          <w:tcPr>
            <w:tcW w:w="2268"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Тип файла</w:t>
            </w:r>
          </w:p>
        </w:tc>
      </w:tr>
      <w:tr w:rsidR="00DF1D44" w:rsidRPr="00DF1D44" w:rsidTr="008A0DA5">
        <w:trPr>
          <w:trHeight w:val="325"/>
          <w:jc w:val="center"/>
        </w:trPr>
        <w:tc>
          <w:tcPr>
            <w:tcW w:w="4059" w:type="dxa"/>
            <w:vAlign w:val="center"/>
          </w:tcPr>
          <w:p w:rsidR="00DF1D44" w:rsidRPr="00DF1D44" w:rsidRDefault="00DF1D44" w:rsidP="00DF1D44">
            <w:pPr>
              <w:widowControl w:val="0"/>
              <w:tabs>
                <w:tab w:val="left" w:pos="1134"/>
                <w:tab w:val="left" w:pos="5940"/>
              </w:tabs>
              <w:suppressAutoHyphens/>
              <w:snapToGrid w:val="0"/>
              <w:spacing w:line="276" w:lineRule="auto"/>
              <w:jc w:val="center"/>
              <w:rPr>
                <w:sz w:val="26"/>
                <w:szCs w:val="26"/>
                <w:lang w:eastAsia="ar-SA"/>
              </w:rPr>
            </w:pPr>
          </w:p>
        </w:tc>
        <w:tc>
          <w:tcPr>
            <w:tcW w:w="2294" w:type="dxa"/>
            <w:vAlign w:val="center"/>
          </w:tcPr>
          <w:p w:rsidR="00DF1D44" w:rsidRPr="00DF1D44" w:rsidRDefault="00DF1D44" w:rsidP="00DF1D44">
            <w:pPr>
              <w:widowControl w:val="0"/>
              <w:tabs>
                <w:tab w:val="left" w:pos="1134"/>
                <w:tab w:val="left" w:pos="5940"/>
              </w:tabs>
              <w:suppressAutoHyphens/>
              <w:snapToGrid w:val="0"/>
              <w:spacing w:line="276" w:lineRule="auto"/>
              <w:jc w:val="center"/>
              <w:rPr>
                <w:sz w:val="26"/>
                <w:szCs w:val="26"/>
                <w:lang w:eastAsia="ar-SA"/>
              </w:rPr>
            </w:pPr>
          </w:p>
        </w:tc>
        <w:tc>
          <w:tcPr>
            <w:tcW w:w="2268" w:type="dxa"/>
            <w:vAlign w:val="center"/>
          </w:tcPr>
          <w:p w:rsidR="00DF1D44" w:rsidRPr="00DF1D44" w:rsidRDefault="00DF1D44" w:rsidP="00DF1D44">
            <w:pPr>
              <w:widowControl w:val="0"/>
              <w:tabs>
                <w:tab w:val="left" w:pos="1134"/>
                <w:tab w:val="left" w:pos="5940"/>
              </w:tabs>
              <w:suppressAutoHyphens/>
              <w:snapToGrid w:val="0"/>
              <w:spacing w:line="276" w:lineRule="auto"/>
              <w:jc w:val="center"/>
              <w:rPr>
                <w:sz w:val="26"/>
                <w:szCs w:val="26"/>
                <w:lang w:eastAsia="ar-SA"/>
              </w:rPr>
            </w:pPr>
          </w:p>
        </w:tc>
      </w:tr>
    </w:tbl>
    <w:p w:rsidR="00DF1D44" w:rsidRPr="00DF1D44" w:rsidRDefault="00DF1D44" w:rsidP="00DF1D44">
      <w:pPr>
        <w:widowControl w:val="0"/>
        <w:suppressAutoHyphens/>
        <w:spacing w:before="100" w:beforeAutospacing="1" w:line="480" w:lineRule="auto"/>
        <w:ind w:firstLine="567"/>
        <w:jc w:val="both"/>
        <w:rPr>
          <w:sz w:val="28"/>
          <w:szCs w:val="28"/>
          <w:lang w:eastAsia="ar-SA"/>
        </w:rPr>
      </w:pPr>
      <w:r w:rsidRPr="00DF1D44">
        <w:rPr>
          <w:sz w:val="28"/>
          <w:szCs w:val="28"/>
          <w:lang w:eastAsia="ar-SA"/>
        </w:rPr>
        <w:t>Таблица 3 - Описание реквизитов входных файлов</w:t>
      </w:r>
    </w:p>
    <w:tbl>
      <w:tblPr>
        <w:tblW w:w="9627" w:type="dxa"/>
        <w:jc w:val="center"/>
        <w:tblLayout w:type="fixed"/>
        <w:tblCellMar>
          <w:left w:w="0" w:type="dxa"/>
          <w:right w:w="0" w:type="dxa"/>
        </w:tblCellMar>
        <w:tblLook w:val="0000" w:firstRow="0" w:lastRow="0" w:firstColumn="0" w:lastColumn="0" w:noHBand="0" w:noVBand="0"/>
      </w:tblPr>
      <w:tblGrid>
        <w:gridCol w:w="1728"/>
        <w:gridCol w:w="2275"/>
        <w:gridCol w:w="1800"/>
        <w:gridCol w:w="2362"/>
        <w:gridCol w:w="1462"/>
      </w:tblGrid>
      <w:tr w:rsidR="00DF1D44" w:rsidRPr="00DF1D44" w:rsidTr="008A0DA5">
        <w:trPr>
          <w:jc w:val="center"/>
        </w:trPr>
        <w:tc>
          <w:tcPr>
            <w:tcW w:w="1728"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Шифр файла</w:t>
            </w:r>
          </w:p>
        </w:tc>
        <w:tc>
          <w:tcPr>
            <w:tcW w:w="2275"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Наименование реквизитов</w:t>
            </w:r>
          </w:p>
        </w:tc>
        <w:tc>
          <w:tcPr>
            <w:tcW w:w="1800"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Шифр реквизитов</w:t>
            </w:r>
          </w:p>
        </w:tc>
        <w:tc>
          <w:tcPr>
            <w:tcW w:w="2362"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Форма представления</w:t>
            </w:r>
          </w:p>
        </w:tc>
        <w:tc>
          <w:tcPr>
            <w:tcW w:w="1462"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sz w:val="26"/>
                <w:szCs w:val="26"/>
                <w:lang w:eastAsia="ar-SA"/>
              </w:rPr>
            </w:pPr>
            <w:r w:rsidRPr="00DF1D44">
              <w:rPr>
                <w:sz w:val="26"/>
                <w:szCs w:val="26"/>
                <w:lang w:eastAsia="ar-SA"/>
              </w:rPr>
              <w:t>Длина в байтах</w:t>
            </w:r>
          </w:p>
        </w:tc>
      </w:tr>
      <w:tr w:rsidR="00DF1D44" w:rsidRPr="00DF1D44" w:rsidTr="008A0DA5">
        <w:trPr>
          <w:trHeight w:val="399"/>
          <w:jc w:val="center"/>
        </w:trPr>
        <w:tc>
          <w:tcPr>
            <w:tcW w:w="1728"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360" w:lineRule="auto"/>
              <w:jc w:val="center"/>
              <w:rPr>
                <w:sz w:val="28"/>
                <w:szCs w:val="28"/>
                <w:lang w:eastAsia="ar-SA"/>
              </w:rPr>
            </w:pPr>
          </w:p>
        </w:tc>
        <w:tc>
          <w:tcPr>
            <w:tcW w:w="2275"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360" w:lineRule="auto"/>
              <w:jc w:val="center"/>
              <w:rPr>
                <w:sz w:val="28"/>
                <w:szCs w:val="28"/>
                <w:lang w:eastAsia="ar-SA"/>
              </w:rPr>
            </w:pPr>
          </w:p>
        </w:tc>
        <w:tc>
          <w:tcPr>
            <w:tcW w:w="1800"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360" w:lineRule="auto"/>
              <w:jc w:val="center"/>
              <w:rPr>
                <w:sz w:val="28"/>
                <w:szCs w:val="28"/>
                <w:lang w:eastAsia="ar-SA"/>
              </w:rPr>
            </w:pPr>
          </w:p>
        </w:tc>
        <w:tc>
          <w:tcPr>
            <w:tcW w:w="2362"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360" w:lineRule="auto"/>
              <w:jc w:val="center"/>
              <w:rPr>
                <w:sz w:val="28"/>
                <w:szCs w:val="28"/>
                <w:lang w:eastAsia="ar-SA"/>
              </w:rPr>
            </w:pPr>
          </w:p>
        </w:tc>
        <w:tc>
          <w:tcPr>
            <w:tcW w:w="1462" w:type="dxa"/>
            <w:tcBorders>
              <w:top w:val="single" w:sz="4" w:space="0" w:color="000000"/>
              <w:left w:val="single" w:sz="4" w:space="0" w:color="000000"/>
              <w:bottom w:val="single" w:sz="4" w:space="0" w:color="auto"/>
              <w:right w:val="single" w:sz="4" w:space="0" w:color="000000"/>
            </w:tcBorders>
          </w:tcPr>
          <w:p w:rsidR="00DF1D44" w:rsidRPr="00DF1D44" w:rsidRDefault="00DF1D44" w:rsidP="00DF1D44">
            <w:pPr>
              <w:widowControl w:val="0"/>
              <w:tabs>
                <w:tab w:val="left" w:pos="1134"/>
                <w:tab w:val="left" w:pos="5940"/>
              </w:tabs>
              <w:suppressAutoHyphens/>
              <w:snapToGrid w:val="0"/>
              <w:spacing w:line="360" w:lineRule="auto"/>
              <w:jc w:val="center"/>
              <w:rPr>
                <w:sz w:val="28"/>
                <w:szCs w:val="28"/>
                <w:lang w:eastAsia="ar-SA"/>
              </w:rPr>
            </w:pPr>
          </w:p>
        </w:tc>
      </w:tr>
    </w:tbl>
    <w:p w:rsidR="007D4E1F" w:rsidRPr="007D4E1F" w:rsidRDefault="007D4E1F" w:rsidP="003E42FC">
      <w:pPr>
        <w:pStyle w:val="4"/>
      </w:pPr>
      <w:r w:rsidRPr="007D4E1F">
        <w:t>3.2.2.2.</w:t>
      </w:r>
      <w:r>
        <w:t>3</w:t>
      </w:r>
      <w:r w:rsidRPr="007D4E1F">
        <w:t xml:space="preserve"> Описание выходной информации</w:t>
      </w:r>
      <w:bookmarkEnd w:id="205"/>
      <w:bookmarkEnd w:id="206"/>
      <w:bookmarkEnd w:id="207"/>
      <w:bookmarkEnd w:id="208"/>
    </w:p>
    <w:p w:rsidR="00DF1D44" w:rsidRPr="00DF1D44" w:rsidRDefault="00DF1D44" w:rsidP="00DF1D44">
      <w:pPr>
        <w:widowControl w:val="0"/>
        <w:suppressAutoHyphens/>
        <w:spacing w:line="360" w:lineRule="auto"/>
        <w:ind w:firstLine="567"/>
        <w:jc w:val="both"/>
        <w:rPr>
          <w:sz w:val="28"/>
          <w:szCs w:val="28"/>
          <w:lang w:eastAsia="ar-SA"/>
        </w:rPr>
      </w:pPr>
      <w:bookmarkStart w:id="209" w:name="_Toc507620398"/>
      <w:bookmarkStart w:id="210" w:name="_Toc507621127"/>
      <w:bookmarkStart w:id="211" w:name="_Toc507622357"/>
      <w:bookmarkStart w:id="212" w:name="_Toc507695143"/>
      <w:bookmarkStart w:id="213" w:name="_Toc20233661"/>
      <w:r w:rsidRPr="00DF1D44">
        <w:rPr>
          <w:sz w:val="28"/>
          <w:szCs w:val="28"/>
          <w:lang w:eastAsia="ar-SA"/>
        </w:rPr>
        <w:t>Выходная информация может быть представлена в виде выходных документов и/или выходных файлов.</w:t>
      </w:r>
    </w:p>
    <w:p w:rsidR="00DF1D44" w:rsidRPr="00DF1D44" w:rsidRDefault="00DF1D44" w:rsidP="00DF1D44">
      <w:pPr>
        <w:widowControl w:val="0"/>
        <w:suppressAutoHyphens/>
        <w:spacing w:line="360" w:lineRule="auto"/>
        <w:ind w:firstLine="567"/>
        <w:jc w:val="both"/>
        <w:rPr>
          <w:sz w:val="28"/>
          <w:szCs w:val="28"/>
          <w:lang w:eastAsia="ar-SA"/>
        </w:rPr>
      </w:pPr>
      <w:r w:rsidRPr="00DF1D44">
        <w:rPr>
          <w:sz w:val="28"/>
          <w:szCs w:val="28"/>
          <w:lang w:eastAsia="ar-SA"/>
        </w:rPr>
        <w:t>При описании выходных документов можно использовать форму таблицы 4, в которой указываются:</w:t>
      </w:r>
    </w:p>
    <w:p w:rsidR="00DF1D44" w:rsidRPr="00DF1D44" w:rsidRDefault="00DF1D44" w:rsidP="00DF1D44">
      <w:pPr>
        <w:widowControl w:val="0"/>
        <w:numPr>
          <w:ilvl w:val="0"/>
          <w:numId w:val="2"/>
        </w:numPr>
        <w:tabs>
          <w:tab w:val="num" w:pos="851"/>
          <w:tab w:val="left" w:pos="1134"/>
          <w:tab w:val="left" w:pos="5940"/>
        </w:tabs>
        <w:suppressAutoHyphens/>
        <w:spacing w:line="360" w:lineRule="auto"/>
        <w:ind w:firstLine="567"/>
        <w:jc w:val="both"/>
        <w:rPr>
          <w:sz w:val="28"/>
          <w:szCs w:val="28"/>
          <w:lang w:eastAsia="ar-SA"/>
        </w:rPr>
      </w:pPr>
      <w:r w:rsidRPr="00DF1D44">
        <w:rPr>
          <w:sz w:val="28"/>
          <w:szCs w:val="28"/>
          <w:lang w:eastAsia="ar-SA"/>
        </w:rPr>
        <w:t xml:space="preserve">перечень документов, периодичность выдачи документов, количество экземпляров и куда </w:t>
      </w:r>
      <w:r w:rsidRPr="00DF1D44">
        <w:rPr>
          <w:sz w:val="28"/>
          <w:szCs w:val="28"/>
          <w:lang w:eastAsia="ar-SA"/>
        </w:rPr>
        <w:lastRenderedPageBreak/>
        <w:t>(кому) передаются документы;</w:t>
      </w:r>
    </w:p>
    <w:p w:rsidR="00DF1D44" w:rsidRPr="00DF1D44" w:rsidRDefault="00DF1D44" w:rsidP="00DF1D44">
      <w:pPr>
        <w:widowControl w:val="0"/>
        <w:numPr>
          <w:ilvl w:val="0"/>
          <w:numId w:val="2"/>
        </w:numPr>
        <w:tabs>
          <w:tab w:val="num" w:pos="851"/>
          <w:tab w:val="left" w:pos="1134"/>
          <w:tab w:val="left" w:pos="5940"/>
        </w:tabs>
        <w:suppressAutoHyphens/>
        <w:spacing w:line="360" w:lineRule="auto"/>
        <w:ind w:firstLine="567"/>
        <w:jc w:val="both"/>
        <w:rPr>
          <w:sz w:val="28"/>
          <w:szCs w:val="28"/>
          <w:lang w:eastAsia="ar-SA"/>
        </w:rPr>
      </w:pPr>
      <w:r w:rsidRPr="00DF1D44">
        <w:rPr>
          <w:sz w:val="28"/>
          <w:szCs w:val="28"/>
          <w:lang w:eastAsia="ar-SA"/>
        </w:rPr>
        <w:t>поля, по которым выполняется сортировка и группировка, подводятся итоги.</w:t>
      </w:r>
    </w:p>
    <w:p w:rsidR="00DF1D44" w:rsidRPr="00DF1D44" w:rsidRDefault="00DF1D44" w:rsidP="00DF1D44">
      <w:pPr>
        <w:widowControl w:val="0"/>
        <w:suppressAutoHyphens/>
        <w:spacing w:line="360" w:lineRule="auto"/>
        <w:ind w:firstLine="567"/>
        <w:jc w:val="both"/>
        <w:rPr>
          <w:sz w:val="28"/>
          <w:szCs w:val="28"/>
          <w:lang w:eastAsia="ar-SA"/>
        </w:rPr>
      </w:pPr>
      <w:r w:rsidRPr="00DF1D44">
        <w:rPr>
          <w:sz w:val="28"/>
          <w:szCs w:val="28"/>
          <w:lang w:eastAsia="ar-SA"/>
        </w:rPr>
        <w:t>Таблица 4 - Описание выходных документов</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69"/>
        <w:gridCol w:w="3266"/>
        <w:gridCol w:w="1843"/>
      </w:tblGrid>
      <w:tr w:rsidR="00DF1D44" w:rsidRPr="00DF1D44" w:rsidTr="008A0DA5">
        <w:trPr>
          <w:jc w:val="center"/>
        </w:trPr>
        <w:tc>
          <w:tcPr>
            <w:tcW w:w="3969" w:type="dxa"/>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Наименование документа (шифр)</w:t>
            </w:r>
          </w:p>
        </w:tc>
        <w:tc>
          <w:tcPr>
            <w:tcW w:w="3266" w:type="dxa"/>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Периодичность выдачи документа</w:t>
            </w:r>
          </w:p>
        </w:tc>
        <w:tc>
          <w:tcPr>
            <w:tcW w:w="1843" w:type="dxa"/>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Кол-во экз.</w:t>
            </w:r>
          </w:p>
        </w:tc>
      </w:tr>
      <w:tr w:rsidR="00DF1D44" w:rsidRPr="00DF1D44" w:rsidTr="008A0DA5">
        <w:trPr>
          <w:jc w:val="center"/>
        </w:trPr>
        <w:tc>
          <w:tcPr>
            <w:tcW w:w="3969" w:type="dxa"/>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3266" w:type="dxa"/>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1843" w:type="dxa"/>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r>
    </w:tbl>
    <w:p w:rsidR="00DF1D44" w:rsidRPr="00DF1D44" w:rsidRDefault="00DF1D44" w:rsidP="00DF1D44">
      <w:pPr>
        <w:widowControl w:val="0"/>
        <w:suppressAutoHyphens/>
        <w:spacing w:before="100" w:beforeAutospacing="1" w:line="360" w:lineRule="auto"/>
        <w:ind w:firstLine="567"/>
        <w:jc w:val="both"/>
        <w:rPr>
          <w:sz w:val="28"/>
          <w:szCs w:val="28"/>
          <w:lang w:eastAsia="ar-SA"/>
        </w:rPr>
      </w:pPr>
      <w:r w:rsidRPr="00DF1D44">
        <w:rPr>
          <w:sz w:val="28"/>
          <w:szCs w:val="28"/>
          <w:lang w:eastAsia="ar-SA"/>
        </w:rPr>
        <w:t>Формы выходных документов даются либо в тексте в качестве сканированных рисунков, либо как приложение.</w:t>
      </w:r>
    </w:p>
    <w:p w:rsidR="00DF1D44" w:rsidRPr="00DF1D44" w:rsidRDefault="00DF1D44" w:rsidP="00DF1D44">
      <w:pPr>
        <w:widowControl w:val="0"/>
        <w:suppressAutoHyphens/>
        <w:spacing w:line="360" w:lineRule="auto"/>
        <w:ind w:firstLine="567"/>
        <w:jc w:val="both"/>
        <w:rPr>
          <w:sz w:val="28"/>
          <w:szCs w:val="28"/>
          <w:lang w:eastAsia="ar-SA"/>
        </w:rPr>
      </w:pPr>
      <w:bookmarkStart w:id="214" w:name="_Toc187821517"/>
      <w:bookmarkStart w:id="215" w:name="_Toc250981859"/>
      <w:bookmarkStart w:id="216" w:name="_Toc250982124"/>
      <w:r w:rsidRPr="00DF1D44">
        <w:rPr>
          <w:sz w:val="28"/>
          <w:szCs w:val="28"/>
          <w:lang w:eastAsia="ar-SA"/>
        </w:rPr>
        <w:t>Для описания выходных файлов и их реквизитов используются таблицы 5 и 6 соответственно.</w:t>
      </w:r>
    </w:p>
    <w:p w:rsidR="00DF1D44" w:rsidRPr="00DF1D44" w:rsidRDefault="00DF1D44" w:rsidP="00DF1D44">
      <w:pPr>
        <w:widowControl w:val="0"/>
        <w:suppressAutoHyphens/>
        <w:spacing w:line="360" w:lineRule="auto"/>
        <w:ind w:firstLine="567"/>
        <w:jc w:val="both"/>
        <w:rPr>
          <w:sz w:val="28"/>
          <w:szCs w:val="28"/>
          <w:lang w:eastAsia="ar-SA"/>
        </w:rPr>
      </w:pPr>
      <w:r w:rsidRPr="00DF1D44">
        <w:rPr>
          <w:sz w:val="28"/>
          <w:szCs w:val="28"/>
          <w:lang w:eastAsia="ar-SA"/>
        </w:rPr>
        <w:t>Таблица 5 - Описание выходных файлов</w:t>
      </w:r>
    </w:p>
    <w:tbl>
      <w:tblPr>
        <w:tblW w:w="8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69"/>
        <w:gridCol w:w="2055"/>
        <w:gridCol w:w="2410"/>
      </w:tblGrid>
      <w:tr w:rsidR="00DF1D44" w:rsidRPr="00DF1D44" w:rsidTr="008A0DA5">
        <w:trPr>
          <w:jc w:val="center"/>
        </w:trPr>
        <w:tc>
          <w:tcPr>
            <w:tcW w:w="3969"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Название файла</w:t>
            </w:r>
          </w:p>
        </w:tc>
        <w:tc>
          <w:tcPr>
            <w:tcW w:w="2055"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Шифр файла</w:t>
            </w:r>
          </w:p>
        </w:tc>
        <w:tc>
          <w:tcPr>
            <w:tcW w:w="2410" w:type="dxa"/>
            <w:vAlign w:val="center"/>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Тип файла</w:t>
            </w:r>
          </w:p>
        </w:tc>
      </w:tr>
      <w:tr w:rsidR="00DF1D44" w:rsidRPr="00DF1D44" w:rsidTr="008A0DA5">
        <w:trPr>
          <w:jc w:val="center"/>
        </w:trPr>
        <w:tc>
          <w:tcPr>
            <w:tcW w:w="3969" w:type="dxa"/>
            <w:vAlign w:val="center"/>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2055" w:type="dxa"/>
            <w:vAlign w:val="center"/>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2410" w:type="dxa"/>
            <w:vAlign w:val="center"/>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r>
    </w:tbl>
    <w:p w:rsidR="00DF1D44" w:rsidRPr="00DF1D44" w:rsidRDefault="00DF1D44" w:rsidP="00DF1D44">
      <w:pPr>
        <w:widowControl w:val="0"/>
        <w:suppressAutoHyphens/>
        <w:spacing w:before="100" w:beforeAutospacing="1" w:line="360" w:lineRule="auto"/>
        <w:ind w:firstLine="567"/>
        <w:jc w:val="both"/>
        <w:rPr>
          <w:sz w:val="28"/>
          <w:szCs w:val="28"/>
          <w:lang w:eastAsia="ar-SA"/>
        </w:rPr>
      </w:pPr>
      <w:r w:rsidRPr="00DF1D44">
        <w:rPr>
          <w:sz w:val="28"/>
          <w:szCs w:val="28"/>
          <w:lang w:eastAsia="ar-SA"/>
        </w:rPr>
        <w:t>Таблица 6 - Описание реквизитов выходных файлов</w:t>
      </w:r>
    </w:p>
    <w:tbl>
      <w:tblPr>
        <w:tblW w:w="9705" w:type="dxa"/>
        <w:jc w:val="center"/>
        <w:tblLayout w:type="fixed"/>
        <w:tblCellMar>
          <w:left w:w="0" w:type="dxa"/>
          <w:right w:w="0" w:type="dxa"/>
        </w:tblCellMar>
        <w:tblLook w:val="0000" w:firstRow="0" w:lastRow="0" w:firstColumn="0" w:lastColumn="0" w:noHBand="0" w:noVBand="0"/>
      </w:tblPr>
      <w:tblGrid>
        <w:gridCol w:w="1728"/>
        <w:gridCol w:w="2085"/>
        <w:gridCol w:w="1800"/>
        <w:gridCol w:w="2362"/>
        <w:gridCol w:w="1730"/>
      </w:tblGrid>
      <w:tr w:rsidR="00DF1D44" w:rsidRPr="00DF1D44" w:rsidTr="008A0DA5">
        <w:trPr>
          <w:jc w:val="center"/>
        </w:trPr>
        <w:tc>
          <w:tcPr>
            <w:tcW w:w="1728"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Шифр файла</w:t>
            </w:r>
          </w:p>
        </w:tc>
        <w:tc>
          <w:tcPr>
            <w:tcW w:w="2085"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Наименование реквизитов</w:t>
            </w:r>
          </w:p>
        </w:tc>
        <w:tc>
          <w:tcPr>
            <w:tcW w:w="1800"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Шифр реквизитов</w:t>
            </w:r>
          </w:p>
        </w:tc>
        <w:tc>
          <w:tcPr>
            <w:tcW w:w="2362" w:type="dxa"/>
            <w:tcBorders>
              <w:top w:val="single" w:sz="4" w:space="0" w:color="000000"/>
              <w:left w:val="single" w:sz="4" w:space="0" w:color="000000"/>
              <w:bottom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Форма представления</w:t>
            </w:r>
          </w:p>
        </w:tc>
        <w:tc>
          <w:tcPr>
            <w:tcW w:w="173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57" w:right="57"/>
              <w:jc w:val="center"/>
              <w:rPr>
                <w:lang w:eastAsia="ar-SA"/>
              </w:rPr>
            </w:pPr>
            <w:r w:rsidRPr="00DF1D44">
              <w:rPr>
                <w:lang w:eastAsia="ar-SA"/>
              </w:rPr>
              <w:t>Длина в байтах</w:t>
            </w:r>
          </w:p>
        </w:tc>
      </w:tr>
      <w:tr w:rsidR="00DF1D44" w:rsidRPr="00DF1D44" w:rsidTr="008A0DA5">
        <w:trPr>
          <w:trHeight w:val="399"/>
          <w:jc w:val="center"/>
        </w:trPr>
        <w:tc>
          <w:tcPr>
            <w:tcW w:w="1728"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2085"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1800"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2362" w:type="dxa"/>
            <w:tcBorders>
              <w:top w:val="single" w:sz="4" w:space="0" w:color="000000"/>
              <w:left w:val="single" w:sz="4" w:space="0" w:color="000000"/>
              <w:bottom w:val="single" w:sz="4" w:space="0" w:color="auto"/>
            </w:tcBorders>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c>
          <w:tcPr>
            <w:tcW w:w="1730" w:type="dxa"/>
            <w:tcBorders>
              <w:top w:val="single" w:sz="4" w:space="0" w:color="000000"/>
              <w:left w:val="single" w:sz="4" w:space="0" w:color="000000"/>
              <w:bottom w:val="single" w:sz="4" w:space="0" w:color="auto"/>
              <w:right w:val="single" w:sz="4" w:space="0" w:color="000000"/>
            </w:tcBorders>
          </w:tcPr>
          <w:p w:rsidR="00DF1D44" w:rsidRPr="00DF1D44" w:rsidRDefault="00DF1D44" w:rsidP="00DF1D44">
            <w:pPr>
              <w:widowControl w:val="0"/>
              <w:tabs>
                <w:tab w:val="left" w:pos="1134"/>
                <w:tab w:val="left" w:pos="5940"/>
              </w:tabs>
              <w:suppressAutoHyphens/>
              <w:snapToGrid w:val="0"/>
              <w:spacing w:line="276" w:lineRule="auto"/>
              <w:ind w:left="335" w:hanging="335"/>
              <w:jc w:val="center"/>
              <w:rPr>
                <w:sz w:val="28"/>
                <w:szCs w:val="28"/>
                <w:lang w:eastAsia="ar-SA"/>
              </w:rPr>
            </w:pPr>
          </w:p>
        </w:tc>
      </w:tr>
    </w:tbl>
    <w:bookmarkEnd w:id="214"/>
    <w:bookmarkEnd w:id="215"/>
    <w:bookmarkEnd w:id="216"/>
    <w:p w:rsidR="007D4E1F" w:rsidRDefault="007D4E1F" w:rsidP="003E42FC">
      <w:pPr>
        <w:pStyle w:val="4"/>
      </w:pPr>
      <w:r w:rsidRPr="00BD031E">
        <w:t>3.2.2.2.</w:t>
      </w:r>
      <w:r>
        <w:t xml:space="preserve">4 </w:t>
      </w:r>
      <w:r>
        <w:rPr>
          <w:lang w:val="en-US"/>
        </w:rPr>
        <w:t>UML</w:t>
      </w:r>
      <w:r>
        <w:t xml:space="preserve"> диаграммы</w:t>
      </w:r>
    </w:p>
    <w:p w:rsidR="007D4E1F" w:rsidRDefault="007D4E1F" w:rsidP="007D4E1F">
      <w:pPr>
        <w:pStyle w:val="aa"/>
        <w:tabs>
          <w:tab w:val="left" w:pos="851"/>
        </w:tabs>
        <w:spacing w:line="276" w:lineRule="auto"/>
        <w:jc w:val="both"/>
        <w:rPr>
          <w:sz w:val="24"/>
          <w:szCs w:val="24"/>
        </w:rPr>
      </w:pPr>
      <w:r w:rsidRPr="007D4E1F">
        <w:rPr>
          <w:sz w:val="24"/>
          <w:szCs w:val="24"/>
        </w:rPr>
        <w:t xml:space="preserve">UML (с английского аббревиатура расшифровывается как </w:t>
      </w:r>
      <w:proofErr w:type="spellStart"/>
      <w:r w:rsidRPr="007D4E1F">
        <w:rPr>
          <w:sz w:val="24"/>
          <w:szCs w:val="24"/>
        </w:rPr>
        <w:t>Unified</w:t>
      </w:r>
      <w:proofErr w:type="spellEnd"/>
      <w:r w:rsidRPr="007D4E1F">
        <w:rPr>
          <w:sz w:val="24"/>
          <w:szCs w:val="24"/>
        </w:rPr>
        <w:t xml:space="preserve"> </w:t>
      </w:r>
      <w:proofErr w:type="spellStart"/>
      <w:r w:rsidRPr="007D4E1F">
        <w:rPr>
          <w:sz w:val="24"/>
          <w:szCs w:val="24"/>
        </w:rPr>
        <w:t>Modeling</w:t>
      </w:r>
      <w:proofErr w:type="spellEnd"/>
      <w:r w:rsidRPr="007D4E1F">
        <w:rPr>
          <w:sz w:val="24"/>
          <w:szCs w:val="24"/>
        </w:rPr>
        <w:t xml:space="preserve"> </w:t>
      </w:r>
      <w:proofErr w:type="spellStart"/>
      <w:r w:rsidRPr="007D4E1F">
        <w:rPr>
          <w:sz w:val="24"/>
          <w:szCs w:val="24"/>
        </w:rPr>
        <w:t>Language</w:t>
      </w:r>
      <w:proofErr w:type="spellEnd"/>
      <w:r w:rsidRPr="007D4E1F">
        <w:rPr>
          <w:sz w:val="24"/>
          <w:szCs w:val="24"/>
        </w:rPr>
        <w:t xml:space="preserve"> — унифицированный язык моделирования) — это способ наглядно описать архитектуру, проектирование и реализацию комплексных программных систем.</w:t>
      </w:r>
    </w:p>
    <w:p w:rsidR="007D4E1F" w:rsidRDefault="007D4E1F" w:rsidP="007D4E1F">
      <w:pPr>
        <w:pStyle w:val="aa"/>
        <w:tabs>
          <w:tab w:val="left" w:pos="851"/>
        </w:tabs>
        <w:spacing w:line="276" w:lineRule="auto"/>
        <w:jc w:val="both"/>
        <w:rPr>
          <w:sz w:val="24"/>
          <w:szCs w:val="24"/>
        </w:rPr>
      </w:pPr>
      <w:r w:rsidRPr="007D4E1F">
        <w:rPr>
          <w:sz w:val="24"/>
          <w:szCs w:val="24"/>
        </w:rPr>
        <w:t>Существует два основных типа диаграмм UML: структурные диаграммы и поведенческие диаграммы (а внутри этих категорий имеется много других). Эти варианты существуют для представления многочисленных типов сценариев и диаграмм, которые используют разные типы людей.</w:t>
      </w:r>
    </w:p>
    <w:p w:rsidR="007D4E1F" w:rsidRDefault="007D4E1F" w:rsidP="007D4E1F">
      <w:pPr>
        <w:pStyle w:val="aa"/>
        <w:tabs>
          <w:tab w:val="left" w:pos="851"/>
        </w:tabs>
        <w:spacing w:line="276" w:lineRule="auto"/>
        <w:jc w:val="both"/>
        <w:rPr>
          <w:sz w:val="24"/>
          <w:szCs w:val="24"/>
        </w:rPr>
      </w:pPr>
      <w:r w:rsidRPr="007D4E1F">
        <w:rPr>
          <w:sz w:val="24"/>
          <w:szCs w:val="24"/>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7D4E1F" w:rsidRDefault="007D4E1F" w:rsidP="007D4E1F">
      <w:pPr>
        <w:pStyle w:val="aa"/>
        <w:tabs>
          <w:tab w:val="left" w:pos="851"/>
        </w:tabs>
        <w:spacing w:line="276" w:lineRule="auto"/>
        <w:jc w:val="both"/>
        <w:rPr>
          <w:sz w:val="24"/>
          <w:szCs w:val="24"/>
        </w:rPr>
      </w:pPr>
      <w:r w:rsidRPr="007D4E1F">
        <w:rPr>
          <w:sz w:val="24"/>
          <w:szCs w:val="24"/>
        </w:rPr>
        <w:t>Поведенческие диаграммы</w:t>
      </w:r>
      <w:r>
        <w:rPr>
          <w:sz w:val="24"/>
          <w:szCs w:val="24"/>
        </w:rPr>
        <w:t>: о</w:t>
      </w:r>
      <w:r w:rsidRPr="007D4E1F">
        <w:rPr>
          <w:sz w:val="24"/>
          <w:szCs w:val="24"/>
        </w:rPr>
        <w:t xml:space="preserve">сновное внимание здесь уделяется динамическим аспектам системы программного обеспечения или процесса. Эти диаграммы показывают функциональные возможности системы и демонстрируют, что должно происходить в моделируемой системе.  </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Структурные диаграммы UML </w:t>
      </w:r>
    </w:p>
    <w:p w:rsidR="007D4E1F" w:rsidRDefault="007D4E1F" w:rsidP="007D4E1F">
      <w:pPr>
        <w:pStyle w:val="aa"/>
        <w:tabs>
          <w:tab w:val="left" w:pos="851"/>
        </w:tabs>
        <w:spacing w:line="276" w:lineRule="auto"/>
        <w:jc w:val="both"/>
        <w:rPr>
          <w:sz w:val="24"/>
          <w:szCs w:val="24"/>
        </w:rPr>
      </w:pPr>
      <w:r w:rsidRPr="007D4E1F">
        <w:rPr>
          <w:sz w:val="24"/>
          <w:szCs w:val="24"/>
        </w:rPr>
        <w:lastRenderedPageBreak/>
        <w:t>Диаграмма классов. Эта диаграмма, наиболее распространенная при разработке ПО, используется для изображения логической и физической структуры системы и показывает ее классы. Она похожа на блок-схему, потому что классы представлены в виде блоков. Эта диаграмма предлагает визуальное представление о различных классах и о том, как они взаимосвязаны.</w:t>
      </w:r>
    </w:p>
    <w:p w:rsidR="007D4E1F" w:rsidRDefault="007D4E1F" w:rsidP="007D4E1F">
      <w:pPr>
        <w:pStyle w:val="aa"/>
        <w:tabs>
          <w:tab w:val="left" w:pos="851"/>
        </w:tabs>
        <w:spacing w:line="276" w:lineRule="auto"/>
        <w:jc w:val="both"/>
        <w:rPr>
          <w:sz w:val="24"/>
          <w:szCs w:val="24"/>
        </w:rPr>
      </w:pPr>
      <w:r w:rsidRPr="007D4E1F">
        <w:rPr>
          <w:sz w:val="24"/>
          <w:szCs w:val="24"/>
        </w:rPr>
        <w:t>Диаграмма объектов. Часто эта диаграмма используется как способ проверить диаграмму классов на точность. Другими словами, будет ли это работать на практике? Она показывает системные объекты и их взаимосвязи и предлагает лучшее представление о потенциальных недостатках проекта, которые необходимо исправить.</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Поведенческие диаграммы UML </w:t>
      </w:r>
    </w:p>
    <w:p w:rsidR="007D4E1F" w:rsidRDefault="007D4E1F" w:rsidP="007D4E1F">
      <w:pPr>
        <w:pStyle w:val="aa"/>
        <w:tabs>
          <w:tab w:val="left" w:pos="851"/>
        </w:tabs>
        <w:spacing w:line="276" w:lineRule="auto"/>
        <w:jc w:val="both"/>
        <w:rPr>
          <w:sz w:val="24"/>
          <w:szCs w:val="24"/>
        </w:rPr>
      </w:pPr>
      <w:r w:rsidRPr="007D4E1F">
        <w:rPr>
          <w:sz w:val="24"/>
          <w:szCs w:val="24"/>
        </w:rPr>
        <w:t>Диаграмма деятельности. Этот тип изображает пошаговый процесс с четким началом и концом. Это набор операций, которые должны быть выполнены, чтобы достичь цели. Она показывает, как каждое действие ведет к следующему, и как все они связаны. Помимо разработки программного обеспечения, они могут использоваться практически в любой бизнес-среде. Их также называют картированием или моделированием бизнес-процессов.’</w:t>
      </w:r>
    </w:p>
    <w:p w:rsidR="007D4E1F" w:rsidRDefault="007D4E1F" w:rsidP="007D4E1F">
      <w:pPr>
        <w:pStyle w:val="aa"/>
        <w:tabs>
          <w:tab w:val="left" w:pos="851"/>
        </w:tabs>
        <w:spacing w:line="276" w:lineRule="auto"/>
        <w:jc w:val="both"/>
        <w:rPr>
          <w:sz w:val="24"/>
          <w:szCs w:val="24"/>
        </w:rPr>
      </w:pPr>
      <w:r w:rsidRPr="007D4E1F">
        <w:rPr>
          <w:sz w:val="24"/>
          <w:szCs w:val="24"/>
        </w:rPr>
        <w:t>Диаграмма вариантов использования. В этом типе описывается, что делает система, но не то, как она это делает. Вариант использования — это набор событий, которые происходят, когда “оператор” использует систему для завершения процесса. Оператор определяется как кто-либо или что-либо, взаимодействующее с системой (человек, организация или приложение) из-за пределов системы. Таким образом, диаграмма вариантов использования визуально описывает этот набор последовательностей и представляет функциональные требования системы.</w:t>
      </w:r>
    </w:p>
    <w:p w:rsidR="007D4E1F" w:rsidRDefault="007D4E1F" w:rsidP="007D4E1F">
      <w:pPr>
        <w:pStyle w:val="aa"/>
        <w:tabs>
          <w:tab w:val="left" w:pos="851"/>
        </w:tabs>
        <w:spacing w:line="276" w:lineRule="auto"/>
        <w:jc w:val="both"/>
        <w:rPr>
          <w:sz w:val="24"/>
          <w:szCs w:val="24"/>
        </w:rPr>
      </w:pPr>
      <w:r w:rsidRPr="007D4E1F">
        <w:rPr>
          <w:sz w:val="24"/>
          <w:szCs w:val="24"/>
        </w:rPr>
        <w:t>Обзорная диаграмма взаимодействия. Эта зачастую сложная диаграмма похожа на диаграмму деятельности, так как обе показывают пошаговую последовательность действий. Но обзорная диаграмма взаимодействия — это диаграмма деятельности, составленная из разных диаграмм взаимодействия. Они используют те же аннотации, что и диаграмма деятельности (начальная, конечная, решение, слияние, разветвление и соединение узлов) с добавлением таких элементов, как взаимодействие, использование взаимодействия, ограничение по времени и ограничение продолжительности.</w:t>
      </w:r>
    </w:p>
    <w:p w:rsidR="007D4E1F" w:rsidRPr="007D4E1F" w:rsidRDefault="007D4E1F" w:rsidP="007D4E1F">
      <w:pPr>
        <w:pStyle w:val="aa"/>
        <w:tabs>
          <w:tab w:val="left" w:pos="851"/>
        </w:tabs>
        <w:spacing w:line="276" w:lineRule="auto"/>
        <w:jc w:val="both"/>
        <w:rPr>
          <w:sz w:val="24"/>
          <w:szCs w:val="24"/>
        </w:rPr>
      </w:pPr>
      <w:r w:rsidRPr="007D4E1F">
        <w:rPr>
          <w:sz w:val="24"/>
          <w:szCs w:val="24"/>
        </w:rPr>
        <w:t>Диаграмма последовательности. Эта визуально привлекательная диаграмма, популярная не только в сообществе разработчиков, хорошо показывает все типы бизнес-процессов. Она просто раскрывает структуру системы, показывая последовательность сообщений и взаимодействий между операторами и объектами в хронологическом порядке. Диаграммы последовательности отображают простую итерацию и ветвление. Это имеет преимущества для многозадачности.</w:t>
      </w:r>
    </w:p>
    <w:p w:rsidR="00981022" w:rsidRPr="00BD031E" w:rsidRDefault="007D4E1F" w:rsidP="003E42FC">
      <w:pPr>
        <w:pStyle w:val="4"/>
      </w:pPr>
      <w:r w:rsidRPr="00BD031E">
        <w:t>3.2.2.2.</w:t>
      </w:r>
      <w:r>
        <w:t>4.1</w:t>
      </w:r>
      <w:r w:rsidRPr="00BD031E">
        <w:t xml:space="preserve"> </w:t>
      </w:r>
      <w:bookmarkEnd w:id="209"/>
      <w:bookmarkEnd w:id="210"/>
      <w:bookmarkEnd w:id="211"/>
      <w:bookmarkEnd w:id="212"/>
      <w:bookmarkEnd w:id="213"/>
      <w:r w:rsidR="00981022" w:rsidRPr="007D4E1F">
        <w:t>Диаграмма прецедентов</w:t>
      </w:r>
      <w:bookmarkEnd w:id="200"/>
      <w:bookmarkEnd w:id="201"/>
      <w:bookmarkEnd w:id="202"/>
      <w:bookmarkEnd w:id="203"/>
      <w:bookmarkEnd w:id="204"/>
    </w:p>
    <w:p w:rsidR="00AB4048" w:rsidRPr="00BD031E" w:rsidRDefault="00981022" w:rsidP="00B160D2">
      <w:pPr>
        <w:pStyle w:val="aa"/>
        <w:tabs>
          <w:tab w:val="left" w:pos="851"/>
        </w:tabs>
        <w:spacing w:line="276" w:lineRule="auto"/>
        <w:jc w:val="both"/>
        <w:rPr>
          <w:sz w:val="24"/>
          <w:szCs w:val="24"/>
        </w:rPr>
      </w:pPr>
      <w:r w:rsidRPr="00BD031E">
        <w:rPr>
          <w:sz w:val="24"/>
          <w:szCs w:val="24"/>
        </w:rPr>
        <w:t xml:space="preserve">Диаграмма прецедентов (диаграмма вариантов использования) </w:t>
      </w:r>
      <w:r w:rsidR="007B423B" w:rsidRPr="00BD031E">
        <w:rPr>
          <w:sz w:val="24"/>
          <w:szCs w:val="24"/>
        </w:rPr>
        <w:t>-диаграмма,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7B423B" w:rsidRPr="00BD031E" w:rsidRDefault="007B423B" w:rsidP="00B160D2">
      <w:pPr>
        <w:pStyle w:val="aa"/>
        <w:tabs>
          <w:tab w:val="left" w:pos="851"/>
        </w:tabs>
        <w:spacing w:line="276" w:lineRule="auto"/>
        <w:jc w:val="both"/>
        <w:rPr>
          <w:sz w:val="24"/>
          <w:szCs w:val="24"/>
        </w:rPr>
      </w:pPr>
      <w:r w:rsidRPr="00BD031E">
        <w:rPr>
          <w:sz w:val="24"/>
          <w:szCs w:val="24"/>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w:t>
      </w:r>
      <w:r w:rsidR="00E2310E" w:rsidRPr="00BD031E">
        <w:rPr>
          <w:sz w:val="24"/>
          <w:szCs w:val="24"/>
        </w:rPr>
        <w:t xml:space="preserve"> </w:t>
      </w:r>
      <w:r w:rsidRPr="00BD031E">
        <w:rPr>
          <w:sz w:val="24"/>
          <w:szCs w:val="24"/>
        </w:rPr>
        <w:t>требований</w:t>
      </w:r>
      <w:r w:rsidR="00E2310E" w:rsidRPr="00BD031E">
        <w:rPr>
          <w:sz w:val="24"/>
          <w:szCs w:val="24"/>
        </w:rPr>
        <w:t xml:space="preserve"> </w:t>
      </w:r>
      <w:r w:rsidRPr="00BD031E">
        <w:rPr>
          <w:sz w:val="24"/>
          <w:szCs w:val="24"/>
        </w:rPr>
        <w:t>к системе.</w:t>
      </w:r>
    </w:p>
    <w:p w:rsidR="00981022" w:rsidRPr="00BD031E" w:rsidRDefault="00981022" w:rsidP="00B160D2">
      <w:pPr>
        <w:pStyle w:val="aa"/>
        <w:tabs>
          <w:tab w:val="left" w:pos="851"/>
        </w:tabs>
        <w:spacing w:line="276" w:lineRule="auto"/>
        <w:jc w:val="both"/>
        <w:rPr>
          <w:sz w:val="24"/>
          <w:szCs w:val="24"/>
        </w:rPr>
      </w:pPr>
      <w:bookmarkStart w:id="217" w:name="_Toc187821515"/>
      <w:bookmarkStart w:id="218" w:name="_Toc250981857"/>
      <w:bookmarkStart w:id="219" w:name="_Toc250982122"/>
      <w:bookmarkStart w:id="220" w:name="_Toc257313465"/>
      <w:bookmarkStart w:id="221" w:name="_Toc257320509"/>
      <w:bookmarkStart w:id="222" w:name="_Toc257401526"/>
      <w:bookmarkEnd w:id="197"/>
      <w:bookmarkEnd w:id="198"/>
      <w:bookmarkEnd w:id="199"/>
      <w:r w:rsidRPr="00BD031E">
        <w:rPr>
          <w:sz w:val="24"/>
          <w:szCs w:val="24"/>
        </w:rPr>
        <w:t xml:space="preserve">Основное назначение диаграммы — описание функциональности и поведения, </w:t>
      </w:r>
      <w:r w:rsidRPr="00BD031E">
        <w:rPr>
          <w:sz w:val="24"/>
          <w:szCs w:val="24"/>
        </w:rPr>
        <w:lastRenderedPageBreak/>
        <w:t>позволяющее заказчику, конечному пользователю и разработчику совместно обсуждать проектируемую или существующую систему.</w:t>
      </w:r>
    </w:p>
    <w:p w:rsidR="00981022" w:rsidRPr="00BD031E" w:rsidRDefault="00981022" w:rsidP="00B160D2">
      <w:pPr>
        <w:pStyle w:val="aa"/>
        <w:tabs>
          <w:tab w:val="left" w:pos="851"/>
        </w:tabs>
        <w:spacing w:line="276" w:lineRule="auto"/>
        <w:jc w:val="both"/>
        <w:rPr>
          <w:sz w:val="24"/>
          <w:szCs w:val="24"/>
        </w:rPr>
      </w:pPr>
      <w:r w:rsidRPr="00BD031E">
        <w:rPr>
          <w:sz w:val="24"/>
          <w:szCs w:val="24"/>
        </w:rPr>
        <w:t>При моделировании системы с помощью диаграммы прецедентов </w:t>
      </w:r>
      <w:r w:rsidR="007B423B" w:rsidRPr="00BD031E">
        <w:rPr>
          <w:sz w:val="24"/>
          <w:szCs w:val="24"/>
        </w:rPr>
        <w:t>следует</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чётко отделить систему от её окружения;</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действующих лиц (актёров), их взаимодействие с системой и ожидаемую функциональность системы;</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в глоссарии предметной области понятия, относящиеся к детальному описанию функциональности системы (то есть, прецедентов).</w:t>
      </w:r>
    </w:p>
    <w:p w:rsidR="000C65F6" w:rsidRPr="00BD031E" w:rsidRDefault="00981022" w:rsidP="00B160D2">
      <w:pPr>
        <w:pStyle w:val="aa"/>
        <w:tabs>
          <w:tab w:val="left" w:pos="851"/>
        </w:tabs>
        <w:spacing w:line="276" w:lineRule="auto"/>
        <w:jc w:val="both"/>
        <w:rPr>
          <w:sz w:val="24"/>
          <w:szCs w:val="24"/>
        </w:rPr>
      </w:pPr>
      <w:r w:rsidRPr="00BD031E">
        <w:rPr>
          <w:sz w:val="24"/>
          <w:szCs w:val="24"/>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0C65F6" w:rsidRPr="00BD031E">
        <w:rPr>
          <w:sz w:val="24"/>
          <w:szCs w:val="24"/>
        </w:rPr>
        <w:t>.</w:t>
      </w:r>
    </w:p>
    <w:p w:rsidR="0091054B" w:rsidRDefault="007B423B" w:rsidP="00B160D2">
      <w:pPr>
        <w:pStyle w:val="aa"/>
        <w:tabs>
          <w:tab w:val="left" w:pos="851"/>
        </w:tabs>
        <w:spacing w:line="276" w:lineRule="auto"/>
        <w:jc w:val="both"/>
        <w:rPr>
          <w:noProof/>
        </w:rPr>
      </w:pPr>
      <w:r w:rsidRPr="00BD031E">
        <w:rPr>
          <w:sz w:val="24"/>
          <w:szCs w:val="24"/>
        </w:rPr>
        <w:t>Пример</w:t>
      </w:r>
      <w:r w:rsidR="000C65F6" w:rsidRPr="00BD031E">
        <w:rPr>
          <w:sz w:val="24"/>
          <w:szCs w:val="24"/>
        </w:rPr>
        <w:t>ы</w:t>
      </w:r>
      <w:r w:rsidRPr="00BD031E">
        <w:rPr>
          <w:sz w:val="24"/>
          <w:szCs w:val="24"/>
        </w:rPr>
        <w:t xml:space="preserve"> диаграмм приведен</w:t>
      </w:r>
      <w:r w:rsidR="000C65F6" w:rsidRPr="00BD031E">
        <w:rPr>
          <w:sz w:val="24"/>
          <w:szCs w:val="24"/>
        </w:rPr>
        <w:t>ы</w:t>
      </w:r>
      <w:r w:rsidRPr="00BD031E">
        <w:rPr>
          <w:sz w:val="24"/>
          <w:szCs w:val="24"/>
        </w:rPr>
        <w:t xml:space="preserve"> на рисунке 1.</w:t>
      </w:r>
      <w:r w:rsidR="0091054B" w:rsidRPr="0091054B">
        <w:rPr>
          <w:noProof/>
        </w:rPr>
        <w:t xml:space="preserve"> </w:t>
      </w:r>
    </w:p>
    <w:p w:rsidR="007B423B" w:rsidRPr="00BD031E" w:rsidRDefault="007B423B" w:rsidP="00B160D2">
      <w:pPr>
        <w:pStyle w:val="aa"/>
        <w:tabs>
          <w:tab w:val="left" w:pos="851"/>
        </w:tabs>
        <w:spacing w:line="276" w:lineRule="auto"/>
        <w:ind w:hanging="142"/>
        <w:jc w:val="both"/>
        <w:rPr>
          <w:color w:val="222222"/>
        </w:rPr>
      </w:pPr>
      <w:r w:rsidRPr="00BD031E">
        <w:rPr>
          <w:noProof/>
          <w:color w:val="222222"/>
          <w:lang w:eastAsia="ru-RU"/>
        </w:rPr>
        <w:drawing>
          <wp:inline distT="0" distB="0" distL="0" distR="0" wp14:anchorId="53B82135" wp14:editId="59DEC804">
            <wp:extent cx="6239096" cy="5730844"/>
            <wp:effectExtent l="0" t="0" r="0" b="0"/>
            <wp:docPr id="1" name="Рисунок 3" descr="C:\Users\ольга\AppData\Local\Temp\Rar$DIa0.393\UseCase\UseCase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AppData\Local\Temp\Rar$DIa0.393\UseCase\UseCase_Page_1.png"/>
                    <pic:cNvPicPr>
                      <a:picLocks noChangeAspect="1" noChangeArrowheads="1"/>
                    </pic:cNvPicPr>
                  </pic:nvPicPr>
                  <pic:blipFill>
                    <a:blip r:embed="rId8" cstate="print"/>
                    <a:srcRect l="14460" t="25348" r="16210" b="13406"/>
                    <a:stretch>
                      <a:fillRect/>
                    </a:stretch>
                  </pic:blipFill>
                  <pic:spPr bwMode="auto">
                    <a:xfrm>
                      <a:off x="0" y="0"/>
                      <a:ext cx="6285773" cy="5773719"/>
                    </a:xfrm>
                    <a:prstGeom prst="rect">
                      <a:avLst/>
                    </a:prstGeom>
                    <a:noFill/>
                    <a:ln w="9525">
                      <a:noFill/>
                      <a:miter lim="800000"/>
                      <a:headEnd/>
                      <a:tailEnd/>
                    </a:ln>
                  </pic:spPr>
                </pic:pic>
              </a:graphicData>
            </a:graphic>
          </wp:inline>
        </w:drawing>
      </w:r>
      <w:r w:rsidR="00774DB4" w:rsidRPr="00BD031E">
        <w:rPr>
          <w:noProof/>
          <w:lang w:eastAsia="ru-RU"/>
        </w:rPr>
        <w:lastRenderedPageBreak/>
        <w:drawing>
          <wp:inline distT="0" distB="0" distL="0" distR="0" wp14:anchorId="52AC3285" wp14:editId="331AF5D4">
            <wp:extent cx="3348110" cy="1973324"/>
            <wp:effectExtent l="0" t="0" r="0" b="0"/>
            <wp:docPr id="6" name="Рисунок 4" descr="https://www.intuit.ru/EDI/23_04_17_1/1492899714-28128/tutorial/356/objects/2/files/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2/files/02_03.gif"/>
                    <pic:cNvPicPr>
                      <a:picLocks noChangeAspect="1" noChangeArrowheads="1"/>
                    </pic:cNvPicPr>
                  </pic:nvPicPr>
                  <pic:blipFill>
                    <a:blip r:embed="rId9"/>
                    <a:srcRect/>
                    <a:stretch>
                      <a:fillRect/>
                    </a:stretch>
                  </pic:blipFill>
                  <pic:spPr bwMode="auto">
                    <a:xfrm>
                      <a:off x="0" y="0"/>
                      <a:ext cx="3417767" cy="2014379"/>
                    </a:xfrm>
                    <a:prstGeom prst="rect">
                      <a:avLst/>
                    </a:prstGeom>
                    <a:noFill/>
                    <a:ln w="9525">
                      <a:noFill/>
                      <a:miter lim="800000"/>
                      <a:headEnd/>
                      <a:tailEnd/>
                    </a:ln>
                  </pic:spPr>
                </pic:pic>
              </a:graphicData>
            </a:graphic>
          </wp:inline>
        </w:drawing>
      </w:r>
    </w:p>
    <w:p w:rsidR="00536756" w:rsidRPr="00BD031E" w:rsidRDefault="007B423B" w:rsidP="00D76CD6">
      <w:pPr>
        <w:pStyle w:val="a4"/>
        <w:shd w:val="clear" w:color="auto" w:fill="FFFFFF"/>
        <w:tabs>
          <w:tab w:val="left" w:pos="851"/>
        </w:tabs>
        <w:spacing w:line="276" w:lineRule="auto"/>
        <w:jc w:val="center"/>
        <w:rPr>
          <w:color w:val="222222"/>
        </w:rPr>
      </w:pPr>
      <w:r w:rsidRPr="00BD031E">
        <w:rPr>
          <w:color w:val="222222"/>
        </w:rPr>
        <w:t>Рисунок 1 –</w:t>
      </w:r>
      <w:r w:rsidR="000C65F6" w:rsidRPr="00BD031E">
        <w:rPr>
          <w:color w:val="222222"/>
        </w:rPr>
        <w:t xml:space="preserve"> Примеры д</w:t>
      </w:r>
      <w:r w:rsidRPr="00BD031E">
        <w:rPr>
          <w:color w:val="222222"/>
        </w:rPr>
        <w:t>иаграмм прецедентов</w:t>
      </w:r>
    </w:p>
    <w:p w:rsidR="00775421" w:rsidRDefault="00775421" w:rsidP="003E42FC">
      <w:pPr>
        <w:pStyle w:val="4"/>
      </w:pPr>
      <w:bookmarkStart w:id="223" w:name="_Toc507620400"/>
      <w:bookmarkStart w:id="224" w:name="_Toc507621129"/>
      <w:bookmarkStart w:id="225" w:name="_Toc507622359"/>
      <w:bookmarkStart w:id="226" w:name="_Toc507695145"/>
      <w:bookmarkStart w:id="227" w:name="_Toc20233662"/>
      <w:bookmarkStart w:id="228" w:name="_Toc257320511"/>
      <w:bookmarkStart w:id="229" w:name="_Toc257401528"/>
      <w:bookmarkStart w:id="230" w:name="_Toc187821516"/>
      <w:bookmarkStart w:id="231" w:name="_Toc250981858"/>
      <w:bookmarkStart w:id="232" w:name="_Toc250982123"/>
      <w:bookmarkStart w:id="233" w:name="_Toc257313466"/>
      <w:bookmarkStart w:id="234" w:name="_Toc257320510"/>
      <w:bookmarkStart w:id="235" w:name="_Toc257401527"/>
      <w:bookmarkEnd w:id="217"/>
      <w:bookmarkEnd w:id="218"/>
      <w:bookmarkEnd w:id="219"/>
      <w:bookmarkEnd w:id="220"/>
      <w:bookmarkEnd w:id="221"/>
      <w:bookmarkEnd w:id="222"/>
      <w:r w:rsidRPr="00BD031E">
        <w:t>3.2.2.2.</w:t>
      </w:r>
      <w:r>
        <w:t>4.2</w:t>
      </w:r>
      <w:r w:rsidRPr="00BD031E">
        <w:t xml:space="preserve"> </w:t>
      </w:r>
      <w:r w:rsidRPr="007D4E1F">
        <w:t xml:space="preserve">Диаграмма </w:t>
      </w:r>
      <w:r>
        <w:t>классов</w:t>
      </w:r>
    </w:p>
    <w:p w:rsidR="00775421" w:rsidRDefault="00775421" w:rsidP="00775421">
      <w:pPr>
        <w:pStyle w:val="aa"/>
        <w:tabs>
          <w:tab w:val="left" w:pos="851"/>
        </w:tabs>
        <w:spacing w:line="276" w:lineRule="auto"/>
        <w:jc w:val="both"/>
        <w:rPr>
          <w:sz w:val="24"/>
          <w:szCs w:val="24"/>
        </w:rPr>
      </w:pPr>
      <w:r w:rsidRPr="00775421">
        <w:rPr>
          <w:sz w:val="24"/>
          <w:szCs w:val="24"/>
        </w:rPr>
        <w:t xml:space="preserve">Диаграмма классов (англ. </w:t>
      </w:r>
      <w:proofErr w:type="spellStart"/>
      <w:r w:rsidRPr="00775421">
        <w:rPr>
          <w:sz w:val="24"/>
          <w:szCs w:val="24"/>
        </w:rPr>
        <w:t>class</w:t>
      </w:r>
      <w:proofErr w:type="spellEnd"/>
      <w:r w:rsidRPr="00775421">
        <w:rPr>
          <w:sz w:val="24"/>
          <w:szCs w:val="24"/>
        </w:rPr>
        <w:t xml:space="preserve"> </w:t>
      </w:r>
      <w:proofErr w:type="spellStart"/>
      <w:r w:rsidRPr="00775421">
        <w:rPr>
          <w:sz w:val="24"/>
          <w:szCs w:val="24"/>
        </w:rPr>
        <w:t>diagram</w:t>
      </w:r>
      <w:proofErr w:type="spellEnd"/>
      <w:r w:rsidRPr="00775421">
        <w:rPr>
          <w:sz w:val="24"/>
          <w:szCs w:val="24"/>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r>
        <w:rPr>
          <w:sz w:val="24"/>
          <w:szCs w:val="24"/>
        </w:rPr>
        <w:t>.</w:t>
      </w:r>
    </w:p>
    <w:p w:rsidR="00775421" w:rsidRPr="00775421" w:rsidRDefault="00775421" w:rsidP="00775421">
      <w:pPr>
        <w:pStyle w:val="aa"/>
        <w:tabs>
          <w:tab w:val="left" w:pos="851"/>
        </w:tabs>
        <w:spacing w:line="276" w:lineRule="auto"/>
        <w:jc w:val="both"/>
        <w:rPr>
          <w:sz w:val="24"/>
          <w:szCs w:val="24"/>
        </w:rPr>
      </w:pPr>
      <w:r w:rsidRPr="00775421">
        <w:rPr>
          <w:sz w:val="24"/>
          <w:szCs w:val="24"/>
        </w:rPr>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(например — операции),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представлением пакетов, включая вложенные.</w:t>
      </w:r>
    </w:p>
    <w:p w:rsidR="00775421" w:rsidRPr="00775421" w:rsidRDefault="00775421" w:rsidP="00775421">
      <w:pPr>
        <w:pStyle w:val="aa"/>
        <w:tabs>
          <w:tab w:val="left" w:pos="851"/>
        </w:tabs>
        <w:spacing w:line="276" w:lineRule="auto"/>
        <w:jc w:val="both"/>
        <w:rPr>
          <w:sz w:val="24"/>
          <w:szCs w:val="24"/>
        </w:rPr>
      </w:pPr>
      <w:r w:rsidRPr="00775421">
        <w:rPr>
          <w:sz w:val="24"/>
          <w:szCs w:val="24"/>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маловажных деталей и концепций, которые не относятся к реальности (производительность, инкапсуляция, видимость и т. п.). Классы можно рассматривать с позиции различных уровней. Как правило, их выделяют три основных: аналитический уровень, уровень проектирования и уровень реализации:</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проектирования класс отражает основные проектные решения касательно распределения информации и планируемой функциональности, объединяя в себе сведения о состоянии и операциях.</w:t>
      </w:r>
    </w:p>
    <w:p w:rsid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реализации класс дорабатывается до такого вида, в каком он максимально удобен для воплощения в выбранной среде разработки; при этом не воспрещается опустить в нём те общие свойства, которые не применяются на выбранном языке программирования.</w:t>
      </w:r>
    </w:p>
    <w:p w:rsidR="00775421" w:rsidRDefault="00775421" w:rsidP="00775421">
      <w:pPr>
        <w:pStyle w:val="aa"/>
        <w:tabs>
          <w:tab w:val="left" w:pos="851"/>
        </w:tabs>
        <w:spacing w:line="276" w:lineRule="auto"/>
        <w:ind w:left="567" w:firstLine="0"/>
        <w:jc w:val="center"/>
        <w:rPr>
          <w:sz w:val="24"/>
          <w:szCs w:val="24"/>
        </w:rPr>
      </w:pPr>
      <w:r>
        <w:rPr>
          <w:noProof/>
        </w:rPr>
        <w:lastRenderedPageBreak/>
        <w:drawing>
          <wp:inline distT="0" distB="0" distL="0" distR="0">
            <wp:extent cx="4581525" cy="3564999"/>
            <wp:effectExtent l="0" t="0" r="0" b="0"/>
            <wp:docPr id="225" name="Рисунок 225"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диаграмма класс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01" cy="3580620"/>
                    </a:xfrm>
                    <a:prstGeom prst="rect">
                      <a:avLst/>
                    </a:prstGeom>
                    <a:noFill/>
                    <a:ln>
                      <a:noFill/>
                    </a:ln>
                  </pic:spPr>
                </pic:pic>
              </a:graphicData>
            </a:graphic>
          </wp:inline>
        </w:drawing>
      </w:r>
    </w:p>
    <w:p w:rsidR="00775421" w:rsidRPr="00BD031E" w:rsidRDefault="00775421" w:rsidP="00775421">
      <w:pPr>
        <w:pStyle w:val="a4"/>
        <w:shd w:val="clear" w:color="auto" w:fill="FFFFFF"/>
        <w:tabs>
          <w:tab w:val="left" w:pos="851"/>
        </w:tabs>
        <w:spacing w:line="276" w:lineRule="auto"/>
        <w:jc w:val="center"/>
        <w:rPr>
          <w:color w:val="222222"/>
        </w:rPr>
      </w:pPr>
      <w:r w:rsidRPr="00BD031E">
        <w:rPr>
          <w:color w:val="222222"/>
        </w:rPr>
        <w:t xml:space="preserve">Рисунок 1 – Примеры диаграмм </w:t>
      </w:r>
      <w:r>
        <w:rPr>
          <w:color w:val="222222"/>
        </w:rPr>
        <w:t>классов</w:t>
      </w:r>
    </w:p>
    <w:p w:rsidR="0029460B" w:rsidRPr="00BD031E" w:rsidRDefault="0030184E" w:rsidP="003E42FC">
      <w:pPr>
        <w:pStyle w:val="4"/>
      </w:pPr>
      <w:r w:rsidRPr="00775421">
        <w:t>3</w:t>
      </w:r>
      <w:r w:rsidR="003264E2" w:rsidRPr="00775421">
        <w:t>.2.2.2.</w:t>
      </w:r>
      <w:r w:rsidR="00775421" w:rsidRPr="00775421">
        <w:t>5</w:t>
      </w:r>
      <w:r w:rsidR="009C3FEA" w:rsidRPr="00775421">
        <w:t xml:space="preserve"> </w:t>
      </w:r>
      <w:r w:rsidR="0029460B" w:rsidRPr="00775421">
        <w:t>Концептуальное моделирование</w:t>
      </w:r>
      <w:bookmarkEnd w:id="223"/>
      <w:bookmarkEnd w:id="224"/>
      <w:bookmarkEnd w:id="225"/>
      <w:bookmarkEnd w:id="226"/>
      <w:bookmarkEnd w:id="227"/>
    </w:p>
    <w:p w:rsidR="0029460B" w:rsidRPr="00BD031E" w:rsidRDefault="0029460B" w:rsidP="00B160D2">
      <w:pPr>
        <w:pStyle w:val="aa"/>
        <w:tabs>
          <w:tab w:val="left" w:pos="851"/>
        </w:tabs>
        <w:spacing w:line="276" w:lineRule="auto"/>
        <w:jc w:val="both"/>
        <w:rPr>
          <w:sz w:val="24"/>
          <w:szCs w:val="24"/>
        </w:rPr>
      </w:pPr>
      <w:r w:rsidRPr="00BD031E">
        <w:rPr>
          <w:sz w:val="24"/>
          <w:szCs w:val="24"/>
        </w:rPr>
        <w:t>В</w:t>
      </w:r>
      <w:r w:rsidR="00102462" w:rsidRPr="00BD031E">
        <w:rPr>
          <w:sz w:val="24"/>
          <w:szCs w:val="24"/>
        </w:rPr>
        <w:t xml:space="preserve"> </w:t>
      </w:r>
      <w:r w:rsidRPr="00BD031E">
        <w:rPr>
          <w:sz w:val="24"/>
          <w:szCs w:val="24"/>
        </w:rPr>
        <w:t>этом</w:t>
      </w:r>
      <w:r w:rsidR="00102462" w:rsidRPr="00BD031E">
        <w:rPr>
          <w:sz w:val="24"/>
          <w:szCs w:val="24"/>
        </w:rPr>
        <w:t xml:space="preserve"> </w:t>
      </w:r>
      <w:r w:rsidRPr="00BD031E">
        <w:rPr>
          <w:sz w:val="24"/>
          <w:szCs w:val="24"/>
        </w:rPr>
        <w:t>разделе</w:t>
      </w:r>
      <w:r w:rsidR="00102462" w:rsidRPr="00BD031E">
        <w:rPr>
          <w:sz w:val="24"/>
          <w:szCs w:val="24"/>
        </w:rPr>
        <w:t xml:space="preserve"> </w:t>
      </w:r>
      <w:r w:rsidRPr="00BD031E">
        <w:rPr>
          <w:sz w:val="24"/>
          <w:szCs w:val="24"/>
        </w:rPr>
        <w:t>необходимо</w:t>
      </w:r>
      <w:r w:rsidR="00102462" w:rsidRPr="00BD031E">
        <w:rPr>
          <w:sz w:val="24"/>
          <w:szCs w:val="24"/>
        </w:rPr>
        <w:t xml:space="preserve"> </w:t>
      </w:r>
      <w:r w:rsidRPr="00BD031E">
        <w:rPr>
          <w:sz w:val="24"/>
          <w:szCs w:val="24"/>
        </w:rPr>
        <w:t>дать</w:t>
      </w:r>
      <w:r w:rsidR="00102462" w:rsidRPr="00BD031E">
        <w:rPr>
          <w:sz w:val="24"/>
          <w:szCs w:val="24"/>
        </w:rPr>
        <w:t xml:space="preserve"> </w:t>
      </w:r>
      <w:r w:rsidRPr="00BD031E">
        <w:rPr>
          <w:sz w:val="24"/>
          <w:szCs w:val="24"/>
        </w:rPr>
        <w:t>понятие</w:t>
      </w:r>
      <w:r w:rsidR="00102462" w:rsidRPr="00BD031E">
        <w:rPr>
          <w:sz w:val="24"/>
          <w:szCs w:val="24"/>
        </w:rPr>
        <w:t xml:space="preserve"> </w:t>
      </w:r>
      <w:r w:rsidRPr="00BD031E">
        <w:rPr>
          <w:sz w:val="24"/>
          <w:szCs w:val="24"/>
        </w:rPr>
        <w:t>концептуального</w:t>
      </w:r>
      <w:r w:rsidR="00102462" w:rsidRPr="00BD031E">
        <w:rPr>
          <w:sz w:val="24"/>
          <w:szCs w:val="24"/>
        </w:rPr>
        <w:t xml:space="preserve"> </w:t>
      </w:r>
      <w:r w:rsidRPr="00BD031E">
        <w:rPr>
          <w:sz w:val="24"/>
          <w:szCs w:val="24"/>
        </w:rPr>
        <w:t>моделирования,</w:t>
      </w:r>
      <w:r w:rsidR="00102462" w:rsidRPr="00BD031E">
        <w:rPr>
          <w:sz w:val="24"/>
          <w:szCs w:val="24"/>
        </w:rPr>
        <w:t xml:space="preserve"> </w:t>
      </w:r>
      <w:r w:rsidRPr="00BD031E">
        <w:rPr>
          <w:sz w:val="24"/>
          <w:szCs w:val="24"/>
        </w:rPr>
        <w:t xml:space="preserve">определить цель концептуального моделирования, выбрать </w:t>
      </w:r>
      <w:proofErr w:type="spellStart"/>
      <w:r w:rsidRPr="00BD031E">
        <w:rPr>
          <w:sz w:val="24"/>
          <w:szCs w:val="24"/>
        </w:rPr>
        <w:t>case</w:t>
      </w:r>
      <w:proofErr w:type="spellEnd"/>
      <w:r w:rsidRPr="00BD031E">
        <w:rPr>
          <w:sz w:val="24"/>
          <w:szCs w:val="24"/>
        </w:rPr>
        <w:t>-средство для построения</w:t>
      </w:r>
      <w:r w:rsidR="00E2310E" w:rsidRPr="00BD031E">
        <w:rPr>
          <w:sz w:val="24"/>
          <w:szCs w:val="24"/>
        </w:rPr>
        <w:t xml:space="preserve"> </w:t>
      </w:r>
      <w:r w:rsidRPr="00BD031E">
        <w:rPr>
          <w:sz w:val="24"/>
          <w:szCs w:val="24"/>
        </w:rPr>
        <w:t>концептуальной модели</w:t>
      </w:r>
      <w:r w:rsidR="00527596" w:rsidRPr="00BD031E">
        <w:rPr>
          <w:sz w:val="24"/>
          <w:szCs w:val="24"/>
        </w:rPr>
        <w:t>.</w:t>
      </w:r>
    </w:p>
    <w:p w:rsidR="0029460B" w:rsidRPr="00BD031E" w:rsidRDefault="0029460B" w:rsidP="00B160D2">
      <w:pPr>
        <w:pStyle w:val="aa"/>
        <w:tabs>
          <w:tab w:val="left" w:pos="851"/>
        </w:tabs>
        <w:spacing w:line="276" w:lineRule="auto"/>
        <w:jc w:val="both"/>
        <w:rPr>
          <w:sz w:val="24"/>
          <w:szCs w:val="24"/>
        </w:rPr>
      </w:pPr>
      <w:r w:rsidRPr="00BD031E">
        <w:rPr>
          <w:sz w:val="24"/>
          <w:szCs w:val="24"/>
        </w:rPr>
        <w:t>Проектирование концептуальной модели предметной области</w:t>
      </w:r>
      <w:r w:rsidR="003264E2" w:rsidRPr="00BD031E">
        <w:rPr>
          <w:sz w:val="24"/>
          <w:szCs w:val="24"/>
        </w:rPr>
        <w:t xml:space="preserve"> – </w:t>
      </w:r>
      <w:r w:rsidRPr="00BD031E">
        <w:rPr>
          <w:sz w:val="24"/>
          <w:szCs w:val="24"/>
        </w:rPr>
        <w:t>частично</w:t>
      </w:r>
      <w:r w:rsidR="00775421">
        <w:rPr>
          <w:sz w:val="24"/>
          <w:szCs w:val="24"/>
        </w:rPr>
        <w:t xml:space="preserve"> </w:t>
      </w:r>
      <w:r w:rsidRPr="00BD031E">
        <w:rPr>
          <w:sz w:val="24"/>
          <w:szCs w:val="24"/>
        </w:rPr>
        <w:t>формализованное</w:t>
      </w:r>
      <w:r w:rsidR="00775421">
        <w:rPr>
          <w:sz w:val="24"/>
          <w:szCs w:val="24"/>
        </w:rPr>
        <w:t xml:space="preserve"> </w:t>
      </w:r>
      <w:r w:rsidRPr="00BD031E">
        <w:rPr>
          <w:sz w:val="24"/>
          <w:szCs w:val="24"/>
        </w:rPr>
        <w:t>описание</w:t>
      </w:r>
      <w:r w:rsidR="00775421">
        <w:rPr>
          <w:sz w:val="24"/>
          <w:szCs w:val="24"/>
        </w:rPr>
        <w:t xml:space="preserve"> </w:t>
      </w:r>
      <w:r w:rsidRPr="00BD031E">
        <w:rPr>
          <w:sz w:val="24"/>
          <w:szCs w:val="24"/>
        </w:rPr>
        <w:t>объектов</w:t>
      </w:r>
      <w:r w:rsidR="00775421">
        <w:rPr>
          <w:sz w:val="24"/>
          <w:szCs w:val="24"/>
        </w:rPr>
        <w:t xml:space="preserve"> </w:t>
      </w:r>
      <w:r w:rsidRPr="00BD031E">
        <w:rPr>
          <w:sz w:val="24"/>
          <w:szCs w:val="24"/>
        </w:rPr>
        <w:t>предметной</w:t>
      </w:r>
      <w:r w:rsidR="00775421">
        <w:rPr>
          <w:sz w:val="24"/>
          <w:szCs w:val="24"/>
        </w:rPr>
        <w:t xml:space="preserve"> </w:t>
      </w:r>
      <w:r w:rsidRPr="00BD031E">
        <w:rPr>
          <w:sz w:val="24"/>
          <w:szCs w:val="24"/>
        </w:rPr>
        <w:t>области</w:t>
      </w:r>
      <w:r w:rsidR="00775421">
        <w:rPr>
          <w:sz w:val="24"/>
          <w:szCs w:val="24"/>
        </w:rPr>
        <w:t xml:space="preserve"> </w:t>
      </w:r>
      <w:r w:rsidRPr="00BD031E">
        <w:rPr>
          <w:sz w:val="24"/>
          <w:szCs w:val="24"/>
        </w:rPr>
        <w:t>в</w:t>
      </w:r>
      <w:r w:rsidR="00775421">
        <w:rPr>
          <w:sz w:val="24"/>
          <w:szCs w:val="24"/>
        </w:rPr>
        <w:t xml:space="preserve"> </w:t>
      </w:r>
      <w:r w:rsidRPr="00BD031E">
        <w:rPr>
          <w:sz w:val="24"/>
          <w:szCs w:val="24"/>
        </w:rPr>
        <w:t>терминах</w:t>
      </w:r>
      <w:r w:rsidR="00775421">
        <w:rPr>
          <w:sz w:val="24"/>
          <w:szCs w:val="24"/>
        </w:rPr>
        <w:t xml:space="preserve"> </w:t>
      </w:r>
      <w:r w:rsidRPr="00BD031E">
        <w:rPr>
          <w:sz w:val="24"/>
          <w:szCs w:val="24"/>
        </w:rPr>
        <w:t>некоторой</w:t>
      </w:r>
      <w:r w:rsidR="00775421">
        <w:rPr>
          <w:sz w:val="24"/>
          <w:szCs w:val="24"/>
        </w:rPr>
        <w:t xml:space="preserve"> </w:t>
      </w:r>
      <w:r w:rsidRPr="00BD031E">
        <w:rPr>
          <w:sz w:val="24"/>
          <w:szCs w:val="24"/>
        </w:rPr>
        <w:t>семантической модели, например, в терминах ER-модели. Результатом концептуального</w:t>
      </w:r>
      <w:r w:rsidR="00E2310E" w:rsidRPr="00BD031E">
        <w:rPr>
          <w:sz w:val="24"/>
          <w:szCs w:val="24"/>
        </w:rPr>
        <w:t xml:space="preserve"> </w:t>
      </w:r>
      <w:r w:rsidRPr="00BD031E">
        <w:rPr>
          <w:sz w:val="24"/>
          <w:szCs w:val="24"/>
        </w:rPr>
        <w:t>проектирования яв</w:t>
      </w:r>
      <w:r w:rsidR="003264E2" w:rsidRPr="00BD031E">
        <w:rPr>
          <w:sz w:val="24"/>
          <w:szCs w:val="24"/>
        </w:rPr>
        <w:t xml:space="preserve">ляется построение ER-диаграммы. </w:t>
      </w:r>
      <w:r w:rsidRPr="00BD031E">
        <w:rPr>
          <w:sz w:val="24"/>
          <w:szCs w:val="24"/>
        </w:rPr>
        <w:t>Необходимо обосновать связи и отношения между объектами, указать степень связи,</w:t>
      </w:r>
      <w:r w:rsidR="00E2310E" w:rsidRPr="00BD031E">
        <w:rPr>
          <w:sz w:val="24"/>
          <w:szCs w:val="24"/>
        </w:rPr>
        <w:t xml:space="preserve"> </w:t>
      </w:r>
      <w:r w:rsidRPr="00BD031E">
        <w:rPr>
          <w:sz w:val="24"/>
          <w:szCs w:val="24"/>
        </w:rPr>
        <w:t xml:space="preserve">кардинальность связи. </w:t>
      </w:r>
    </w:p>
    <w:p w:rsidR="0029460B" w:rsidRPr="00BD031E" w:rsidRDefault="0029460B" w:rsidP="00B160D2">
      <w:pPr>
        <w:pStyle w:val="aa"/>
        <w:tabs>
          <w:tab w:val="left" w:pos="851"/>
        </w:tabs>
        <w:spacing w:line="276" w:lineRule="auto"/>
        <w:jc w:val="both"/>
        <w:rPr>
          <w:sz w:val="24"/>
          <w:szCs w:val="24"/>
        </w:rPr>
      </w:pPr>
      <w:r w:rsidRPr="00BD031E">
        <w:rPr>
          <w:sz w:val="24"/>
          <w:szCs w:val="24"/>
        </w:rPr>
        <w:t>Концептуальная модель обеспечивает интегральное представление о предметной</w:t>
      </w:r>
      <w:r w:rsidR="00E2310E" w:rsidRPr="00BD031E">
        <w:rPr>
          <w:sz w:val="24"/>
          <w:szCs w:val="24"/>
        </w:rPr>
        <w:t xml:space="preserve"> </w:t>
      </w:r>
      <w:r w:rsidRPr="00BD031E">
        <w:rPr>
          <w:sz w:val="24"/>
          <w:szCs w:val="24"/>
        </w:rPr>
        <w:t>области и имеет слабо формализованный характер, отображает информационные объекты,</w:t>
      </w:r>
      <w:r w:rsidR="00E2310E" w:rsidRPr="00BD031E">
        <w:rPr>
          <w:sz w:val="24"/>
          <w:szCs w:val="24"/>
        </w:rPr>
        <w:t xml:space="preserve"> </w:t>
      </w:r>
      <w:r w:rsidRPr="00BD031E">
        <w:rPr>
          <w:sz w:val="24"/>
          <w:szCs w:val="24"/>
        </w:rPr>
        <w:t xml:space="preserve">свойства и связи между ними без указания способов физического хранения. </w:t>
      </w:r>
      <w:r w:rsidR="003264E2" w:rsidRPr="00BD031E">
        <w:rPr>
          <w:sz w:val="24"/>
          <w:szCs w:val="24"/>
        </w:rPr>
        <w:t xml:space="preserve">Пример ER диаграммы представлен на рисунке </w:t>
      </w:r>
      <w:r w:rsidR="00775421">
        <w:rPr>
          <w:sz w:val="24"/>
          <w:szCs w:val="24"/>
        </w:rPr>
        <w:t>1</w:t>
      </w:r>
      <w:r w:rsidR="003264E2" w:rsidRPr="00BD031E">
        <w:rPr>
          <w:sz w:val="24"/>
          <w:szCs w:val="24"/>
        </w:rPr>
        <w:t>.</w:t>
      </w:r>
    </w:p>
    <w:p w:rsidR="0029460B" w:rsidRPr="00BD031E" w:rsidRDefault="003264E2" w:rsidP="003E42FC">
      <w:pPr>
        <w:pStyle w:val="4"/>
      </w:pPr>
      <w:bookmarkStart w:id="236" w:name="_Toc20233244"/>
      <w:bookmarkStart w:id="237" w:name="_Toc20233663"/>
      <w:r w:rsidRPr="00BD031E">
        <w:rPr>
          <w:noProof/>
        </w:rPr>
        <w:drawing>
          <wp:inline distT="0" distB="0" distL="0" distR="0">
            <wp:extent cx="3533775" cy="1943300"/>
            <wp:effectExtent l="0" t="0" r="0" b="0"/>
            <wp:docPr id="7" name="Рисунок 7" descr="http://www.mstu.edu.ru/study/materials/zelenkov/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binary.gif"/>
                    <pic:cNvPicPr>
                      <a:picLocks noChangeAspect="1" noChangeArrowheads="1"/>
                    </pic:cNvPicPr>
                  </pic:nvPicPr>
                  <pic:blipFill>
                    <a:blip r:embed="rId11"/>
                    <a:srcRect/>
                    <a:stretch>
                      <a:fillRect/>
                    </a:stretch>
                  </pic:blipFill>
                  <pic:spPr bwMode="auto">
                    <a:xfrm>
                      <a:off x="0" y="0"/>
                      <a:ext cx="3557555" cy="1956377"/>
                    </a:xfrm>
                    <a:prstGeom prst="rect">
                      <a:avLst/>
                    </a:prstGeom>
                    <a:noFill/>
                    <a:ln w="9525">
                      <a:noFill/>
                      <a:miter lim="800000"/>
                      <a:headEnd/>
                      <a:tailEnd/>
                    </a:ln>
                  </pic:spPr>
                </pic:pic>
              </a:graphicData>
            </a:graphic>
          </wp:inline>
        </w:drawing>
      </w:r>
      <w:bookmarkEnd w:id="236"/>
      <w:bookmarkEnd w:id="237"/>
    </w:p>
    <w:p w:rsidR="003264E2" w:rsidRPr="00BD031E" w:rsidRDefault="003264E2" w:rsidP="00D76CD6">
      <w:pPr>
        <w:pStyle w:val="a0"/>
        <w:tabs>
          <w:tab w:val="left" w:pos="851"/>
        </w:tabs>
        <w:spacing w:line="276" w:lineRule="auto"/>
        <w:ind w:left="0"/>
        <w:jc w:val="center"/>
        <w:rPr>
          <w:sz w:val="24"/>
          <w:szCs w:val="24"/>
        </w:rPr>
      </w:pPr>
      <w:r w:rsidRPr="00BD031E">
        <w:rPr>
          <w:sz w:val="24"/>
          <w:szCs w:val="24"/>
        </w:rPr>
        <w:t xml:space="preserve">Рисунок </w:t>
      </w:r>
      <w:r w:rsidR="00775421">
        <w:rPr>
          <w:sz w:val="24"/>
          <w:szCs w:val="24"/>
        </w:rPr>
        <w:t xml:space="preserve">1 </w:t>
      </w:r>
      <w:r w:rsidRPr="00BD031E">
        <w:rPr>
          <w:sz w:val="24"/>
          <w:szCs w:val="24"/>
        </w:rPr>
        <w:t>–</w:t>
      </w:r>
      <w:r w:rsidRPr="00BD031E">
        <w:rPr>
          <w:sz w:val="24"/>
          <w:szCs w:val="24"/>
          <w:lang w:val="en-US"/>
        </w:rPr>
        <w:t>ER</w:t>
      </w:r>
      <w:r w:rsidRPr="00BD031E">
        <w:rPr>
          <w:sz w:val="24"/>
          <w:szCs w:val="24"/>
        </w:rPr>
        <w:t xml:space="preserve">-диаграмма </w:t>
      </w:r>
      <w:r w:rsidRPr="00BD031E">
        <w:rPr>
          <w:iCs/>
          <w:color w:val="000000"/>
          <w:sz w:val="24"/>
          <w:szCs w:val="24"/>
          <w:shd w:val="clear" w:color="auto" w:fill="FFFFFF"/>
        </w:rPr>
        <w:t>в нотации Чена</w:t>
      </w:r>
    </w:p>
    <w:p w:rsidR="00ED1C36" w:rsidRPr="00BD031E" w:rsidRDefault="0030184E" w:rsidP="003E42FC">
      <w:pPr>
        <w:pStyle w:val="4"/>
      </w:pPr>
      <w:bookmarkStart w:id="238" w:name="_Toc507620401"/>
      <w:bookmarkStart w:id="239" w:name="_Toc507621130"/>
      <w:bookmarkStart w:id="240" w:name="_Toc507622360"/>
      <w:bookmarkStart w:id="241" w:name="_Toc507695146"/>
      <w:bookmarkStart w:id="242" w:name="_Toc20233664"/>
      <w:r w:rsidRPr="00775421">
        <w:t>3</w:t>
      </w:r>
      <w:r w:rsidR="00ED1C36" w:rsidRPr="00775421">
        <w:t>.2.2.2.</w:t>
      </w:r>
      <w:r w:rsidR="0091054B" w:rsidRPr="00775421">
        <w:t xml:space="preserve">6 </w:t>
      </w:r>
      <w:r w:rsidR="00ED1C36" w:rsidRPr="00775421">
        <w:t>Логическое моделирование</w:t>
      </w:r>
      <w:bookmarkEnd w:id="238"/>
      <w:bookmarkEnd w:id="239"/>
      <w:bookmarkEnd w:id="240"/>
      <w:bookmarkEnd w:id="241"/>
      <w:bookmarkEnd w:id="242"/>
    </w:p>
    <w:p w:rsidR="00ED1C36" w:rsidRPr="00BD031E" w:rsidRDefault="00ED1C36" w:rsidP="00B160D2">
      <w:pPr>
        <w:pStyle w:val="aa"/>
        <w:tabs>
          <w:tab w:val="left" w:pos="851"/>
        </w:tabs>
        <w:spacing w:line="276" w:lineRule="auto"/>
        <w:jc w:val="both"/>
        <w:rPr>
          <w:sz w:val="24"/>
          <w:szCs w:val="24"/>
        </w:rPr>
      </w:pPr>
      <w:r w:rsidRPr="00BD031E">
        <w:rPr>
          <w:sz w:val="24"/>
          <w:szCs w:val="24"/>
        </w:rPr>
        <w:lastRenderedPageBreak/>
        <w:t xml:space="preserve">В этом разделе следует выполнить нормализацию отношений до 3 НФ, обосновать выбор ключевых и внешних полей, </w:t>
      </w:r>
      <w:r w:rsidR="004D44DA" w:rsidRPr="00BD031E">
        <w:rPr>
          <w:sz w:val="24"/>
          <w:szCs w:val="24"/>
        </w:rPr>
        <w:t xml:space="preserve">способов связи между таблицами </w:t>
      </w:r>
      <w:r w:rsidRPr="00BD031E">
        <w:rPr>
          <w:sz w:val="24"/>
          <w:szCs w:val="24"/>
        </w:rPr>
        <w:t>в реляционной модели. Результат – схема реляционной БД</w:t>
      </w:r>
      <w:r w:rsidR="004D44DA" w:rsidRPr="00BD031E">
        <w:rPr>
          <w:sz w:val="24"/>
          <w:szCs w:val="24"/>
        </w:rPr>
        <w:t xml:space="preserve"> (</w:t>
      </w:r>
      <w:r w:rsidRPr="00BD031E">
        <w:rPr>
          <w:sz w:val="24"/>
          <w:szCs w:val="24"/>
        </w:rPr>
        <w:t>ERD диаграмма</w:t>
      </w:r>
      <w:r w:rsidR="004D44DA" w:rsidRPr="00BD031E">
        <w:rPr>
          <w:sz w:val="24"/>
          <w:szCs w:val="24"/>
        </w:rPr>
        <w:t>). Пример ERD– диаграммы представлен на рисунке 3.</w:t>
      </w:r>
    </w:p>
    <w:p w:rsidR="00ED1C36" w:rsidRPr="00BD031E" w:rsidRDefault="00ED1C36" w:rsidP="00775421">
      <w:pPr>
        <w:autoSpaceDE w:val="0"/>
        <w:autoSpaceDN w:val="0"/>
        <w:adjustRightInd w:val="0"/>
        <w:jc w:val="center"/>
      </w:pPr>
      <w:r w:rsidRPr="00BD031E">
        <w:rPr>
          <w:noProof/>
        </w:rPr>
        <w:drawing>
          <wp:inline distT="0" distB="0" distL="0" distR="0">
            <wp:extent cx="4629631" cy="3552825"/>
            <wp:effectExtent l="0" t="0" r="0" b="0"/>
            <wp:docPr id="10" name="Рисунок 10" descr="C:\Users\ольга\AppData\Local\Temp\Rar$DIa0.907\ERD\ERD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ольга\AppData\Local\Temp\Rar$DIa0.907\ERD\ERD_Page_1.png"/>
                    <pic:cNvPicPr>
                      <a:picLocks noChangeAspect="1" noChangeArrowheads="1"/>
                    </pic:cNvPicPr>
                  </pic:nvPicPr>
                  <pic:blipFill>
                    <a:blip r:embed="rId12" cstate="print"/>
                    <a:srcRect t="5412" r="16008" b="3351"/>
                    <a:stretch>
                      <a:fillRect/>
                    </a:stretch>
                  </pic:blipFill>
                  <pic:spPr bwMode="auto">
                    <a:xfrm>
                      <a:off x="0" y="0"/>
                      <a:ext cx="4661677" cy="3577418"/>
                    </a:xfrm>
                    <a:prstGeom prst="rect">
                      <a:avLst/>
                    </a:prstGeom>
                    <a:noFill/>
                    <a:ln w="9525">
                      <a:noFill/>
                      <a:miter lim="800000"/>
                      <a:headEnd/>
                      <a:tailEnd/>
                    </a:ln>
                  </pic:spPr>
                </pic:pic>
              </a:graphicData>
            </a:graphic>
          </wp:inline>
        </w:drawing>
      </w:r>
    </w:p>
    <w:p w:rsidR="001A2A1B" w:rsidRDefault="004D44DA" w:rsidP="001A2A1B">
      <w:pPr>
        <w:tabs>
          <w:tab w:val="left" w:pos="851"/>
        </w:tabs>
        <w:autoSpaceDE w:val="0"/>
        <w:autoSpaceDN w:val="0"/>
        <w:adjustRightInd w:val="0"/>
        <w:spacing w:before="100" w:beforeAutospacing="1"/>
        <w:jc w:val="center"/>
      </w:pPr>
      <w:r w:rsidRPr="00BD031E">
        <w:t xml:space="preserve">Рисунок 3- </w:t>
      </w:r>
      <w:r w:rsidRPr="00BD031E">
        <w:rPr>
          <w:lang w:val="en-US"/>
        </w:rPr>
        <w:t>ERD</w:t>
      </w:r>
      <w:r w:rsidRPr="00BD031E">
        <w:t xml:space="preserve"> диаграмма</w:t>
      </w:r>
    </w:p>
    <w:p w:rsidR="004D44DA" w:rsidRPr="00BD031E" w:rsidRDefault="004D44DA" w:rsidP="001A2A1B">
      <w:pPr>
        <w:tabs>
          <w:tab w:val="left" w:pos="851"/>
        </w:tabs>
        <w:autoSpaceDE w:val="0"/>
        <w:autoSpaceDN w:val="0"/>
        <w:adjustRightInd w:val="0"/>
        <w:spacing w:before="100" w:beforeAutospacing="1"/>
        <w:jc w:val="center"/>
      </w:pPr>
    </w:p>
    <w:p w:rsidR="00AB4048" w:rsidRPr="00BD031E" w:rsidRDefault="0030184E" w:rsidP="003E42FC">
      <w:pPr>
        <w:pStyle w:val="4"/>
      </w:pPr>
      <w:bookmarkStart w:id="243" w:name="_Toc507620402"/>
      <w:bookmarkStart w:id="244" w:name="_Toc507621131"/>
      <w:bookmarkStart w:id="245" w:name="_Toc507622361"/>
      <w:bookmarkStart w:id="246" w:name="_Toc507695147"/>
      <w:bookmarkStart w:id="247" w:name="_Toc20233665"/>
      <w:r w:rsidRPr="00BD031E">
        <w:t>3</w:t>
      </w:r>
      <w:r w:rsidR="00AB4048" w:rsidRPr="00BD031E">
        <w:t>.2.2.2.</w:t>
      </w:r>
      <w:r w:rsidR="0091054B">
        <w:t>7</w:t>
      </w:r>
      <w:r w:rsidR="00AB4048" w:rsidRPr="00BD031E">
        <w:t xml:space="preserve"> Описание структуры базы данных</w:t>
      </w:r>
      <w:bookmarkEnd w:id="228"/>
      <w:bookmarkEnd w:id="229"/>
      <w:bookmarkEnd w:id="243"/>
      <w:bookmarkEnd w:id="244"/>
      <w:bookmarkEnd w:id="245"/>
      <w:bookmarkEnd w:id="246"/>
      <w:bookmarkEnd w:id="247"/>
    </w:p>
    <w:p w:rsidR="00AB4048" w:rsidRPr="00BD031E" w:rsidRDefault="00DF1D44" w:rsidP="00B160D2">
      <w:pPr>
        <w:pStyle w:val="aa"/>
        <w:tabs>
          <w:tab w:val="left" w:pos="851"/>
        </w:tabs>
        <w:spacing w:line="276" w:lineRule="auto"/>
        <w:jc w:val="both"/>
        <w:rPr>
          <w:sz w:val="24"/>
          <w:szCs w:val="24"/>
        </w:rPr>
      </w:pPr>
      <w:r w:rsidRPr="008F6CD0">
        <w:t>В описании структуры базы данных (далее БД) дается перечень полей каждой таблицы БД</w:t>
      </w:r>
      <w:r w:rsidRPr="00A737D4">
        <w:t xml:space="preserve"> </w:t>
      </w:r>
      <w:r>
        <w:t>для выбранной системы управления базами данных (далее СУБД)</w:t>
      </w:r>
      <w:r w:rsidRPr="008F6CD0">
        <w:t xml:space="preserve">, а также должна быть представлена схема отношений БД или </w:t>
      </w:r>
      <w:r w:rsidRPr="008F6CD0">
        <w:rPr>
          <w:lang w:val="en-US"/>
        </w:rPr>
        <w:t>ER</w:t>
      </w:r>
      <w:r>
        <w:rPr>
          <w:lang w:val="en-US"/>
        </w:rPr>
        <w:t>D</w:t>
      </w:r>
      <w:r w:rsidRPr="00A737D4">
        <w:t xml:space="preserve"> </w:t>
      </w:r>
      <w:r w:rsidRPr="008F6CD0">
        <w:t xml:space="preserve">-диаграмма. Пример оформления структуры базы данных приведен </w:t>
      </w:r>
      <w:proofErr w:type="spellStart"/>
      <w:r w:rsidRPr="008F6CD0">
        <w:t>в</w:t>
      </w:r>
      <w:r w:rsidR="008D2402" w:rsidRPr="00BD031E">
        <w:rPr>
          <w:sz w:val="24"/>
          <w:szCs w:val="24"/>
        </w:rPr>
        <w:t>таблица</w:t>
      </w:r>
      <w:proofErr w:type="spellEnd"/>
      <w:r w:rsidR="008D2402" w:rsidRPr="00BD031E">
        <w:rPr>
          <w:sz w:val="24"/>
          <w:szCs w:val="24"/>
        </w:rPr>
        <w:t xml:space="preserve"> </w:t>
      </w:r>
      <w:r w:rsidR="004D44DA" w:rsidRPr="00BD031E">
        <w:rPr>
          <w:sz w:val="24"/>
          <w:szCs w:val="24"/>
        </w:rPr>
        <w:t>7</w:t>
      </w:r>
      <w:r w:rsidR="00AB4048" w:rsidRPr="00BD031E">
        <w:rPr>
          <w:sz w:val="24"/>
          <w:szCs w:val="24"/>
        </w:rPr>
        <w:t>.</w:t>
      </w:r>
    </w:p>
    <w:p w:rsidR="00AB4048" w:rsidRPr="00BD031E" w:rsidRDefault="008D2402" w:rsidP="00B160D2">
      <w:pPr>
        <w:pStyle w:val="aa"/>
        <w:tabs>
          <w:tab w:val="left" w:pos="851"/>
        </w:tabs>
        <w:spacing w:line="276" w:lineRule="auto"/>
        <w:jc w:val="both"/>
        <w:rPr>
          <w:sz w:val="24"/>
          <w:szCs w:val="24"/>
        </w:rPr>
      </w:pPr>
      <w:r w:rsidRPr="00BD031E">
        <w:rPr>
          <w:sz w:val="24"/>
          <w:szCs w:val="24"/>
        </w:rPr>
        <w:t xml:space="preserve">Таблица </w:t>
      </w:r>
      <w:r w:rsidR="004D44DA" w:rsidRPr="00BD031E">
        <w:rPr>
          <w:sz w:val="24"/>
          <w:szCs w:val="24"/>
        </w:rPr>
        <w:t>7</w:t>
      </w:r>
      <w:r w:rsidR="00AB4048" w:rsidRPr="00BD031E">
        <w:rPr>
          <w:sz w:val="24"/>
          <w:szCs w:val="24"/>
        </w:rPr>
        <w:t xml:space="preserve"> - Описание структуры базы данных</w:t>
      </w:r>
    </w:p>
    <w:tbl>
      <w:tblPr>
        <w:tblStyle w:val="TableGrid1"/>
        <w:tblW w:w="9498" w:type="dxa"/>
        <w:tblInd w:w="142" w:type="dxa"/>
        <w:tblCellMar>
          <w:top w:w="7" w:type="dxa"/>
          <w:left w:w="108" w:type="dxa"/>
          <w:right w:w="101" w:type="dxa"/>
        </w:tblCellMar>
        <w:tblLook w:val="04A0" w:firstRow="1" w:lastRow="0" w:firstColumn="1" w:lastColumn="0" w:noHBand="0" w:noVBand="1"/>
      </w:tblPr>
      <w:tblGrid>
        <w:gridCol w:w="2859"/>
        <w:gridCol w:w="1591"/>
        <w:gridCol w:w="1991"/>
        <w:gridCol w:w="3057"/>
      </w:tblGrid>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3"/>
              <w:jc w:val="center"/>
              <w:rPr>
                <w:rFonts w:eastAsiaTheme="minorEastAsia"/>
                <w:lang w:eastAsia="ar-SA"/>
              </w:rPr>
            </w:pPr>
            <w:bookmarkStart w:id="248" w:name="_Toc187821519"/>
            <w:bookmarkStart w:id="249" w:name="_Toc250981861"/>
            <w:bookmarkStart w:id="250" w:name="_Toc250982126"/>
            <w:bookmarkStart w:id="251" w:name="_Toc257313468"/>
            <w:bookmarkStart w:id="252" w:name="_Toc257320512"/>
            <w:bookmarkStart w:id="253" w:name="_Toc257401529"/>
            <w:bookmarkStart w:id="254" w:name="_Toc507620403"/>
            <w:bookmarkStart w:id="255" w:name="_Toc507621132"/>
            <w:bookmarkStart w:id="256" w:name="_Toc507622362"/>
            <w:bookmarkStart w:id="257" w:name="_Toc507695148"/>
            <w:bookmarkEnd w:id="230"/>
            <w:bookmarkEnd w:id="231"/>
            <w:bookmarkEnd w:id="232"/>
            <w:bookmarkEnd w:id="233"/>
            <w:bookmarkEnd w:id="234"/>
            <w:bookmarkEnd w:id="235"/>
            <w:r w:rsidRPr="00DF1D44">
              <w:rPr>
                <w:lang w:eastAsia="ar-SA"/>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
              <w:jc w:val="center"/>
              <w:rPr>
                <w:rFonts w:eastAsiaTheme="minorEastAsia"/>
                <w:lang w:eastAsia="ar-SA"/>
              </w:rPr>
            </w:pPr>
            <w:r w:rsidRPr="00DF1D44">
              <w:rPr>
                <w:lang w:eastAsia="ar-SA"/>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62"/>
              <w:rPr>
                <w:rFonts w:eastAsiaTheme="minorEastAsia"/>
                <w:lang w:eastAsia="ar-SA"/>
              </w:rPr>
            </w:pPr>
            <w:r w:rsidRPr="00DF1D44">
              <w:rPr>
                <w:lang w:eastAsia="ar-SA"/>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5"/>
              <w:jc w:val="center"/>
              <w:rPr>
                <w:rFonts w:eastAsiaTheme="minorEastAsia"/>
                <w:lang w:eastAsia="ar-SA"/>
              </w:rPr>
            </w:pPr>
            <w:r w:rsidRPr="00DF1D44">
              <w:rPr>
                <w:lang w:eastAsia="ar-SA"/>
              </w:rPr>
              <w:t xml:space="preserve">Примечания </w:t>
            </w:r>
          </w:p>
        </w:tc>
      </w:tr>
      <w:tr w:rsidR="00DF1D44" w:rsidRPr="00DF1D44" w:rsidTr="008A0DA5">
        <w:trPr>
          <w:trHeight w:val="583"/>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Идентификатор сотрудника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E_IDATE</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187"/>
              <w:jc w:val="center"/>
              <w:rPr>
                <w:rFonts w:eastAsiaTheme="minorEastAsia"/>
                <w:lang w:eastAsia="ar-SA"/>
              </w:rPr>
            </w:pPr>
            <w:r w:rsidRPr="00DF1D44">
              <w:rPr>
                <w:rFonts w:eastAsiaTheme="minorEastAsia"/>
                <w:lang w:eastAsia="ar-SA"/>
              </w:rPr>
              <w:t xml:space="preserve">NUMERIC (4)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lang w:eastAsia="ar-SA"/>
              </w:rPr>
              <w:t xml:space="preserve">суррогатный первичный ключ </w:t>
            </w:r>
          </w:p>
        </w:tc>
      </w:tr>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Фамилия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E_FNAME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6"/>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25)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307"/>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Имя, отчество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E_LNAME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6"/>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286"/>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Дата рождения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E_BORN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86"/>
              <w:rPr>
                <w:rFonts w:eastAsiaTheme="minorEastAsia"/>
                <w:lang w:eastAsia="ar-SA"/>
              </w:rPr>
            </w:pPr>
            <w:r w:rsidRPr="00DF1D44">
              <w:rPr>
                <w:rFonts w:eastAsiaTheme="minorEastAsia"/>
                <w:lang w:eastAsia="ar-SA"/>
              </w:rPr>
              <w:t>DATE</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286"/>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Пол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E_GENDER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86"/>
              <w:rPr>
                <w:rFonts w:eastAsiaTheme="minorEastAsia"/>
                <w:lang w:eastAsia="ar-SA"/>
              </w:rPr>
            </w:pPr>
            <w:proofErr w:type="gramStart"/>
            <w:r w:rsidRPr="00DF1D44">
              <w:rPr>
                <w:rFonts w:eastAsiaTheme="minorEastAsia"/>
                <w:lang w:eastAsia="ar-SA"/>
              </w:rPr>
              <w:t>CHAR(</w:t>
            </w:r>
            <w:proofErr w:type="gramEnd"/>
            <w:r w:rsidRPr="00DF1D44">
              <w:rPr>
                <w:rFonts w:eastAsiaTheme="minorEastAsia"/>
                <w:lang w:eastAsia="ar-SA"/>
              </w:rPr>
              <w:t xml:space="preserve">1)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307"/>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Серия и номер паспорта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E_PASP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78"/>
              <w:jc w:val="center"/>
              <w:rPr>
                <w:rFonts w:eastAsiaTheme="minorEastAsia"/>
                <w:lang w:eastAsia="ar-SA"/>
              </w:rPr>
            </w:pPr>
            <w:proofErr w:type="gramStart"/>
            <w:r w:rsidRPr="00DF1D44">
              <w:rPr>
                <w:rFonts w:eastAsiaTheme="minorEastAsia"/>
                <w:lang w:eastAsia="ar-SA"/>
              </w:rPr>
              <w:t>CHAR(</w:t>
            </w:r>
            <w:proofErr w:type="gramEnd"/>
            <w:r w:rsidRPr="00DF1D44">
              <w:rPr>
                <w:rFonts w:eastAsiaTheme="minorEastAsia"/>
                <w:lang w:eastAsia="ar-SA"/>
              </w:rPr>
              <w:t xml:space="preserve">10)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уникальное поле </w:t>
            </w:r>
          </w:p>
        </w:tc>
      </w:tr>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Когда выдан паспорт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E_DATE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86"/>
              <w:rPr>
                <w:rFonts w:eastAsiaTheme="minorEastAsia"/>
                <w:lang w:eastAsia="ar-SA"/>
              </w:rPr>
            </w:pPr>
            <w:r w:rsidRPr="00DF1D44">
              <w:rPr>
                <w:rFonts w:eastAsiaTheme="minorEastAsia"/>
                <w:lang w:eastAsia="ar-SA"/>
              </w:rPr>
              <w:t>DATE</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307"/>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Кем выдан паспорт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E_GIVEN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2"/>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50)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поле </w:t>
            </w:r>
          </w:p>
        </w:tc>
      </w:tr>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ИНН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E_INN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73"/>
              <w:jc w:val="center"/>
              <w:rPr>
                <w:rFonts w:eastAsiaTheme="minorEastAsia"/>
                <w:lang w:eastAsia="ar-SA"/>
              </w:rPr>
            </w:pPr>
            <w:proofErr w:type="gramStart"/>
            <w:r w:rsidRPr="00DF1D44">
              <w:rPr>
                <w:rFonts w:eastAsiaTheme="minorEastAsia"/>
                <w:lang w:eastAsia="ar-SA"/>
              </w:rPr>
              <w:t>CHAR(</w:t>
            </w:r>
            <w:proofErr w:type="gramEnd"/>
            <w:r w:rsidRPr="00DF1D44">
              <w:rPr>
                <w:rFonts w:eastAsiaTheme="minorEastAsia"/>
                <w:lang w:eastAsia="ar-SA"/>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уникальное поле </w:t>
            </w:r>
          </w:p>
        </w:tc>
      </w:tr>
      <w:tr w:rsidR="00DF1D44" w:rsidRPr="00DF1D44" w:rsidTr="008A0DA5">
        <w:trPr>
          <w:trHeight w:val="584"/>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Номер пенсионного страхового свидетельства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E_PENS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74"/>
              <w:jc w:val="center"/>
              <w:rPr>
                <w:rFonts w:eastAsiaTheme="minorEastAsia"/>
                <w:lang w:eastAsia="ar-SA"/>
              </w:rPr>
            </w:pPr>
            <w:proofErr w:type="gramStart"/>
            <w:r w:rsidRPr="00DF1D44">
              <w:rPr>
                <w:rFonts w:eastAsiaTheme="minorEastAsia"/>
                <w:lang w:eastAsia="ar-SA"/>
              </w:rPr>
              <w:t>CHAR(</w:t>
            </w:r>
            <w:proofErr w:type="gramEnd"/>
            <w:r w:rsidRPr="00DF1D44">
              <w:rPr>
                <w:rFonts w:eastAsiaTheme="minorEastAsia"/>
                <w:lang w:eastAsia="ar-SA"/>
              </w:rPr>
              <w:t xml:space="preserve">14)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обязательное уникальное поле </w:t>
            </w:r>
          </w:p>
        </w:tc>
      </w:tr>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lastRenderedPageBreak/>
              <w:t xml:space="preserve">Отдел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E_DEPART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2"/>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внешний ключ (к </w:t>
            </w:r>
            <w:proofErr w:type="spellStart"/>
            <w:r w:rsidRPr="00DF1D44">
              <w:rPr>
                <w:rFonts w:eastAsiaTheme="minorEastAsia"/>
                <w:lang w:eastAsia="ar-SA"/>
              </w:rPr>
              <w:t>Departs</w:t>
            </w:r>
            <w:proofErr w:type="spellEnd"/>
            <w:r w:rsidRPr="00DF1D44">
              <w:rPr>
                <w:rFonts w:eastAsiaTheme="minorEastAsia"/>
                <w:lang w:eastAsia="ar-SA"/>
              </w:rPr>
              <w:t xml:space="preserve">) </w:t>
            </w:r>
          </w:p>
        </w:tc>
      </w:tr>
      <w:tr w:rsidR="00DF1D44" w:rsidRPr="00DF1D44" w:rsidTr="008A0DA5">
        <w:trPr>
          <w:trHeight w:val="307"/>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Должность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E_POST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1"/>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внешний ключ (к </w:t>
            </w:r>
            <w:proofErr w:type="spellStart"/>
            <w:r w:rsidRPr="00DF1D44">
              <w:rPr>
                <w:rFonts w:eastAsiaTheme="minorEastAsia"/>
                <w:lang w:eastAsia="ar-SA"/>
              </w:rPr>
              <w:t>Posts</w:t>
            </w:r>
            <w:proofErr w:type="spellEnd"/>
            <w:r w:rsidRPr="00DF1D44">
              <w:rPr>
                <w:rFonts w:eastAsiaTheme="minorEastAsia"/>
                <w:lang w:eastAsia="ar-SA"/>
              </w:rPr>
              <w:t xml:space="preserve">) </w:t>
            </w:r>
          </w:p>
        </w:tc>
      </w:tr>
      <w:tr w:rsidR="00DF1D44" w:rsidRPr="00DF1D44" w:rsidTr="008A0DA5">
        <w:trPr>
          <w:trHeight w:val="305"/>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Номер комнаты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E_ROOM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182"/>
              <w:jc w:val="center"/>
              <w:rPr>
                <w:rFonts w:eastAsiaTheme="minorEastAsia"/>
                <w:lang w:eastAsia="ar-SA"/>
              </w:rPr>
            </w:pPr>
            <w:proofErr w:type="gramStart"/>
            <w:r w:rsidRPr="00DF1D44">
              <w:rPr>
                <w:rFonts w:eastAsiaTheme="minorEastAsia"/>
                <w:lang w:eastAsia="ar-SA"/>
              </w:rPr>
              <w:t>NUMERIC(</w:t>
            </w:r>
            <w:proofErr w:type="gramEnd"/>
            <w:r w:rsidRPr="00DF1D44">
              <w:rPr>
                <w:rFonts w:eastAsiaTheme="minorEastAsia"/>
                <w:lang w:eastAsia="ar-SA"/>
              </w:rPr>
              <w:t xml:space="preserve">4) </w:t>
            </w:r>
          </w:p>
        </w:tc>
        <w:tc>
          <w:tcPr>
            <w:tcW w:w="3401" w:type="dxa"/>
            <w:vMerge w:val="restart"/>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составной внешний ключ (к </w:t>
            </w:r>
            <w:proofErr w:type="spellStart"/>
            <w:r w:rsidRPr="00DF1D44">
              <w:rPr>
                <w:rFonts w:eastAsiaTheme="minorEastAsia"/>
                <w:lang w:eastAsia="ar-SA"/>
              </w:rPr>
              <w:t>Rooms</w:t>
            </w:r>
            <w:proofErr w:type="spellEnd"/>
            <w:r w:rsidRPr="00DF1D44">
              <w:rPr>
                <w:rFonts w:eastAsiaTheme="minorEastAsia"/>
                <w:lang w:eastAsia="ar-SA"/>
              </w:rPr>
              <w:t xml:space="preserve">) </w:t>
            </w:r>
          </w:p>
        </w:tc>
      </w:tr>
      <w:tr w:rsidR="00DF1D44" w:rsidRPr="00DF1D44" w:rsidTr="008A0DA5">
        <w:trPr>
          <w:trHeight w:val="307"/>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Рабочий телефон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E_PHONE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2"/>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20) </w:t>
            </w:r>
          </w:p>
        </w:tc>
        <w:tc>
          <w:tcPr>
            <w:tcW w:w="0" w:type="auto"/>
            <w:vMerge/>
            <w:tcBorders>
              <w:top w:val="nil"/>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after="160" w:line="259" w:lineRule="auto"/>
              <w:ind w:left="142"/>
              <w:rPr>
                <w:rFonts w:eastAsiaTheme="minorEastAsia"/>
                <w:lang w:eastAsia="ar-SA"/>
              </w:rPr>
            </w:pPr>
          </w:p>
        </w:tc>
      </w:tr>
      <w:tr w:rsidR="00DF1D44" w:rsidRPr="00DF1D44" w:rsidTr="008A0DA5">
        <w:trPr>
          <w:trHeight w:val="326"/>
        </w:trPr>
        <w:tc>
          <w:tcPr>
            <w:tcW w:w="3120"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2"/>
              <w:rPr>
                <w:rFonts w:eastAsiaTheme="minorEastAsia"/>
                <w:lang w:eastAsia="ar-SA"/>
              </w:rPr>
            </w:pPr>
            <w:r w:rsidRPr="00DF1D44">
              <w:rPr>
                <w:rFonts w:eastAsiaTheme="minorEastAsia"/>
                <w:lang w:eastAsia="ar-SA"/>
              </w:rPr>
              <w:t xml:space="preserve">Логин </w:t>
            </w:r>
          </w:p>
        </w:tc>
        <w:tc>
          <w:tcPr>
            <w:tcW w:w="1558"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E_LOGIN </w:t>
            </w:r>
          </w:p>
        </w:tc>
        <w:tc>
          <w:tcPr>
            <w:tcW w:w="1419"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ight="62"/>
              <w:jc w:val="center"/>
              <w:rPr>
                <w:rFonts w:eastAsiaTheme="minorEastAsia"/>
                <w:lang w:eastAsia="ar-SA"/>
              </w:rPr>
            </w:pPr>
            <w:proofErr w:type="gramStart"/>
            <w:r w:rsidRPr="00DF1D44">
              <w:rPr>
                <w:rFonts w:eastAsiaTheme="minorEastAsia"/>
                <w:lang w:eastAsia="ar-SA"/>
              </w:rPr>
              <w:t>VARCHAR(</w:t>
            </w:r>
            <w:proofErr w:type="gramEnd"/>
            <w:r w:rsidRPr="00DF1D44">
              <w:rPr>
                <w:rFonts w:eastAsiaTheme="minorEastAsia"/>
                <w:lang w:eastAsia="ar-SA"/>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DF1D44" w:rsidRPr="00DF1D44" w:rsidRDefault="00DF1D44" w:rsidP="00DF1D44">
            <w:pPr>
              <w:widowControl w:val="0"/>
              <w:tabs>
                <w:tab w:val="left" w:pos="1134"/>
                <w:tab w:val="left" w:pos="5940"/>
              </w:tabs>
              <w:suppressAutoHyphens/>
              <w:spacing w:line="259" w:lineRule="auto"/>
              <w:ind w:left="142"/>
              <w:rPr>
                <w:rFonts w:eastAsiaTheme="minorEastAsia"/>
                <w:lang w:eastAsia="ar-SA"/>
              </w:rPr>
            </w:pPr>
            <w:r w:rsidRPr="00DF1D44">
              <w:rPr>
                <w:rFonts w:eastAsiaTheme="minorEastAsia"/>
                <w:lang w:eastAsia="ar-SA"/>
              </w:rPr>
              <w:t xml:space="preserve"> </w:t>
            </w:r>
          </w:p>
        </w:tc>
      </w:tr>
    </w:tbl>
    <w:p w:rsidR="00AB4048" w:rsidRPr="0091054B" w:rsidRDefault="0030184E" w:rsidP="003E42FC">
      <w:pPr>
        <w:pStyle w:val="4"/>
      </w:pPr>
      <w:r w:rsidRPr="0091054B">
        <w:t>3</w:t>
      </w:r>
      <w:r w:rsidR="00AB4048" w:rsidRPr="0091054B">
        <w:t>.2.2.2.</w:t>
      </w:r>
      <w:r w:rsidR="0091054B" w:rsidRPr="0091054B">
        <w:t xml:space="preserve">8 </w:t>
      </w:r>
      <w:r w:rsidR="00AB4048" w:rsidRPr="0091054B">
        <w:t>Контрольный пример</w:t>
      </w:r>
      <w:bookmarkEnd w:id="248"/>
      <w:bookmarkEnd w:id="249"/>
      <w:bookmarkEnd w:id="250"/>
      <w:bookmarkEnd w:id="251"/>
      <w:bookmarkEnd w:id="252"/>
      <w:bookmarkEnd w:id="253"/>
      <w:bookmarkEnd w:id="254"/>
      <w:bookmarkEnd w:id="255"/>
      <w:bookmarkEnd w:id="256"/>
      <w:bookmarkEnd w:id="257"/>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rsidR="00AB4048" w:rsidRPr="00BD031E" w:rsidRDefault="0030184E" w:rsidP="003E42FC">
      <w:pPr>
        <w:pStyle w:val="4"/>
      </w:pPr>
      <w:bookmarkStart w:id="258" w:name="_Toc187821520"/>
      <w:bookmarkStart w:id="259" w:name="_Toc250981862"/>
      <w:bookmarkStart w:id="260" w:name="_Toc250982127"/>
      <w:bookmarkStart w:id="261" w:name="_Toc257313469"/>
      <w:bookmarkStart w:id="262" w:name="_Toc257320513"/>
      <w:bookmarkStart w:id="263" w:name="_Toc257401530"/>
      <w:bookmarkStart w:id="264" w:name="_Toc507620404"/>
      <w:bookmarkStart w:id="265" w:name="_Toc507621133"/>
      <w:bookmarkStart w:id="266" w:name="_Toc507622363"/>
      <w:bookmarkStart w:id="267" w:name="_Toc507695149"/>
      <w:bookmarkStart w:id="268" w:name="_Toc20233666"/>
      <w:r w:rsidRPr="00BD031E">
        <w:t>3</w:t>
      </w:r>
      <w:r w:rsidR="00AB4048" w:rsidRPr="00BD031E">
        <w:t>.2.2.2.</w:t>
      </w:r>
      <w:r w:rsidR="0091054B">
        <w:t>9</w:t>
      </w:r>
      <w:r w:rsidR="00AB4048" w:rsidRPr="00BD031E">
        <w:t xml:space="preserve"> Общие требования к программному </w:t>
      </w:r>
      <w:bookmarkEnd w:id="258"/>
      <w:bookmarkEnd w:id="259"/>
      <w:bookmarkEnd w:id="260"/>
      <w:bookmarkEnd w:id="261"/>
      <w:bookmarkEnd w:id="262"/>
      <w:bookmarkEnd w:id="263"/>
      <w:r w:rsidR="00AB4048" w:rsidRPr="00BD031E">
        <w:t>продукту</w:t>
      </w:r>
      <w:bookmarkEnd w:id="264"/>
      <w:bookmarkEnd w:id="265"/>
      <w:bookmarkEnd w:id="266"/>
      <w:bookmarkEnd w:id="267"/>
      <w:bookmarkEnd w:id="268"/>
    </w:p>
    <w:p w:rsidR="00AB4048" w:rsidRPr="00BD031E" w:rsidRDefault="00AB4048" w:rsidP="00B160D2">
      <w:pPr>
        <w:pStyle w:val="aa"/>
        <w:tabs>
          <w:tab w:val="left" w:pos="851"/>
        </w:tabs>
        <w:spacing w:line="276" w:lineRule="auto"/>
        <w:jc w:val="both"/>
        <w:rPr>
          <w:sz w:val="24"/>
          <w:szCs w:val="24"/>
        </w:rPr>
      </w:pPr>
      <w:r w:rsidRPr="00BD031E">
        <w:rPr>
          <w:sz w:val="24"/>
          <w:szCs w:val="24"/>
        </w:rPr>
        <w:t>Описание требований к программному продукту содержит: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обозначения и указания;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функциональные возможности;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надежность;</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эффективность.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общих требований к программному продукту необходимо указать: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целевые рабочие задачи, которые могут быть выполнены данным продуктом;</w:t>
      </w:r>
    </w:p>
    <w:p w:rsidR="00AB4048" w:rsidRPr="00BD031E" w:rsidRDefault="00AB4048" w:rsidP="00B160D2">
      <w:pPr>
        <w:pStyle w:val="101"/>
        <w:tabs>
          <w:tab w:val="left" w:pos="851"/>
        </w:tabs>
        <w:spacing w:line="276" w:lineRule="auto"/>
        <w:jc w:val="both"/>
        <w:rPr>
          <w:sz w:val="24"/>
          <w:szCs w:val="24"/>
        </w:rPr>
      </w:pPr>
      <w:r w:rsidRPr="00BD031E">
        <w:rPr>
          <w:sz w:val="24"/>
          <w:szCs w:val="24"/>
        </w:rP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AB4048" w:rsidRPr="00BD031E" w:rsidRDefault="00AB4048" w:rsidP="00B160D2">
      <w:pPr>
        <w:pStyle w:val="101"/>
        <w:tabs>
          <w:tab w:val="left" w:pos="851"/>
        </w:tabs>
        <w:spacing w:line="276" w:lineRule="auto"/>
        <w:jc w:val="both"/>
        <w:rPr>
          <w:sz w:val="24"/>
          <w:szCs w:val="24"/>
        </w:rPr>
      </w:pPr>
      <w:r w:rsidRPr="00BD031E">
        <w:rPr>
          <w:sz w:val="24"/>
          <w:szCs w:val="24"/>
        </w:rP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AB4048" w:rsidRPr="00BD031E" w:rsidRDefault="00AB4048" w:rsidP="00B160D2">
      <w:pPr>
        <w:tabs>
          <w:tab w:val="left" w:pos="-3960"/>
          <w:tab w:val="left" w:pos="851"/>
        </w:tabs>
        <w:ind w:firstLine="1134"/>
        <w:jc w:val="both"/>
      </w:pPr>
      <w:r w:rsidRPr="00BD031E">
        <w:t>1) процессоры, включая сопроцессоры;</w:t>
      </w:r>
    </w:p>
    <w:p w:rsidR="00AB4048" w:rsidRPr="00BD031E" w:rsidRDefault="00AB4048" w:rsidP="00B160D2">
      <w:pPr>
        <w:tabs>
          <w:tab w:val="left" w:pos="-3960"/>
          <w:tab w:val="left" w:pos="851"/>
        </w:tabs>
        <w:ind w:firstLine="1134"/>
        <w:jc w:val="both"/>
      </w:pPr>
      <w:r w:rsidRPr="00BD031E">
        <w:t>2) объем основной памяти;</w:t>
      </w:r>
    </w:p>
    <w:p w:rsidR="00AB4048" w:rsidRPr="00BD031E" w:rsidRDefault="00AB4048" w:rsidP="00B160D2">
      <w:pPr>
        <w:tabs>
          <w:tab w:val="left" w:pos="-3960"/>
          <w:tab w:val="left" w:pos="851"/>
        </w:tabs>
        <w:ind w:firstLine="1134"/>
        <w:jc w:val="both"/>
      </w:pPr>
      <w:r w:rsidRPr="00BD031E">
        <w:t>3) типы периферийных устройств;</w:t>
      </w:r>
    </w:p>
    <w:p w:rsidR="00AB4048" w:rsidRPr="00BD031E" w:rsidRDefault="00AB4048" w:rsidP="00B160D2">
      <w:pPr>
        <w:tabs>
          <w:tab w:val="left" w:pos="-3960"/>
          <w:tab w:val="left" w:pos="851"/>
        </w:tabs>
        <w:ind w:firstLine="1134"/>
        <w:jc w:val="both"/>
      </w:pPr>
      <w:r w:rsidRPr="00BD031E">
        <w:t>4) оборудование ввода и вывода;</w:t>
      </w:r>
    </w:p>
    <w:p w:rsidR="00AB4048" w:rsidRPr="00BD031E" w:rsidRDefault="00AB4048" w:rsidP="00B160D2">
      <w:pPr>
        <w:tabs>
          <w:tab w:val="left" w:pos="-3960"/>
          <w:tab w:val="left" w:pos="851"/>
        </w:tabs>
        <w:ind w:firstLine="1134"/>
        <w:jc w:val="both"/>
      </w:pPr>
      <w:r w:rsidRPr="00BD031E">
        <w:t>5) сетевое оборудование;</w:t>
      </w:r>
    </w:p>
    <w:p w:rsidR="00AB4048" w:rsidRPr="00BD031E" w:rsidRDefault="00AB4048" w:rsidP="00B160D2">
      <w:pPr>
        <w:tabs>
          <w:tab w:val="left" w:pos="-3960"/>
          <w:tab w:val="left" w:pos="851"/>
        </w:tabs>
        <w:ind w:firstLine="1134"/>
        <w:jc w:val="both"/>
      </w:pPr>
      <w:r w:rsidRPr="00BD031E">
        <w:t>6) системные и прочие программные средства;</w:t>
      </w:r>
    </w:p>
    <w:p w:rsidR="00AB4048" w:rsidRPr="00BD031E" w:rsidRDefault="00AB4048" w:rsidP="00B160D2">
      <w:pPr>
        <w:pStyle w:val="101"/>
        <w:tabs>
          <w:tab w:val="left" w:pos="851"/>
        </w:tabs>
        <w:spacing w:line="276" w:lineRule="auto"/>
        <w:jc w:val="both"/>
        <w:rPr>
          <w:sz w:val="24"/>
          <w:szCs w:val="24"/>
        </w:rPr>
      </w:pPr>
      <w:r w:rsidRPr="00BD031E">
        <w:rPr>
          <w:sz w:val="24"/>
          <w:szCs w:val="24"/>
        </w:rPr>
        <w:t>г) соответствующие интерфейсы или продукты, если в описании продукта имеются ссылки на интерфейсы с другими продуктами;</w:t>
      </w:r>
    </w:p>
    <w:p w:rsidR="00AB4048" w:rsidRPr="00BD031E" w:rsidRDefault="00AB4048" w:rsidP="00B160D2">
      <w:pPr>
        <w:pStyle w:val="101"/>
        <w:tabs>
          <w:tab w:val="left" w:pos="851"/>
        </w:tabs>
        <w:spacing w:line="276" w:lineRule="auto"/>
        <w:jc w:val="both"/>
        <w:rPr>
          <w:sz w:val="24"/>
          <w:szCs w:val="24"/>
        </w:rPr>
      </w:pPr>
      <w:r w:rsidRPr="00BD031E">
        <w:rPr>
          <w:sz w:val="24"/>
          <w:szCs w:val="24"/>
        </w:rPr>
        <w:t>д) каждый физический компонент поставляемого продукта, в частности, все печатные документы и все носители данных;</w:t>
      </w:r>
    </w:p>
    <w:p w:rsidR="00AB4048" w:rsidRPr="00BD031E" w:rsidRDefault="00AB4048" w:rsidP="00B160D2">
      <w:pPr>
        <w:pStyle w:val="101"/>
        <w:tabs>
          <w:tab w:val="left" w:pos="851"/>
        </w:tabs>
        <w:spacing w:line="276" w:lineRule="auto"/>
        <w:jc w:val="both"/>
        <w:rPr>
          <w:sz w:val="24"/>
          <w:szCs w:val="24"/>
        </w:rPr>
      </w:pPr>
      <w:r w:rsidRPr="00BD031E">
        <w:rPr>
          <w:sz w:val="24"/>
          <w:szCs w:val="24"/>
        </w:rPr>
        <w:t>е) вид поставляемых программ, например исходные программы, объектные (рабочие) модули или загрузочные модули;</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ж) необходимое программное обеспечение для сопровождения продукта.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функциональных возможностей необходимо отразить: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обзор функций продукта, необходимых для них данных и предоставляемых средств;</w:t>
      </w:r>
    </w:p>
    <w:p w:rsidR="00AB4048" w:rsidRPr="00BD031E" w:rsidRDefault="00AB4048" w:rsidP="00B160D2">
      <w:pPr>
        <w:pStyle w:val="101"/>
        <w:tabs>
          <w:tab w:val="left" w:pos="851"/>
        </w:tabs>
        <w:spacing w:line="276" w:lineRule="auto"/>
        <w:jc w:val="both"/>
        <w:rPr>
          <w:sz w:val="24"/>
          <w:szCs w:val="24"/>
        </w:rPr>
      </w:pPr>
      <w:r w:rsidRPr="00BD031E">
        <w:rPr>
          <w:sz w:val="24"/>
          <w:szCs w:val="24"/>
        </w:rPr>
        <w:t>б) граничные значения. Если использование продукта ограничено конкретными граничными значениями. Они должны быть указаны в описании продукта, например:</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1) минимальные или максимальные значения;</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2) длины ключей;</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3) максимальное число записей в файле;</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lastRenderedPageBreak/>
        <w:t>4) максимальное число критериев поиска;</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5) минимальный объем выборки.</w:t>
      </w:r>
    </w:p>
    <w:p w:rsidR="00AB4048" w:rsidRPr="00BD031E" w:rsidRDefault="00AB4048" w:rsidP="00B160D2">
      <w:pPr>
        <w:pStyle w:val="101"/>
        <w:tabs>
          <w:tab w:val="left" w:pos="851"/>
        </w:tabs>
        <w:spacing w:line="276" w:lineRule="auto"/>
        <w:jc w:val="both"/>
        <w:rPr>
          <w:sz w:val="24"/>
          <w:szCs w:val="24"/>
        </w:rPr>
      </w:pPr>
      <w:r w:rsidRPr="00BD031E">
        <w:rPr>
          <w:sz w:val="24"/>
          <w:szCs w:val="24"/>
        </w:rP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надежности продукта необходимо привести информацию по процедурам сохранения данных. Например:</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проверка достоверности исходных данных;</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описание технологии сбора, передачи, обработки и выдачи информации;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защита от серьезных последствий ошибки пользователя;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восстановление при ошибках.</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описание продукта могут быть внесены формулировки требований (правил) по сопровождению и мобильности продукта.</w:t>
      </w:r>
    </w:p>
    <w:p w:rsidR="00AB4048" w:rsidRPr="00BD031E" w:rsidRDefault="0030184E" w:rsidP="003E42FC">
      <w:pPr>
        <w:pStyle w:val="4"/>
      </w:pPr>
      <w:bookmarkStart w:id="269" w:name="_Toc187821521"/>
      <w:bookmarkStart w:id="270" w:name="_Toc250981783"/>
      <w:bookmarkStart w:id="271" w:name="_Toc250981863"/>
      <w:bookmarkStart w:id="272" w:name="_Toc250982128"/>
      <w:bookmarkStart w:id="273" w:name="_Toc257313470"/>
      <w:bookmarkStart w:id="274" w:name="_Toc257320514"/>
      <w:bookmarkStart w:id="275" w:name="_Toc257320681"/>
      <w:bookmarkStart w:id="276" w:name="_Toc257401531"/>
      <w:bookmarkStart w:id="277" w:name="_Toc507620405"/>
      <w:bookmarkStart w:id="278" w:name="_Toc507621134"/>
      <w:bookmarkStart w:id="279" w:name="_Toc507622364"/>
      <w:bookmarkStart w:id="280" w:name="_Toc507695150"/>
      <w:bookmarkStart w:id="281" w:name="_Toc20233667"/>
      <w:r w:rsidRPr="00BD031E">
        <w:t>3</w:t>
      </w:r>
      <w:r w:rsidR="00AB4048" w:rsidRPr="00BD031E">
        <w:t>.2.2.3 Экспериментальный раздел</w:t>
      </w:r>
      <w:bookmarkEnd w:id="269"/>
      <w:bookmarkEnd w:id="270"/>
      <w:bookmarkEnd w:id="271"/>
      <w:bookmarkEnd w:id="272"/>
      <w:bookmarkEnd w:id="273"/>
      <w:bookmarkEnd w:id="274"/>
      <w:bookmarkEnd w:id="275"/>
      <w:bookmarkEnd w:id="276"/>
      <w:bookmarkEnd w:id="277"/>
      <w:bookmarkEnd w:id="278"/>
      <w:bookmarkEnd w:id="279"/>
      <w:bookmarkEnd w:id="280"/>
      <w:bookmarkEnd w:id="281"/>
    </w:p>
    <w:p w:rsidR="00144A5A" w:rsidRPr="00BD031E" w:rsidRDefault="00144A5A" w:rsidP="00B160D2">
      <w:pPr>
        <w:pStyle w:val="aa"/>
        <w:tabs>
          <w:tab w:val="left" w:pos="851"/>
        </w:tabs>
        <w:spacing w:line="276" w:lineRule="auto"/>
        <w:jc w:val="both"/>
        <w:rPr>
          <w:sz w:val="24"/>
          <w:szCs w:val="24"/>
        </w:rPr>
      </w:pPr>
      <w:bookmarkStart w:id="282" w:name="_Toc187821523"/>
      <w:bookmarkStart w:id="283" w:name="_Toc250981865"/>
      <w:bookmarkStart w:id="284" w:name="_Toc250982130"/>
      <w:bookmarkStart w:id="285" w:name="_Toc257313472"/>
      <w:bookmarkStart w:id="286" w:name="_Toc257320516"/>
      <w:bookmarkStart w:id="287" w:name="_Toc257401533"/>
      <w:r w:rsidRPr="00BD031E">
        <w:rPr>
          <w:sz w:val="24"/>
          <w:szCs w:val="24"/>
        </w:rPr>
        <w:t xml:space="preserve">В экспериментальном разделе следует отобразить документацию к выполненной программной разработке в рамках курсового проекта. </w:t>
      </w:r>
    </w:p>
    <w:p w:rsidR="00144A5A" w:rsidRPr="00BD031E" w:rsidRDefault="00144A5A" w:rsidP="00B160D2">
      <w:pPr>
        <w:pStyle w:val="aa"/>
        <w:tabs>
          <w:tab w:val="left" w:pos="851"/>
        </w:tabs>
        <w:spacing w:line="276" w:lineRule="auto"/>
        <w:jc w:val="both"/>
        <w:rPr>
          <w:sz w:val="24"/>
          <w:szCs w:val="24"/>
        </w:rPr>
      </w:pPr>
      <w:r w:rsidRPr="00BD031E">
        <w:rPr>
          <w:sz w:val="24"/>
          <w:szCs w:val="24"/>
        </w:rPr>
        <w:t>Независимо от конкретности проблемы, можно выделить некотор</w:t>
      </w:r>
      <w:r w:rsidR="00C56D3A" w:rsidRPr="00BD031E">
        <w:rPr>
          <w:sz w:val="24"/>
          <w:szCs w:val="24"/>
        </w:rPr>
        <w:t>ые общие требования, которые должны быть соблюдены: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устойчивость программы. П</w:t>
      </w:r>
      <w:r w:rsidR="00144A5A" w:rsidRPr="00BD031E">
        <w:t>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w:t>
      </w:r>
      <w:r w:rsidRPr="00BD031E">
        <w:t>двергается логическому контролю;</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о</w:t>
      </w:r>
      <w:r w:rsidR="00144A5A" w:rsidRPr="00BD031E">
        <w:t xml:space="preserve">беспечение целостности баз </w:t>
      </w:r>
      <w:r w:rsidRPr="00BD031E">
        <w:t>данных. П</w:t>
      </w:r>
      <w:r w:rsidR="00144A5A" w:rsidRPr="00BD031E">
        <w:t>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r w:rsidRPr="00BD031E">
        <w:t>;</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функциональная полнота.</w:t>
      </w:r>
      <w:r w:rsidR="00E2310E" w:rsidRPr="00BD031E">
        <w:t xml:space="preserve"> </w:t>
      </w:r>
      <w:r w:rsidRPr="00BD031E">
        <w:t>В</w:t>
      </w:r>
      <w:r w:rsidR="00144A5A" w:rsidRPr="00BD031E">
        <w:t xml:space="preserve"> рамках согласованного с преподавателем или заказчиком подмножества функций </w:t>
      </w:r>
      <w:r w:rsidRPr="00BD031E">
        <w:t>все они должны быть реализованы;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т</w:t>
      </w:r>
      <w:r w:rsidR="00144A5A" w:rsidRPr="00BD031E">
        <w:t>ерм</w:t>
      </w:r>
      <w:r w:rsidRPr="00BD031E">
        <w:t>инологическая среда и интерфейс.</w:t>
      </w:r>
      <w:r w:rsidR="00E2310E" w:rsidRPr="00BD031E">
        <w:t xml:space="preserve"> </w:t>
      </w:r>
      <w:r w:rsidRPr="00BD031E">
        <w:t>В</w:t>
      </w:r>
      <w:r w:rsidR="00144A5A" w:rsidRPr="00BD031E">
        <w:t xml:space="preserve">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w:t>
      </w:r>
      <w:r w:rsidRPr="00BD031E">
        <w:t>– по общепринятым рекомендациям;</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в</w:t>
      </w:r>
      <w:r w:rsidR="00144A5A" w:rsidRPr="00BD031E">
        <w:t>ходные и выходные документы</w:t>
      </w:r>
      <w:r w:rsidRPr="00BD031E">
        <w:t>.</w:t>
      </w:r>
      <w:r w:rsidR="00E2310E" w:rsidRPr="00BD031E">
        <w:t xml:space="preserve"> </w:t>
      </w:r>
      <w:r w:rsidRPr="00BD031E">
        <w:t>Э</w:t>
      </w:r>
      <w:r w:rsidR="00144A5A" w:rsidRPr="00BD031E">
        <w:t>кранные формы для ввода и корректировки должны быть максимально «похожими» на привычные для поль</w:t>
      </w:r>
      <w:r w:rsidRPr="00BD031E">
        <w:t>зователя документы;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средства документации.</w:t>
      </w:r>
      <w:r w:rsidR="00E2310E" w:rsidRPr="00BD031E">
        <w:t xml:space="preserve"> </w:t>
      </w:r>
      <w:r w:rsidRPr="00BD031E">
        <w:t>П</w:t>
      </w:r>
      <w:r w:rsidR="00144A5A" w:rsidRPr="00BD031E">
        <w:t>рограмма может быть сна</w:t>
      </w:r>
      <w:r w:rsidRPr="00BD031E">
        <w:t>бжена внутренней документацией.</w:t>
      </w:r>
    </w:p>
    <w:p w:rsidR="00AB4048" w:rsidRPr="00BD031E" w:rsidRDefault="0030184E" w:rsidP="003E42FC">
      <w:pPr>
        <w:pStyle w:val="4"/>
      </w:pPr>
      <w:bookmarkStart w:id="288" w:name="_Toc507620406"/>
      <w:bookmarkStart w:id="289" w:name="_Toc507621135"/>
      <w:bookmarkStart w:id="290" w:name="_Toc507622365"/>
      <w:bookmarkStart w:id="291" w:name="_Toc507695151"/>
      <w:bookmarkStart w:id="292" w:name="_Toc20233668"/>
      <w:r w:rsidRPr="00BD031E">
        <w:t>3</w:t>
      </w:r>
      <w:r w:rsidR="00144A5A" w:rsidRPr="00BD031E">
        <w:t>.2.2.3.1</w:t>
      </w:r>
      <w:r w:rsidR="00AB4048" w:rsidRPr="00BD031E">
        <w:t xml:space="preserve"> Описание программы</w:t>
      </w:r>
      <w:bookmarkEnd w:id="282"/>
      <w:bookmarkEnd w:id="283"/>
      <w:bookmarkEnd w:id="284"/>
      <w:bookmarkEnd w:id="285"/>
      <w:bookmarkEnd w:id="286"/>
      <w:bookmarkEnd w:id="287"/>
      <w:bookmarkEnd w:id="288"/>
      <w:bookmarkEnd w:id="289"/>
      <w:bookmarkEnd w:id="290"/>
      <w:bookmarkEnd w:id="291"/>
      <w:bookmarkEnd w:id="292"/>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Описание программы содержит: описание модулей, </w:t>
      </w:r>
      <w:r w:rsidR="003E42FC">
        <w:rPr>
          <w:sz w:val="24"/>
          <w:szCs w:val="24"/>
        </w:rPr>
        <w:t>структура проекта</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3E42FC" w:rsidRDefault="003E42FC" w:rsidP="003E42FC">
      <w:pPr>
        <w:pStyle w:val="aa"/>
        <w:tabs>
          <w:tab w:val="left" w:pos="851"/>
        </w:tabs>
        <w:spacing w:line="276" w:lineRule="auto"/>
        <w:jc w:val="both"/>
        <w:rPr>
          <w:sz w:val="24"/>
          <w:szCs w:val="24"/>
        </w:rPr>
      </w:pPr>
      <w:r w:rsidRPr="003E42FC">
        <w:rPr>
          <w:sz w:val="24"/>
          <w:szCs w:val="24"/>
        </w:rPr>
        <w:t xml:space="preserve">Фактически проектируются две структуры: логическая и физическая. </w:t>
      </w:r>
    </w:p>
    <w:p w:rsidR="003E42FC" w:rsidRPr="003E42FC" w:rsidRDefault="003E42FC" w:rsidP="003E42FC">
      <w:pPr>
        <w:pStyle w:val="aa"/>
        <w:tabs>
          <w:tab w:val="left" w:pos="851"/>
        </w:tabs>
        <w:spacing w:line="276" w:lineRule="auto"/>
        <w:jc w:val="both"/>
        <w:rPr>
          <w:sz w:val="24"/>
          <w:szCs w:val="24"/>
        </w:rPr>
      </w:pPr>
      <w:r w:rsidRPr="003E42FC">
        <w:rPr>
          <w:sz w:val="24"/>
          <w:szCs w:val="24"/>
        </w:rPr>
        <w:t xml:space="preserve">Логическая структура определяет, в какой последовательности материалы будут доступны пользователю, какие ссылки следует выбирать для доступа к информации, размещенной на сайте. Хорошо продуманная логическая структура гарантирует, что на поиск </w:t>
      </w:r>
      <w:r w:rsidRPr="003E42FC">
        <w:rPr>
          <w:sz w:val="24"/>
          <w:szCs w:val="24"/>
        </w:rPr>
        <w:lastRenderedPageBreak/>
        <w:t>необходимых данных будет затрачено меньше времени, и что они всегда будут найдены. Для создания полноценной логической структуры достаточно следовать нескольким простым правилам:</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любой документ сайта должен оказываться доступным не более чем с помощью трех переходов с главной страницы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навигационные элементы должны отображаться сразу после загрузки страницы;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внутренние связи должны быть двунаправленными, то есть позволять перемещаться между документами в обоих направлениях;</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 любой страницы должен быть предусмотрен возврат на главную страницу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названия рубрик и распределение материала между ними должно быть понятным каждому посетителю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если сайт имеет более одного уровня навигации, он обязательно должен содержать навигационную карту.</w:t>
      </w:r>
    </w:p>
    <w:p w:rsidR="003049E1"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для удобства посетителей, каждый сайт должен иметь простую, четкую и логичную схему навигации.</w:t>
      </w:r>
    </w:p>
    <w:p w:rsidR="003E42FC" w:rsidRPr="003E42FC" w:rsidRDefault="003E42FC" w:rsidP="003E42FC">
      <w:pPr>
        <w:pStyle w:val="aa"/>
        <w:tabs>
          <w:tab w:val="left" w:pos="851"/>
        </w:tabs>
        <w:spacing w:line="276" w:lineRule="auto"/>
        <w:jc w:val="both"/>
        <w:rPr>
          <w:sz w:val="24"/>
          <w:szCs w:val="24"/>
        </w:rPr>
      </w:pPr>
      <w:r w:rsidRPr="003E42FC">
        <w:rPr>
          <w:sz w:val="24"/>
          <w:szCs w:val="24"/>
        </w:rPr>
        <w:t>Физическая структура не влияет на просмотр страниц посетителями и служит в основном для удобства создателя сайта при его редактировании, позволяя легко найти нужный файл (документ) [2]. При проектировании физической структуры разработчик может ненадолго забыть о пользователях и немного подумать об удобствах сопровождения сайта. Обычно распределяют отдельные папки для каждого из его разделов и подразделов. Внутри папок также создают отдельные папки для вспомогательных изображений, отдельные папки для мультимедиаинформации (музыка, видео, и т.п.) – то есть файлы сайта разделяются по функциональным признакам. В простом статическом сайте можно четко определить несколько групп файлов:</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страницы сайта, представляющие собой HTML-файлы;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таблицы стилей;</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клиентские скрипты;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графические файлы, используемые в дизайне сайта;</w:t>
      </w:r>
    </w:p>
    <w:p w:rsid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файлы для копирования посетителями.</w:t>
      </w:r>
    </w:p>
    <w:p w:rsidR="003E42FC" w:rsidRDefault="003E42FC" w:rsidP="003E42FC">
      <w:pPr>
        <w:pStyle w:val="aa"/>
        <w:tabs>
          <w:tab w:val="left" w:pos="851"/>
        </w:tabs>
        <w:spacing w:line="276" w:lineRule="auto"/>
        <w:ind w:firstLine="0"/>
        <w:jc w:val="both"/>
        <w:rPr>
          <w:sz w:val="24"/>
          <w:szCs w:val="24"/>
        </w:rPr>
      </w:pPr>
      <w:r>
        <w:rPr>
          <w:sz w:val="24"/>
          <w:szCs w:val="24"/>
        </w:rPr>
        <w:t>Пример логической и физической структур представлен на рисунке 1.</w:t>
      </w:r>
    </w:p>
    <w:p w:rsidR="003E42FC" w:rsidRDefault="003E42FC" w:rsidP="003E42FC">
      <w:pPr>
        <w:pStyle w:val="aa"/>
        <w:tabs>
          <w:tab w:val="left" w:pos="851"/>
        </w:tabs>
        <w:spacing w:line="276" w:lineRule="auto"/>
        <w:ind w:firstLine="0"/>
        <w:jc w:val="center"/>
        <w:rPr>
          <w:sz w:val="24"/>
          <w:szCs w:val="24"/>
        </w:rPr>
      </w:pPr>
      <w:r>
        <w:rPr>
          <w:noProof/>
        </w:rPr>
        <w:drawing>
          <wp:inline distT="0" distB="0" distL="0" distR="0">
            <wp:extent cx="5335911" cy="3190875"/>
            <wp:effectExtent l="0" t="0" r="0" b="0"/>
            <wp:docPr id="226" name="Рисунок 226" descr="Конспект по дисциплине Web - дизайн на тему: &quot;Логическая и физическая  структура сай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пект по дисциплине Web - дизайн на тему: &quot;Логическая и физическая  структура сайта&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096" cy="3193976"/>
                    </a:xfrm>
                    <a:prstGeom prst="rect">
                      <a:avLst/>
                    </a:prstGeom>
                    <a:noFill/>
                    <a:ln>
                      <a:noFill/>
                    </a:ln>
                  </pic:spPr>
                </pic:pic>
              </a:graphicData>
            </a:graphic>
          </wp:inline>
        </w:drawing>
      </w:r>
    </w:p>
    <w:p w:rsidR="003E42FC" w:rsidRPr="00BD031E" w:rsidRDefault="003E42FC" w:rsidP="003E42FC">
      <w:pPr>
        <w:pStyle w:val="aa"/>
        <w:tabs>
          <w:tab w:val="left" w:pos="851"/>
        </w:tabs>
        <w:spacing w:line="276" w:lineRule="auto"/>
        <w:ind w:firstLine="0"/>
        <w:jc w:val="center"/>
        <w:rPr>
          <w:sz w:val="24"/>
          <w:szCs w:val="24"/>
        </w:rPr>
      </w:pPr>
      <w:r>
        <w:rPr>
          <w:sz w:val="24"/>
          <w:szCs w:val="24"/>
        </w:rPr>
        <w:t>Рисунок 1 – логическая и физическая структуры программы</w:t>
      </w:r>
    </w:p>
    <w:p w:rsidR="00406E58" w:rsidRPr="00BD031E" w:rsidRDefault="00406E58" w:rsidP="003E42FC">
      <w:pPr>
        <w:pStyle w:val="4"/>
      </w:pPr>
      <w:bookmarkStart w:id="293" w:name="_Toc187821524"/>
      <w:bookmarkStart w:id="294" w:name="_Toc250981866"/>
      <w:bookmarkStart w:id="295" w:name="_Toc250982131"/>
      <w:bookmarkStart w:id="296" w:name="_Toc257313473"/>
      <w:bookmarkStart w:id="297" w:name="_Toc257320517"/>
      <w:bookmarkStart w:id="298" w:name="_Toc257401534"/>
      <w:bookmarkStart w:id="299" w:name="_Toc507620408"/>
      <w:bookmarkStart w:id="300" w:name="_Toc507621137"/>
      <w:bookmarkStart w:id="301" w:name="_Toc507622367"/>
      <w:bookmarkStart w:id="302" w:name="_Toc507695153"/>
      <w:bookmarkStart w:id="303" w:name="_Toc20233670"/>
      <w:bookmarkStart w:id="304" w:name="_Toc187821525"/>
      <w:bookmarkStart w:id="305" w:name="_Toc250981867"/>
      <w:bookmarkStart w:id="306" w:name="_Toc250982132"/>
      <w:bookmarkStart w:id="307" w:name="_Toc257313474"/>
      <w:bookmarkStart w:id="308" w:name="_Toc257320518"/>
      <w:bookmarkStart w:id="309" w:name="_Toc257401535"/>
      <w:bookmarkStart w:id="310" w:name="_Toc507620407"/>
      <w:bookmarkStart w:id="311" w:name="_Toc507621136"/>
      <w:bookmarkStart w:id="312" w:name="_Toc507622366"/>
      <w:bookmarkStart w:id="313" w:name="_Toc507695152"/>
      <w:bookmarkStart w:id="314" w:name="_Toc20233669"/>
      <w:r w:rsidRPr="00BD031E">
        <w:lastRenderedPageBreak/>
        <w:t>3.2.2.3.</w:t>
      </w:r>
      <w:r>
        <w:t xml:space="preserve">2 </w:t>
      </w:r>
      <w:r w:rsidRPr="00BD031E">
        <w:t>Тестирование программного продукта</w:t>
      </w:r>
      <w:bookmarkEnd w:id="293"/>
      <w:bookmarkEnd w:id="294"/>
      <w:bookmarkEnd w:id="295"/>
      <w:bookmarkEnd w:id="296"/>
      <w:bookmarkEnd w:id="297"/>
      <w:bookmarkEnd w:id="298"/>
      <w:bookmarkEnd w:id="299"/>
      <w:bookmarkEnd w:id="300"/>
      <w:bookmarkEnd w:id="301"/>
      <w:bookmarkEnd w:id="302"/>
      <w:bookmarkEnd w:id="303"/>
    </w:p>
    <w:p w:rsidR="00406E58" w:rsidRPr="00BD031E" w:rsidRDefault="00406E58" w:rsidP="00406E58">
      <w:pPr>
        <w:pStyle w:val="aa"/>
        <w:tabs>
          <w:tab w:val="left" w:pos="851"/>
        </w:tabs>
        <w:spacing w:line="276" w:lineRule="auto"/>
        <w:jc w:val="both"/>
        <w:rPr>
          <w:sz w:val="24"/>
          <w:szCs w:val="24"/>
        </w:rPr>
      </w:pPr>
      <w:r w:rsidRPr="00BD031E">
        <w:rPr>
          <w:sz w:val="24"/>
          <w:szCs w:val="24"/>
        </w:rPr>
        <w:t>В протоколе тестирования отражаются:</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некорректных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данных контрольного примера с приложением распечатки исходных данных (таблиц) и результата решения.</w:t>
      </w:r>
    </w:p>
    <w:p w:rsidR="00406E58" w:rsidRPr="00BD031E" w:rsidRDefault="00406E58" w:rsidP="00406E58">
      <w:pPr>
        <w:pStyle w:val="aa"/>
        <w:tabs>
          <w:tab w:val="left" w:pos="851"/>
        </w:tabs>
        <w:spacing w:line="276" w:lineRule="auto"/>
        <w:jc w:val="both"/>
        <w:rPr>
          <w:sz w:val="24"/>
          <w:szCs w:val="24"/>
        </w:rPr>
      </w:pPr>
      <w:r w:rsidRPr="00BD031E">
        <w:rPr>
          <w:sz w:val="24"/>
          <w:szCs w:val="24"/>
        </w:rPr>
        <w:t xml:space="preserve">Протокол тестирования программного продукта оформляется в виде таблиц. Шаблон протокола представлен в </w:t>
      </w:r>
      <w:r w:rsidR="009052FE" w:rsidRPr="004009BB">
        <w:rPr>
          <w:b/>
          <w:sz w:val="24"/>
          <w:szCs w:val="24"/>
        </w:rPr>
        <w:t xml:space="preserve">приложении </w:t>
      </w:r>
      <w:r w:rsidR="004009BB" w:rsidRPr="004009BB">
        <w:rPr>
          <w:b/>
          <w:sz w:val="24"/>
          <w:szCs w:val="24"/>
        </w:rPr>
        <w:t>Н</w:t>
      </w:r>
      <w:r w:rsidRPr="00BD031E">
        <w:rPr>
          <w:sz w:val="24"/>
          <w:szCs w:val="24"/>
        </w:rPr>
        <w:t>. Минимальное количество тестов 5.</w:t>
      </w:r>
    </w:p>
    <w:p w:rsidR="00AB4048" w:rsidRPr="00BD031E" w:rsidRDefault="0030184E" w:rsidP="003E42FC">
      <w:pPr>
        <w:pStyle w:val="4"/>
      </w:pPr>
      <w:r w:rsidRPr="003E42FC">
        <w:t>3</w:t>
      </w:r>
      <w:r w:rsidR="00AB4048" w:rsidRPr="003E42FC">
        <w:t>.2.2.3.</w:t>
      </w:r>
      <w:r w:rsidR="00AE5347" w:rsidRPr="003E42FC">
        <w:t>3</w:t>
      </w:r>
      <w:r w:rsidR="00AB4048" w:rsidRPr="003E42FC">
        <w:t xml:space="preserve"> Руководство пользователя</w:t>
      </w:r>
      <w:bookmarkEnd w:id="304"/>
      <w:bookmarkEnd w:id="305"/>
      <w:bookmarkEnd w:id="306"/>
      <w:bookmarkEnd w:id="307"/>
      <w:bookmarkEnd w:id="308"/>
      <w:bookmarkEnd w:id="309"/>
      <w:bookmarkEnd w:id="310"/>
      <w:bookmarkEnd w:id="311"/>
      <w:bookmarkEnd w:id="312"/>
      <w:bookmarkEnd w:id="313"/>
      <w:bookmarkEnd w:id="314"/>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w:t>
      </w:r>
      <w:r w:rsidR="00C53D40" w:rsidRPr="00BD031E">
        <w:rPr>
          <w:sz w:val="24"/>
          <w:szCs w:val="24"/>
        </w:rPr>
        <w:t>делать в случае отказа системы.</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Руководящими стандартами для создания документа Руководство поль</w:t>
      </w:r>
      <w:r w:rsidR="00C53D40" w:rsidRPr="00BD031E">
        <w:rPr>
          <w:sz w:val="24"/>
          <w:szCs w:val="24"/>
        </w:rPr>
        <w:t>зователя</w:t>
      </w:r>
      <w:r w:rsidRPr="00BD031E">
        <w:rPr>
          <w:sz w:val="24"/>
          <w:szCs w:val="24"/>
        </w:rPr>
        <w:t xml:space="preserve"> могут являться как</w:t>
      </w:r>
      <w:r w:rsidR="00E2310E" w:rsidRPr="00BD031E">
        <w:rPr>
          <w:sz w:val="24"/>
          <w:szCs w:val="24"/>
        </w:rPr>
        <w:t xml:space="preserve"> </w:t>
      </w:r>
      <w:r w:rsidRPr="00BD031E">
        <w:rPr>
          <w:sz w:val="24"/>
          <w:szCs w:val="24"/>
        </w:rPr>
        <w:t xml:space="preserve">РД 50-34.698-90 в </w:t>
      </w:r>
      <w:proofErr w:type="spellStart"/>
      <w:r w:rsidRPr="00BD031E">
        <w:rPr>
          <w:sz w:val="24"/>
          <w:szCs w:val="24"/>
        </w:rPr>
        <w:t>п.п</w:t>
      </w:r>
      <w:proofErr w:type="spellEnd"/>
      <w:r w:rsidRPr="00BD031E">
        <w:rPr>
          <w:sz w:val="24"/>
          <w:szCs w:val="24"/>
        </w:rPr>
        <w:t>. 3.4. «Руководство пользователя», так и ГОСТ 19.505-79 «Руководство оператора. Требования к содержанию и оформлению».</w:t>
      </w:r>
    </w:p>
    <w:p w:rsidR="00AE5347" w:rsidRPr="00BD031E" w:rsidRDefault="00C53D40" w:rsidP="00B160D2">
      <w:pPr>
        <w:pStyle w:val="aa"/>
        <w:tabs>
          <w:tab w:val="left" w:pos="851"/>
        </w:tabs>
        <w:spacing w:line="276" w:lineRule="auto"/>
        <w:jc w:val="both"/>
        <w:rPr>
          <w:sz w:val="24"/>
          <w:szCs w:val="24"/>
        </w:rPr>
      </w:pPr>
      <w:r w:rsidRPr="00BD031E">
        <w:rPr>
          <w:sz w:val="24"/>
          <w:szCs w:val="24"/>
        </w:rPr>
        <w:t>О</w:t>
      </w:r>
      <w:r w:rsidR="00AE5347" w:rsidRPr="00BD031E">
        <w:rPr>
          <w:sz w:val="24"/>
          <w:szCs w:val="24"/>
        </w:rPr>
        <w:t>сновные разделы руководства пользователя: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назначение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условия применения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подготовка системы к работе;</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описание операций;</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аварийные ситуации.</w:t>
      </w:r>
    </w:p>
    <w:p w:rsidR="00AE5347" w:rsidRPr="00BD031E" w:rsidRDefault="00AE5347" w:rsidP="00B160D2">
      <w:pPr>
        <w:pStyle w:val="aa"/>
        <w:tabs>
          <w:tab w:val="left" w:pos="851"/>
        </w:tabs>
        <w:spacing w:line="276" w:lineRule="auto"/>
        <w:jc w:val="both"/>
        <w:rPr>
          <w:sz w:val="24"/>
          <w:szCs w:val="24"/>
        </w:rPr>
      </w:pPr>
      <w:r w:rsidRPr="00BD031E">
        <w:rPr>
          <w:sz w:val="24"/>
          <w:szCs w:val="24"/>
        </w:rPr>
        <w:t>Назначение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информацию о назначении системы, ее целях и задачах.</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«Корпоративный интранет портал предназначен для повышения корпоративной культуры организации эффективно</w:t>
      </w:r>
      <w:r w:rsidR="00C53D40" w:rsidRPr="00BD031E">
        <w:rPr>
          <w:sz w:val="24"/>
          <w:szCs w:val="24"/>
        </w:rPr>
        <w:t>го взаимодействия сотрудников.</w:t>
      </w:r>
    </w:p>
    <w:p w:rsidR="00536756" w:rsidRPr="00BD031E" w:rsidRDefault="00AE5347" w:rsidP="00B160D2">
      <w:pPr>
        <w:pStyle w:val="aa"/>
        <w:tabs>
          <w:tab w:val="left" w:pos="851"/>
        </w:tabs>
        <w:spacing w:line="276" w:lineRule="auto"/>
        <w:jc w:val="both"/>
        <w:rPr>
          <w:sz w:val="24"/>
          <w:szCs w:val="24"/>
        </w:rPr>
      </w:pPr>
      <w:r w:rsidRPr="00BD031E">
        <w:rPr>
          <w:sz w:val="24"/>
          <w:szCs w:val="24"/>
        </w:rPr>
        <w:t>Основной целью Порта</w:t>
      </w:r>
      <w:r w:rsidR="00C53D40" w:rsidRPr="00BD031E">
        <w:rPr>
          <w:sz w:val="24"/>
          <w:szCs w:val="24"/>
        </w:rPr>
        <w:t>ла</w:t>
      </w:r>
      <w:r w:rsidRPr="00BD031E">
        <w:rPr>
          <w:sz w:val="24"/>
          <w:szCs w:val="24"/>
        </w:rPr>
        <w:t xml:space="preserve">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r w:rsidR="00536756"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Условия применения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AE5347" w:rsidRPr="00BD031E" w:rsidRDefault="00AE5347" w:rsidP="00B160D2">
      <w:pPr>
        <w:pStyle w:val="aa"/>
        <w:tabs>
          <w:tab w:val="left" w:pos="851"/>
        </w:tabs>
        <w:spacing w:line="276" w:lineRule="auto"/>
        <w:jc w:val="both"/>
        <w:rPr>
          <w:sz w:val="24"/>
          <w:szCs w:val="24"/>
        </w:rPr>
      </w:pPr>
      <w:r w:rsidRPr="00BD031E">
        <w:rPr>
          <w:sz w:val="24"/>
          <w:szCs w:val="24"/>
        </w:rPr>
        <w:t>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AE5347" w:rsidRPr="00BD031E" w:rsidRDefault="00AE5347" w:rsidP="00B160D2">
      <w:pPr>
        <w:pStyle w:val="aa"/>
        <w:tabs>
          <w:tab w:val="left" w:pos="851"/>
        </w:tabs>
        <w:spacing w:line="276" w:lineRule="auto"/>
        <w:jc w:val="both"/>
        <w:rPr>
          <w:sz w:val="24"/>
          <w:szCs w:val="24"/>
        </w:rPr>
      </w:pPr>
      <w:r w:rsidRPr="00BD031E">
        <w:rPr>
          <w:sz w:val="24"/>
          <w:szCs w:val="24"/>
        </w:rPr>
        <w:t>Квалификация пользователя – данный подраздел должен содержать требования к</w:t>
      </w:r>
      <w:r w:rsidR="00C53D40" w:rsidRPr="00BD031E">
        <w:rPr>
          <w:sz w:val="24"/>
          <w:szCs w:val="24"/>
        </w:rPr>
        <w:t xml:space="preserve"> навыкам и знаниям пользователя, на</w:t>
      </w:r>
      <w:r w:rsidRPr="00BD031E">
        <w:rPr>
          <w:sz w:val="24"/>
          <w:szCs w:val="24"/>
        </w:rPr>
        <w:t xml:space="preserve">пример: «Пользователи должны обладать навыками работы с операционной системой Windows </w:t>
      </w:r>
      <w:r w:rsidR="00C53D40" w:rsidRPr="00BD031E">
        <w:rPr>
          <w:sz w:val="24"/>
          <w:szCs w:val="24"/>
        </w:rPr>
        <w:t>2012</w:t>
      </w:r>
      <w:r w:rsidRPr="00BD031E">
        <w:rPr>
          <w:sz w:val="24"/>
          <w:szCs w:val="24"/>
        </w:rPr>
        <w:t>»</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Подготовка системы к работе</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w:t>
      </w:r>
      <w:r w:rsidRPr="00BD031E">
        <w:rPr>
          <w:sz w:val="24"/>
          <w:szCs w:val="24"/>
        </w:rPr>
        <w:lastRenderedPageBreak/>
        <w:t>установку дополнительных приложений (при необходимости), идентификацию, аутентификацию и т.п.</w:t>
      </w:r>
    </w:p>
    <w:p w:rsidR="00AE5347" w:rsidRPr="00BD031E" w:rsidRDefault="00AE5347" w:rsidP="00B160D2">
      <w:pPr>
        <w:pStyle w:val="aa"/>
        <w:tabs>
          <w:tab w:val="left" w:pos="851"/>
        </w:tabs>
        <w:spacing w:line="276" w:lineRule="auto"/>
        <w:jc w:val="both"/>
        <w:rPr>
          <w:sz w:val="24"/>
          <w:szCs w:val="24"/>
        </w:rPr>
      </w:pPr>
      <w:r w:rsidRPr="00BD031E">
        <w:rPr>
          <w:sz w:val="24"/>
          <w:szCs w:val="24"/>
        </w:rPr>
        <w:t>Описание операций</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AE5347" w:rsidRPr="00BD031E" w:rsidRDefault="00AE5347" w:rsidP="00B160D2">
      <w:pPr>
        <w:pStyle w:val="aa"/>
        <w:tabs>
          <w:tab w:val="left" w:pos="851"/>
        </w:tabs>
        <w:spacing w:line="276" w:lineRule="auto"/>
        <w:jc w:val="both"/>
        <w:rPr>
          <w:sz w:val="24"/>
          <w:szCs w:val="24"/>
        </w:rPr>
      </w:pPr>
      <w:r w:rsidRPr="00BD031E">
        <w:rPr>
          <w:sz w:val="24"/>
          <w:szCs w:val="24"/>
        </w:rPr>
        <w:t>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Далее в документе Руководство пользователя следует представить описание </w:t>
      </w:r>
      <w:r w:rsidR="003E42FC" w:rsidRPr="00BD031E">
        <w:rPr>
          <w:sz w:val="24"/>
          <w:szCs w:val="24"/>
        </w:rPr>
        <w:t>функций,</w:t>
      </w:r>
      <w:r w:rsidRPr="00BD031E">
        <w:rPr>
          <w:sz w:val="24"/>
          <w:szCs w:val="24"/>
        </w:rPr>
        <w:t xml:space="preserve">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«4.1 Согласование проекта</w:t>
      </w:r>
      <w:r w:rsidR="00C53D40" w:rsidRPr="00BD031E">
        <w:rPr>
          <w:sz w:val="24"/>
          <w:szCs w:val="24"/>
        </w:rPr>
        <w:t xml:space="preserve">. </w:t>
      </w:r>
      <w:r w:rsidRPr="00BD031E">
        <w:rPr>
          <w:sz w:val="24"/>
          <w:szCs w:val="24"/>
        </w:rPr>
        <w:t xml:space="preserve">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подтвердить его или </w:t>
      </w:r>
      <w:r w:rsidR="00C53D40" w:rsidRPr="00BD031E">
        <w:rPr>
          <w:sz w:val="24"/>
          <w:szCs w:val="24"/>
        </w:rPr>
        <w:t>отправить на доработку Автору.</w:t>
      </w:r>
    </w:p>
    <w:p w:rsidR="00AE5347" w:rsidRPr="00BD031E" w:rsidRDefault="00AE5347" w:rsidP="00B160D2">
      <w:pPr>
        <w:pStyle w:val="aa"/>
        <w:tabs>
          <w:tab w:val="left" w:pos="851"/>
        </w:tabs>
        <w:spacing w:line="276" w:lineRule="auto"/>
        <w:jc w:val="both"/>
        <w:rPr>
          <w:sz w:val="24"/>
          <w:szCs w:val="24"/>
        </w:rPr>
      </w:pPr>
      <w:r w:rsidRPr="00BD031E">
        <w:rPr>
          <w:sz w:val="24"/>
          <w:szCs w:val="24"/>
        </w:rPr>
        <w:t>4.1.1 Создание проекта</w:t>
      </w:r>
      <w:r w:rsidR="00C53D40" w:rsidRPr="00BD031E">
        <w:rPr>
          <w:sz w:val="24"/>
          <w:szCs w:val="24"/>
        </w:rPr>
        <w:t xml:space="preserve">. </w:t>
      </w:r>
      <w:r w:rsidRPr="00BD031E">
        <w:rPr>
          <w:sz w:val="24"/>
          <w:szCs w:val="24"/>
        </w:rPr>
        <w:t>Для того чтобы создать Проект необходимо на панели «…» нажать на кнопку «…» и в появившейся форме заполнить следующие поля:</w:t>
      </w:r>
    </w:p>
    <w:p w:rsidR="00AE5347" w:rsidRPr="00BD031E" w:rsidRDefault="00C53D40" w:rsidP="00B160D2">
      <w:pPr>
        <w:pStyle w:val="aa"/>
        <w:tabs>
          <w:tab w:val="left" w:pos="851"/>
        </w:tabs>
        <w:spacing w:line="276" w:lineRule="auto"/>
        <w:jc w:val="both"/>
        <w:rPr>
          <w:sz w:val="24"/>
          <w:szCs w:val="24"/>
        </w:rPr>
      </w:pPr>
      <w:r w:rsidRPr="00BD031E">
        <w:rPr>
          <w:sz w:val="24"/>
          <w:szCs w:val="24"/>
        </w:rPr>
        <w:t>Наименование проекта</w:t>
      </w:r>
    </w:p>
    <w:p w:rsidR="00AE5347" w:rsidRPr="00BD031E" w:rsidRDefault="00C53D40" w:rsidP="00B160D2">
      <w:pPr>
        <w:pStyle w:val="aa"/>
        <w:tabs>
          <w:tab w:val="left" w:pos="851"/>
        </w:tabs>
        <w:spacing w:line="276" w:lineRule="auto"/>
        <w:jc w:val="both"/>
        <w:rPr>
          <w:sz w:val="24"/>
          <w:szCs w:val="24"/>
        </w:rPr>
      </w:pPr>
      <w:r w:rsidRPr="00BD031E">
        <w:rPr>
          <w:sz w:val="24"/>
          <w:szCs w:val="24"/>
        </w:rPr>
        <w:t>Описание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Следующие поля заполняются автоматически:</w:t>
      </w:r>
    </w:p>
    <w:p w:rsidR="00AE5347" w:rsidRPr="00BD031E" w:rsidRDefault="00AE5347" w:rsidP="00B160D2">
      <w:pPr>
        <w:pStyle w:val="aa"/>
        <w:tabs>
          <w:tab w:val="left" w:pos="851"/>
        </w:tabs>
        <w:spacing w:line="276" w:lineRule="auto"/>
        <w:jc w:val="both"/>
        <w:rPr>
          <w:sz w:val="24"/>
          <w:szCs w:val="24"/>
        </w:rPr>
      </w:pPr>
      <w:r w:rsidRPr="00BD031E">
        <w:rPr>
          <w:sz w:val="24"/>
          <w:szCs w:val="24"/>
        </w:rPr>
        <w:t>Дата создания проекта – текущая дата;</w:t>
      </w:r>
    </w:p>
    <w:p w:rsidR="00AE5347" w:rsidRPr="00BD031E" w:rsidRDefault="00C53D40" w:rsidP="00B160D2">
      <w:pPr>
        <w:pStyle w:val="aa"/>
        <w:tabs>
          <w:tab w:val="left" w:pos="851"/>
        </w:tabs>
        <w:spacing w:line="276" w:lineRule="auto"/>
        <w:jc w:val="both"/>
        <w:rPr>
          <w:sz w:val="24"/>
          <w:szCs w:val="24"/>
        </w:rPr>
      </w:pPr>
      <w:r w:rsidRPr="00BD031E">
        <w:rPr>
          <w:sz w:val="24"/>
          <w:szCs w:val="24"/>
        </w:rPr>
        <w:t xml:space="preserve">Автор – </w:t>
      </w:r>
      <w:r w:rsidR="00AE5347" w:rsidRPr="00BD031E">
        <w:rPr>
          <w:sz w:val="24"/>
          <w:szCs w:val="24"/>
        </w:rPr>
        <w:t>Ф</w:t>
      </w:r>
      <w:r w:rsidRPr="00BD031E">
        <w:rPr>
          <w:sz w:val="24"/>
          <w:szCs w:val="24"/>
        </w:rPr>
        <w:t>И</w:t>
      </w:r>
      <w:r w:rsidR="00AE5347" w:rsidRPr="00BD031E">
        <w:rPr>
          <w:sz w:val="24"/>
          <w:szCs w:val="24"/>
        </w:rPr>
        <w:t>О и должность автора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AE5347" w:rsidRPr="00BD031E" w:rsidRDefault="00AE5347" w:rsidP="00B160D2">
      <w:pPr>
        <w:pStyle w:val="aa"/>
        <w:tabs>
          <w:tab w:val="left" w:pos="851"/>
        </w:tabs>
        <w:spacing w:line="276" w:lineRule="auto"/>
        <w:jc w:val="both"/>
        <w:rPr>
          <w:sz w:val="24"/>
          <w:szCs w:val="24"/>
        </w:rPr>
      </w:pPr>
      <w:r w:rsidRPr="00BD031E">
        <w:rPr>
          <w:sz w:val="24"/>
          <w:szCs w:val="24"/>
        </w:rPr>
        <w:t>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AE5347" w:rsidRPr="00BD031E" w:rsidRDefault="00AE5347" w:rsidP="00B160D2">
      <w:pPr>
        <w:pStyle w:val="aa"/>
        <w:tabs>
          <w:tab w:val="left" w:pos="851"/>
        </w:tabs>
        <w:spacing w:line="276" w:lineRule="auto"/>
        <w:jc w:val="both"/>
        <w:rPr>
          <w:sz w:val="24"/>
          <w:szCs w:val="24"/>
        </w:rPr>
      </w:pPr>
      <w:r w:rsidRPr="00BD031E">
        <w:rPr>
          <w:sz w:val="24"/>
          <w:szCs w:val="24"/>
        </w:rPr>
        <w:t>Аварийные ситуации</w:t>
      </w:r>
      <w:r w:rsidR="00C53D40" w:rsidRPr="00BD031E">
        <w:rPr>
          <w:sz w:val="24"/>
          <w:szCs w:val="24"/>
        </w:rPr>
        <w:t>.</w:t>
      </w:r>
    </w:p>
    <w:p w:rsidR="00AB4048"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w:t>
      </w:r>
      <w:r w:rsidR="00950273" w:rsidRPr="00BD031E">
        <w:rPr>
          <w:sz w:val="24"/>
          <w:szCs w:val="24"/>
        </w:rPr>
        <w:t xml:space="preserve"> </w:t>
      </w:r>
      <w:r w:rsidR="00AB4048" w:rsidRPr="00BD031E">
        <w:rPr>
          <w:sz w:val="24"/>
          <w:szCs w:val="24"/>
        </w:rPr>
        <w:t>Сообщени</w:t>
      </w:r>
      <w:r w:rsidR="00536756" w:rsidRPr="00BD031E">
        <w:rPr>
          <w:sz w:val="24"/>
          <w:szCs w:val="24"/>
        </w:rPr>
        <w:t>я</w:t>
      </w:r>
      <w:r w:rsidR="00AB4048" w:rsidRPr="00BD031E">
        <w:rPr>
          <w:sz w:val="24"/>
          <w:szCs w:val="24"/>
        </w:rPr>
        <w:t xml:space="preserve"> пользователю оформля</w:t>
      </w:r>
      <w:r w:rsidR="00536756" w:rsidRPr="00BD031E">
        <w:rPr>
          <w:sz w:val="24"/>
          <w:szCs w:val="24"/>
        </w:rPr>
        <w:t>ю</w:t>
      </w:r>
      <w:r w:rsidR="00AB4048" w:rsidRPr="00BD031E">
        <w:rPr>
          <w:sz w:val="24"/>
          <w:szCs w:val="24"/>
        </w:rPr>
        <w:t>тся в виде таблицы, в которой перечисляются все сообщения, выдаваемые программой, их причина и необходимые действия пользователя.</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Таблица </w:t>
      </w:r>
      <w:r w:rsidR="001D5359" w:rsidRPr="00BD031E">
        <w:rPr>
          <w:sz w:val="24"/>
          <w:szCs w:val="24"/>
        </w:rPr>
        <w:t>8</w:t>
      </w:r>
      <w:r w:rsidRPr="00BD031E">
        <w:rPr>
          <w:sz w:val="24"/>
          <w:szCs w:val="24"/>
        </w:rP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AB4048" w:rsidRPr="00BD031E" w:rsidTr="007811A7">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Что делать</w:t>
            </w:r>
          </w:p>
        </w:tc>
      </w:tr>
      <w:tr w:rsidR="00AB4048" w:rsidRPr="00BD031E" w:rsidTr="007811A7">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r>
    </w:tbl>
    <w:p w:rsidR="00AB4048" w:rsidRPr="00BD031E" w:rsidRDefault="0030184E" w:rsidP="003E42FC">
      <w:pPr>
        <w:pStyle w:val="4"/>
      </w:pPr>
      <w:bookmarkStart w:id="315" w:name="_Toc257401539"/>
      <w:bookmarkStart w:id="316" w:name="_Toc507620410"/>
      <w:bookmarkStart w:id="317" w:name="_Toc507621139"/>
      <w:bookmarkStart w:id="318" w:name="_Toc507622369"/>
      <w:bookmarkStart w:id="319" w:name="_Toc507695155"/>
      <w:bookmarkStart w:id="320" w:name="_Toc20233672"/>
      <w:r w:rsidRPr="00BD031E">
        <w:t>3</w:t>
      </w:r>
      <w:r w:rsidR="00AB4048" w:rsidRPr="00BD031E">
        <w:t>.2.2.</w:t>
      </w:r>
      <w:r w:rsidR="00EA5306" w:rsidRPr="00BD031E">
        <w:t>4</w:t>
      </w:r>
      <w:r w:rsidR="00AB4048" w:rsidRPr="00BD031E">
        <w:t xml:space="preserve"> Заключение</w:t>
      </w:r>
      <w:bookmarkEnd w:id="315"/>
      <w:bookmarkEnd w:id="316"/>
      <w:bookmarkEnd w:id="317"/>
      <w:bookmarkEnd w:id="318"/>
      <w:bookmarkEnd w:id="319"/>
      <w:bookmarkEnd w:id="320"/>
    </w:p>
    <w:p w:rsidR="00AB4048" w:rsidRPr="00BD031E" w:rsidRDefault="00AB4048" w:rsidP="00B160D2">
      <w:pPr>
        <w:pStyle w:val="aa"/>
        <w:tabs>
          <w:tab w:val="left" w:pos="851"/>
        </w:tabs>
        <w:spacing w:line="276" w:lineRule="auto"/>
        <w:jc w:val="both"/>
        <w:rPr>
          <w:noProof/>
          <w:sz w:val="24"/>
          <w:szCs w:val="24"/>
        </w:rPr>
      </w:pPr>
      <w:r w:rsidRPr="00BD031E">
        <w:rPr>
          <w:sz w:val="24"/>
          <w:szCs w:val="24"/>
        </w:rPr>
        <w:lastRenderedPageBreak/>
        <w:t>Заголовок ЗАКЛЮЧЕНИЕ пишется прописными буквами, выравнивается по центру, точка в конце не ставится.</w:t>
      </w:r>
      <w:r w:rsidR="00950273" w:rsidRPr="00BD031E">
        <w:rPr>
          <w:sz w:val="24"/>
          <w:szCs w:val="24"/>
        </w:rPr>
        <w:t xml:space="preserve"> </w:t>
      </w:r>
      <w:r w:rsidRPr="00BD031E">
        <w:rPr>
          <w:sz w:val="24"/>
          <w:szCs w:val="24"/>
        </w:rPr>
        <w:t xml:space="preserve">Заключение пояснительной записки </w:t>
      </w:r>
      <w:r w:rsidR="00EE3D5C" w:rsidRPr="00BD031E">
        <w:rPr>
          <w:sz w:val="24"/>
          <w:szCs w:val="24"/>
        </w:rPr>
        <w:t>курсового</w:t>
      </w:r>
      <w:r w:rsidRPr="00BD031E">
        <w:rPr>
          <w:sz w:val="24"/>
          <w:szCs w:val="24"/>
        </w:rPr>
        <w:t xml:space="preserve"> проекта </w:t>
      </w:r>
      <w:bookmarkStart w:id="321" w:name="OCRUncertain553"/>
      <w:r w:rsidRPr="00BD031E">
        <w:rPr>
          <w:sz w:val="24"/>
          <w:szCs w:val="24"/>
        </w:rPr>
        <w:t>содерж</w:t>
      </w:r>
      <w:bookmarkEnd w:id="321"/>
      <w:r w:rsidRPr="00BD031E">
        <w:rPr>
          <w:sz w:val="24"/>
          <w:szCs w:val="24"/>
        </w:rPr>
        <w:t xml:space="preserve">ит выводы, </w:t>
      </w:r>
      <w:bookmarkStart w:id="322" w:name="OCRUncertain556"/>
      <w:r w:rsidRPr="00BD031E">
        <w:rPr>
          <w:sz w:val="24"/>
          <w:szCs w:val="24"/>
        </w:rPr>
        <w:t>характеризующие</w:t>
      </w:r>
      <w:bookmarkEnd w:id="322"/>
      <w:r w:rsidRPr="00BD031E">
        <w:rPr>
          <w:sz w:val="24"/>
          <w:szCs w:val="24"/>
        </w:rPr>
        <w:t xml:space="preserve"> итоги работы </w:t>
      </w:r>
      <w:r w:rsidR="00EE3D5C" w:rsidRPr="00BD031E">
        <w:rPr>
          <w:sz w:val="24"/>
          <w:szCs w:val="24"/>
        </w:rPr>
        <w:t>студента</w:t>
      </w:r>
      <w:bookmarkStart w:id="323" w:name="OCRUncertain559"/>
      <w:r w:rsidR="00950273" w:rsidRPr="00BD031E">
        <w:rPr>
          <w:sz w:val="24"/>
          <w:szCs w:val="24"/>
        </w:rPr>
        <w:t xml:space="preserve"> </w:t>
      </w:r>
      <w:r w:rsidRPr="00BD031E">
        <w:rPr>
          <w:sz w:val="24"/>
          <w:szCs w:val="24"/>
        </w:rPr>
        <w:t xml:space="preserve">в решении </w:t>
      </w:r>
      <w:bookmarkStart w:id="324" w:name="OCRUncertain560"/>
      <w:bookmarkEnd w:id="323"/>
      <w:r w:rsidRPr="00BD031E">
        <w:rPr>
          <w:sz w:val="24"/>
          <w:szCs w:val="24"/>
        </w:rPr>
        <w:t>поставленных перед ним</w:t>
      </w:r>
      <w:bookmarkStart w:id="325" w:name="OCRUncertain561"/>
      <w:bookmarkEnd w:id="324"/>
      <w:r w:rsidR="00950273" w:rsidRPr="00BD031E">
        <w:rPr>
          <w:sz w:val="24"/>
          <w:szCs w:val="24"/>
        </w:rPr>
        <w:t xml:space="preserve"> </w:t>
      </w:r>
      <w:r w:rsidRPr="00BD031E">
        <w:rPr>
          <w:sz w:val="24"/>
          <w:szCs w:val="24"/>
        </w:rPr>
        <w:t>з</w:t>
      </w:r>
      <w:bookmarkEnd w:id="325"/>
      <w:r w:rsidRPr="00BD031E">
        <w:rPr>
          <w:sz w:val="24"/>
          <w:szCs w:val="24"/>
        </w:rPr>
        <w:t>ад</w:t>
      </w:r>
      <w:bookmarkStart w:id="326" w:name="OCRUncertain562"/>
      <w:r w:rsidRPr="00BD031E">
        <w:rPr>
          <w:sz w:val="24"/>
          <w:szCs w:val="24"/>
        </w:rPr>
        <w:t>а</w:t>
      </w:r>
      <w:bookmarkEnd w:id="326"/>
      <w:r w:rsidRPr="00BD031E">
        <w:rPr>
          <w:sz w:val="24"/>
          <w:szCs w:val="24"/>
        </w:rPr>
        <w:t>ч</w:t>
      </w:r>
      <w:bookmarkStart w:id="327" w:name="OCRUncertain579"/>
      <w:r w:rsidRPr="00BD031E">
        <w:rPr>
          <w:sz w:val="24"/>
          <w:szCs w:val="24"/>
        </w:rPr>
        <w:t>; преимущества,</w:t>
      </w:r>
      <w:bookmarkStart w:id="328" w:name="OCRUncertain580"/>
      <w:bookmarkEnd w:id="327"/>
      <w:r w:rsidR="00950273" w:rsidRPr="00BD031E">
        <w:rPr>
          <w:sz w:val="24"/>
          <w:szCs w:val="24"/>
        </w:rPr>
        <w:t xml:space="preserve"> </w:t>
      </w:r>
      <w:r w:rsidRPr="00BD031E">
        <w:rPr>
          <w:sz w:val="24"/>
          <w:szCs w:val="24"/>
        </w:rPr>
        <w:t xml:space="preserve">связанные с реализацией </w:t>
      </w:r>
      <w:bookmarkStart w:id="329" w:name="OCRUncertain581"/>
      <w:bookmarkEnd w:id="328"/>
      <w:r w:rsidRPr="00BD031E">
        <w:rPr>
          <w:sz w:val="24"/>
          <w:szCs w:val="24"/>
        </w:rPr>
        <w:t>проектных</w:t>
      </w:r>
      <w:bookmarkStart w:id="330" w:name="OCRUncertain582"/>
      <w:bookmarkEnd w:id="329"/>
      <w:r w:rsidR="00950273" w:rsidRPr="00BD031E">
        <w:rPr>
          <w:sz w:val="24"/>
          <w:szCs w:val="24"/>
        </w:rPr>
        <w:t xml:space="preserve"> </w:t>
      </w:r>
      <w:r w:rsidRPr="00BD031E">
        <w:rPr>
          <w:sz w:val="24"/>
          <w:szCs w:val="24"/>
        </w:rPr>
        <w:t>предложени</w:t>
      </w:r>
      <w:bookmarkEnd w:id="330"/>
      <w:r w:rsidRPr="00BD031E">
        <w:rPr>
          <w:sz w:val="24"/>
          <w:szCs w:val="24"/>
        </w:rPr>
        <w:t>й</w:t>
      </w:r>
      <w:bookmarkStart w:id="331" w:name="OCRUncertain583"/>
      <w:r w:rsidRPr="00BD031E">
        <w:rPr>
          <w:sz w:val="24"/>
          <w:szCs w:val="24"/>
        </w:rPr>
        <w:t xml:space="preserve"> и характеристику перспек</w:t>
      </w:r>
      <w:bookmarkEnd w:id="331"/>
      <w:r w:rsidRPr="00BD031E">
        <w:rPr>
          <w:sz w:val="24"/>
          <w:szCs w:val="24"/>
        </w:rPr>
        <w:t>тив дальней</w:t>
      </w:r>
      <w:bookmarkStart w:id="332" w:name="OCRUncertain584"/>
      <w:r w:rsidRPr="00BD031E">
        <w:rPr>
          <w:sz w:val="24"/>
          <w:szCs w:val="24"/>
        </w:rPr>
        <w:t>ш</w:t>
      </w:r>
      <w:bookmarkEnd w:id="332"/>
      <w:r w:rsidRPr="00BD031E">
        <w:rPr>
          <w:sz w:val="24"/>
          <w:szCs w:val="24"/>
        </w:rPr>
        <w:t xml:space="preserve">его </w:t>
      </w:r>
      <w:bookmarkStart w:id="333" w:name="OCRUncertain585"/>
      <w:r w:rsidRPr="00BD031E">
        <w:rPr>
          <w:sz w:val="24"/>
          <w:szCs w:val="24"/>
        </w:rPr>
        <w:t>развития</w:t>
      </w:r>
      <w:bookmarkEnd w:id="333"/>
      <w:r w:rsidRPr="00BD031E">
        <w:rPr>
          <w:sz w:val="24"/>
          <w:szCs w:val="24"/>
        </w:rPr>
        <w:t xml:space="preserve"> работы </w:t>
      </w:r>
      <w:bookmarkStart w:id="334" w:name="OCRUncertain587"/>
      <w:r w:rsidRPr="00BD031E">
        <w:rPr>
          <w:sz w:val="24"/>
          <w:szCs w:val="24"/>
        </w:rPr>
        <w:t>в этой области</w:t>
      </w:r>
      <w:bookmarkStart w:id="335" w:name="OCRUncertain588"/>
      <w:bookmarkEnd w:id="334"/>
      <w:r w:rsidRPr="00BD031E">
        <w:rPr>
          <w:sz w:val="24"/>
          <w:szCs w:val="24"/>
        </w:rPr>
        <w:t>.</w:t>
      </w:r>
      <w:bookmarkEnd w:id="335"/>
    </w:p>
    <w:p w:rsidR="00975E2E" w:rsidRPr="00BD031E" w:rsidRDefault="00AB4048" w:rsidP="00B160D2">
      <w:pPr>
        <w:pStyle w:val="2"/>
        <w:jc w:val="both"/>
      </w:pPr>
      <w:bookmarkStart w:id="336" w:name="_Toc187821530"/>
      <w:bookmarkStart w:id="337" w:name="_Toc250981785"/>
      <w:bookmarkStart w:id="338" w:name="_Toc250981870"/>
      <w:bookmarkStart w:id="339" w:name="_Toc250982136"/>
      <w:bookmarkStart w:id="340" w:name="_Toc257313478"/>
      <w:bookmarkStart w:id="341" w:name="_Toc257320522"/>
      <w:bookmarkStart w:id="342" w:name="_Toc257320683"/>
      <w:bookmarkStart w:id="343" w:name="_Toc257401540"/>
      <w:r w:rsidRPr="00BD031E">
        <w:br w:type="page"/>
      </w:r>
      <w:bookmarkStart w:id="344" w:name="_Toc20233673"/>
      <w:bookmarkStart w:id="345" w:name="_Toc507620284"/>
      <w:bookmarkStart w:id="346" w:name="_Toc507620411"/>
      <w:bookmarkStart w:id="347" w:name="_Toc507621140"/>
      <w:bookmarkStart w:id="348" w:name="_Toc507622370"/>
      <w:bookmarkStart w:id="349" w:name="_Toc507695156"/>
      <w:bookmarkStart w:id="350" w:name="_Toc507699478"/>
      <w:r w:rsidR="00214F6A" w:rsidRPr="00BD031E">
        <w:lastRenderedPageBreak/>
        <w:t>4</w:t>
      </w:r>
      <w:r w:rsidR="0091054B">
        <w:t xml:space="preserve"> </w:t>
      </w:r>
      <w:r w:rsidR="00975E2E" w:rsidRPr="00BD031E">
        <w:t>ТРЕБОВАНИЯ К ОФОРМЛЕНИЮ ПОЯСНИТЕЛЬНОЙ ЗАПИСКИ</w:t>
      </w:r>
      <w:bookmarkEnd w:id="344"/>
    </w:p>
    <w:p w:rsidR="00AB4048" w:rsidRPr="00BD031E" w:rsidRDefault="00214F6A" w:rsidP="00B160D2">
      <w:pPr>
        <w:pStyle w:val="3"/>
        <w:jc w:val="both"/>
      </w:pPr>
      <w:bookmarkStart w:id="351" w:name="_Toc187821531"/>
      <w:bookmarkStart w:id="352" w:name="_Toc250981786"/>
      <w:bookmarkStart w:id="353" w:name="_Toc250981871"/>
      <w:bookmarkStart w:id="354" w:name="_Toc250982137"/>
      <w:bookmarkStart w:id="355" w:name="_Toc257313479"/>
      <w:bookmarkStart w:id="356" w:name="_Toc257320523"/>
      <w:bookmarkStart w:id="357" w:name="_Toc257320684"/>
      <w:bookmarkStart w:id="358" w:name="_Toc257401541"/>
      <w:bookmarkStart w:id="359" w:name="_Toc507620412"/>
      <w:bookmarkStart w:id="360" w:name="_Toc507621141"/>
      <w:bookmarkStart w:id="361" w:name="_Toc507622371"/>
      <w:bookmarkStart w:id="362" w:name="_Toc507695157"/>
      <w:bookmarkStart w:id="363" w:name="_Toc507699479"/>
      <w:bookmarkStart w:id="364" w:name="_Toc20233674"/>
      <w:bookmarkEnd w:id="336"/>
      <w:bookmarkEnd w:id="337"/>
      <w:bookmarkEnd w:id="338"/>
      <w:bookmarkEnd w:id="339"/>
      <w:bookmarkEnd w:id="340"/>
      <w:bookmarkEnd w:id="341"/>
      <w:bookmarkEnd w:id="342"/>
      <w:bookmarkEnd w:id="343"/>
      <w:bookmarkEnd w:id="345"/>
      <w:bookmarkEnd w:id="346"/>
      <w:bookmarkEnd w:id="347"/>
      <w:bookmarkEnd w:id="348"/>
      <w:bookmarkEnd w:id="349"/>
      <w:bookmarkEnd w:id="350"/>
      <w:r w:rsidRPr="00BD031E">
        <w:t>4</w:t>
      </w:r>
      <w:r w:rsidR="00AB4048" w:rsidRPr="00BD031E">
        <w:t>.1 Общие требования</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Документ обязателен для исполнения студентами, руководителями, консультантами и </w:t>
      </w:r>
      <w:proofErr w:type="spellStart"/>
      <w:r w:rsidRPr="00BD031E">
        <w:rPr>
          <w:sz w:val="24"/>
          <w:szCs w:val="24"/>
        </w:rPr>
        <w:t>нормоконтролерами</w:t>
      </w:r>
      <w:proofErr w:type="spellEnd"/>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настоящем документе использованы следующие стандарты:</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2.105-95 ЕСКД. Общие требования к текстовым документам;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ГОСТ 2.316-68 ЕСКД. </w:t>
      </w:r>
      <w:bookmarkStart w:id="365" w:name="000"/>
      <w:r w:rsidRPr="00BD031E">
        <w:t>Правила нанесения на чертежах надписей технических требований и таблиц</w:t>
      </w:r>
      <w:bookmarkEnd w:id="365"/>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19.701-90 ЕСКД. Схемы алгоритмов, программ, данных и систем;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7.12-93 ЕСКД. Библиографическая запись. Сокращение слов на русском языке. Общие требования и правила;</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7.82-01 ЕСКД. Библиографическая запись. Библиографическое описание электронных ресурсов;</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7.1-03 ЕСКД. Библиографическая запись. Библиографическое описание;</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2.104-68 ЕСКД. Основные надписи.</w:t>
      </w:r>
    </w:p>
    <w:p w:rsidR="001D5359" w:rsidRPr="00BD031E" w:rsidRDefault="001D5359" w:rsidP="00B160D2">
      <w:pPr>
        <w:widowControl w:val="0"/>
        <w:numPr>
          <w:ilvl w:val="0"/>
          <w:numId w:val="2"/>
        </w:numPr>
        <w:tabs>
          <w:tab w:val="clear" w:pos="1287"/>
          <w:tab w:val="left" w:pos="851"/>
          <w:tab w:val="num" w:pos="993"/>
        </w:tabs>
        <w:suppressAutoHyphens/>
        <w:ind w:left="0" w:firstLine="567"/>
        <w:jc w:val="both"/>
      </w:pPr>
      <w:r w:rsidRPr="00BD031E">
        <w:t>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оформляется в соответствии с требованиями ГОСТ 7.32-2001 на листах формата А4 (210х297мм) по ГОСТ 2.301 на одной стороне листа с применением печатающих и графических устройств ЭВМ.</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Пояснительная записка должна быть отпечатана шрифтом </w:t>
      </w:r>
      <w:r w:rsidRPr="00BD031E">
        <w:rPr>
          <w:sz w:val="24"/>
          <w:szCs w:val="24"/>
          <w:lang w:val="en-US"/>
        </w:rPr>
        <w:t>Times</w:t>
      </w:r>
      <w:r w:rsidR="00CE02C0">
        <w:rPr>
          <w:sz w:val="24"/>
          <w:szCs w:val="24"/>
        </w:rPr>
        <w:t xml:space="preserve"> </w:t>
      </w:r>
      <w:r w:rsidRPr="00BD031E">
        <w:rPr>
          <w:sz w:val="24"/>
          <w:szCs w:val="24"/>
          <w:lang w:val="en-US"/>
        </w:rPr>
        <w:t>New</w:t>
      </w:r>
      <w:r w:rsidR="00CE02C0">
        <w:rPr>
          <w:sz w:val="24"/>
          <w:szCs w:val="24"/>
        </w:rPr>
        <w:t xml:space="preserve"> </w:t>
      </w:r>
      <w:r w:rsidRPr="00BD031E">
        <w:rPr>
          <w:sz w:val="24"/>
          <w:szCs w:val="24"/>
          <w:lang w:val="en-US"/>
        </w:rPr>
        <w:t>Roman</w:t>
      </w:r>
      <w:r w:rsidRPr="00BD031E">
        <w:rPr>
          <w:sz w:val="24"/>
          <w:szCs w:val="24"/>
        </w:rPr>
        <w:t xml:space="preserve">, размер шрифта 12 через двойной интервал или 14 интервал полуторный. Выравнивание основного текста по ширине. Размеры полей: левое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правое -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верхнее - </w:t>
      </w:r>
      <w:smartTag w:uri="urn:schemas-microsoft-com:office:smarttags" w:element="metricconverter">
        <w:smartTagPr>
          <w:attr w:name="ProductID" w:val="20 мм"/>
        </w:smartTagPr>
        <w:r w:rsidRPr="00BD031E">
          <w:rPr>
            <w:sz w:val="24"/>
            <w:szCs w:val="24"/>
          </w:rPr>
          <w:t>20 мм</w:t>
        </w:r>
      </w:smartTag>
      <w:r w:rsidRPr="00BD031E">
        <w:rPr>
          <w:sz w:val="24"/>
          <w:szCs w:val="24"/>
        </w:rPr>
        <w:t xml:space="preserve">, нижнее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Размер абзацного отступа должен быть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Каждый лист </w:t>
      </w:r>
      <w:r w:rsidR="001D5359" w:rsidRPr="00BD031E">
        <w:rPr>
          <w:sz w:val="24"/>
          <w:szCs w:val="24"/>
        </w:rPr>
        <w:t>курсового</w:t>
      </w:r>
      <w:r w:rsidRPr="00BD031E">
        <w:rPr>
          <w:sz w:val="24"/>
          <w:szCs w:val="24"/>
        </w:rPr>
        <w:t xml:space="preserve"> проекта (кроме приложений) должен иметь рамку согласно ГОСТ 2.106-68 и основную надпись согласно ГОСТ 2.104-68 по формам 2 (для аннотации) и 2а (для последующих листов). В основную надпись по форме 2а вписывается номер страницы. Отступы текста от рамки: слева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справа - </w:t>
      </w:r>
      <w:smartTag w:uri="urn:schemas-microsoft-com:office:smarttags" w:element="metricconverter">
        <w:smartTagPr>
          <w:attr w:name="ProductID" w:val="5 мм"/>
        </w:smartTagPr>
        <w:r w:rsidRPr="00BD031E">
          <w:rPr>
            <w:sz w:val="24"/>
            <w:szCs w:val="24"/>
          </w:rPr>
          <w:t>5 мм</w:t>
        </w:r>
      </w:smartTag>
      <w:r w:rsidRPr="00BD031E">
        <w:rPr>
          <w:sz w:val="24"/>
          <w:szCs w:val="24"/>
        </w:rPr>
        <w:t xml:space="preserve">, сверху – </w:t>
      </w:r>
      <w:smartTag w:uri="urn:schemas-microsoft-com:office:smarttags" w:element="metricconverter">
        <w:smartTagPr>
          <w:attr w:name="ProductID" w:val="15 мм"/>
        </w:smartTagPr>
        <w:r w:rsidRPr="00BD031E">
          <w:rPr>
            <w:sz w:val="24"/>
            <w:szCs w:val="24"/>
          </w:rPr>
          <w:t>15 мм</w:t>
        </w:r>
      </w:smartTag>
      <w:r w:rsidRPr="00BD031E">
        <w:rPr>
          <w:sz w:val="24"/>
          <w:szCs w:val="24"/>
        </w:rPr>
        <w:t xml:space="preserve">, снизу от рамки до текста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Для оформления документации используются три вида основной надписи (виды листов с рамками):</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чертежей и схем, графической части, форма 1 (ГОСТ 2.104-68) приложение </w:t>
      </w:r>
      <w:r w:rsidR="003E4F6D" w:rsidRPr="00BD031E">
        <w:t>Ж</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аннотации и схем алгоритмов программы, форма 2 (ГОСТ 2.104-68) приложение </w:t>
      </w:r>
      <w:r w:rsidR="003E4F6D" w:rsidRPr="00BD031E">
        <w:t>И</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всех последующих листов пояснительной записки, форма 2а (ГОСТ 2.104-68) приложение </w:t>
      </w:r>
      <w:r w:rsidR="003E4F6D" w:rsidRPr="00BD031E">
        <w:t>К</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Опечатки, описки и графические неточности можно 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AB4048" w:rsidRPr="00BD031E" w:rsidRDefault="00AB4048" w:rsidP="00B160D2">
      <w:pPr>
        <w:pStyle w:val="aa"/>
        <w:tabs>
          <w:tab w:val="left" w:pos="851"/>
        </w:tabs>
        <w:spacing w:line="276" w:lineRule="auto"/>
        <w:jc w:val="both"/>
        <w:rPr>
          <w:sz w:val="24"/>
          <w:szCs w:val="24"/>
        </w:rPr>
      </w:pPr>
      <w:r w:rsidRPr="00BD031E">
        <w:rPr>
          <w:sz w:val="24"/>
          <w:szCs w:val="24"/>
        </w:rPr>
        <w:t>Листы пояснительной записки обязательно должны быть скреплены жестким соединением и пронумерованы арабскими цифрами сквозной нумерацией, включая приложения. Если простановка номера страницы будет мешать восприятию, то номер не пишут, но имеют в виду при нумерации последующих страниц (например, для титульной страницы, некоторых иллюстраций на отдельных листах и т.п.).</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Рекомендуемый объем пояснительной записки к </w:t>
      </w:r>
      <w:r w:rsidR="00943C28" w:rsidRPr="00BD031E">
        <w:rPr>
          <w:sz w:val="24"/>
          <w:szCs w:val="24"/>
        </w:rPr>
        <w:t>курсовому</w:t>
      </w:r>
      <w:r w:rsidRPr="00BD031E">
        <w:rPr>
          <w:sz w:val="24"/>
          <w:szCs w:val="24"/>
        </w:rPr>
        <w:t xml:space="preserve"> проекту (без приложений) составляет 50 – 70 страниц.</w:t>
      </w:r>
    </w:p>
    <w:p w:rsidR="00AB4048" w:rsidRPr="00BD031E" w:rsidRDefault="00214F6A" w:rsidP="00B160D2">
      <w:pPr>
        <w:pStyle w:val="3"/>
        <w:jc w:val="both"/>
      </w:pPr>
      <w:bookmarkStart w:id="366" w:name="_Toc187821538"/>
      <w:bookmarkStart w:id="367" w:name="_Toc250981793"/>
      <w:bookmarkStart w:id="368" w:name="_Toc250981878"/>
      <w:bookmarkStart w:id="369" w:name="_Toc250982144"/>
      <w:bookmarkStart w:id="370" w:name="_Toc257313486"/>
      <w:bookmarkStart w:id="371" w:name="_Toc257320524"/>
      <w:bookmarkStart w:id="372" w:name="_Toc257320685"/>
      <w:bookmarkStart w:id="373" w:name="_Toc257401542"/>
      <w:bookmarkStart w:id="374" w:name="_Toc507620413"/>
      <w:bookmarkStart w:id="375" w:name="_Toc507621142"/>
      <w:bookmarkStart w:id="376" w:name="_Toc507622372"/>
      <w:bookmarkStart w:id="377" w:name="_Toc507695158"/>
      <w:bookmarkStart w:id="378" w:name="_Toc507699480"/>
      <w:bookmarkStart w:id="379" w:name="_Toc20233675"/>
      <w:r w:rsidRPr="00BD031E">
        <w:lastRenderedPageBreak/>
        <w:t>4</w:t>
      </w:r>
      <w:r w:rsidR="00AB4048" w:rsidRPr="00BD031E">
        <w:t>.2 Текстовая часть</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AB4048" w:rsidRPr="00BD031E" w:rsidRDefault="00AB4048" w:rsidP="00B160D2">
      <w:pPr>
        <w:pStyle w:val="aa"/>
        <w:tabs>
          <w:tab w:val="left" w:pos="851"/>
        </w:tabs>
        <w:spacing w:line="276" w:lineRule="auto"/>
        <w:jc w:val="both"/>
        <w:rPr>
          <w:sz w:val="24"/>
          <w:szCs w:val="24"/>
        </w:rPr>
      </w:pPr>
      <w:r w:rsidRPr="00BD031E">
        <w:rPr>
          <w:sz w:val="24"/>
          <w:szCs w:val="24"/>
        </w:rPr>
        <w:t>Текст документа, при необходимости, разделяют на разделы и подразделы. 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Подразделы могут состоять из одного или нескольких пунктов. Например:</w:t>
      </w:r>
    </w:p>
    <w:p w:rsidR="00AB4048" w:rsidRPr="00BD031E" w:rsidRDefault="00AB4048" w:rsidP="00B160D2">
      <w:pPr>
        <w:tabs>
          <w:tab w:val="left" w:pos="851"/>
        </w:tabs>
        <w:overflowPunct w:val="0"/>
        <w:ind w:firstLine="567"/>
        <w:jc w:val="both"/>
      </w:pPr>
      <w:r w:rsidRPr="00BD031E">
        <w:t>3 Методы испытаний</w:t>
      </w:r>
    </w:p>
    <w:p w:rsidR="00AB4048" w:rsidRPr="00BD031E" w:rsidRDefault="00AB4048" w:rsidP="00B160D2">
      <w:pPr>
        <w:tabs>
          <w:tab w:val="left" w:pos="851"/>
        </w:tabs>
        <w:overflowPunct w:val="0"/>
        <w:ind w:firstLine="567"/>
        <w:jc w:val="both"/>
      </w:pPr>
      <w:r w:rsidRPr="00BD031E">
        <w:t>3.1 Аппараты, материалы и реактивы</w:t>
      </w:r>
    </w:p>
    <w:p w:rsidR="00AB4048" w:rsidRPr="00BD031E" w:rsidRDefault="00AB4048" w:rsidP="00B160D2">
      <w:pPr>
        <w:tabs>
          <w:tab w:val="left" w:pos="851"/>
        </w:tabs>
        <w:overflowPunct w:val="0"/>
        <w:ind w:firstLine="567"/>
        <w:jc w:val="both"/>
      </w:pPr>
      <w:r w:rsidRPr="00BD031E">
        <w:t>3.1.1</w:t>
      </w:r>
    </w:p>
    <w:p w:rsidR="00AB4048" w:rsidRPr="00BD031E" w:rsidRDefault="00AB4048" w:rsidP="00B160D2">
      <w:pPr>
        <w:tabs>
          <w:tab w:val="left" w:pos="851"/>
        </w:tabs>
        <w:overflowPunct w:val="0"/>
        <w:ind w:firstLine="567"/>
        <w:jc w:val="both"/>
      </w:pPr>
      <w:r w:rsidRPr="00BD031E">
        <w:t>3.1.2</w:t>
      </w:r>
    </w:p>
    <w:p w:rsidR="00AB4048" w:rsidRPr="00BD031E" w:rsidRDefault="00AB4048" w:rsidP="00B160D2">
      <w:pPr>
        <w:tabs>
          <w:tab w:val="left" w:pos="851"/>
        </w:tabs>
        <w:overflowPunct w:val="0"/>
        <w:ind w:firstLine="567"/>
        <w:jc w:val="both"/>
      </w:pPr>
      <w:r w:rsidRPr="00BD031E">
        <w:t>3.1.3</w:t>
      </w:r>
    </w:p>
    <w:p w:rsidR="00AB4048" w:rsidRPr="00BD031E" w:rsidRDefault="00AB4048" w:rsidP="00B160D2">
      <w:pPr>
        <w:tabs>
          <w:tab w:val="left" w:pos="851"/>
        </w:tabs>
        <w:overflowPunct w:val="0"/>
        <w:ind w:firstLine="567"/>
        <w:jc w:val="both"/>
      </w:pPr>
      <w:r w:rsidRPr="00BD031E">
        <w:t>3.2 Подготовка к испытанию</w:t>
      </w:r>
    </w:p>
    <w:p w:rsidR="00AB4048" w:rsidRPr="00BD031E" w:rsidRDefault="00AB4048" w:rsidP="00B160D2">
      <w:pPr>
        <w:tabs>
          <w:tab w:val="left" w:pos="851"/>
        </w:tabs>
        <w:overflowPunct w:val="0"/>
        <w:ind w:firstLine="567"/>
        <w:jc w:val="both"/>
      </w:pPr>
      <w:r w:rsidRPr="00BD031E">
        <w:t>3.2.1</w:t>
      </w:r>
    </w:p>
    <w:p w:rsidR="00AB4048" w:rsidRPr="00BD031E" w:rsidRDefault="00AB4048" w:rsidP="00B160D2">
      <w:pPr>
        <w:tabs>
          <w:tab w:val="left" w:pos="851"/>
        </w:tabs>
        <w:overflowPunct w:val="0"/>
        <w:ind w:firstLine="567"/>
        <w:jc w:val="both"/>
      </w:pPr>
      <w:r w:rsidRPr="00BD031E">
        <w:t>3.2.2</w:t>
      </w:r>
    </w:p>
    <w:p w:rsidR="00AB4048" w:rsidRPr="00BD031E" w:rsidRDefault="00AB4048" w:rsidP="00B160D2">
      <w:pPr>
        <w:tabs>
          <w:tab w:val="left" w:pos="851"/>
        </w:tabs>
        <w:overflowPunct w:val="0"/>
        <w:ind w:firstLine="567"/>
        <w:jc w:val="both"/>
      </w:pPr>
      <w:r w:rsidRPr="00BD031E">
        <w:t>3.2.3</w:t>
      </w:r>
    </w:p>
    <w:p w:rsidR="00AB4048" w:rsidRPr="00BD031E" w:rsidRDefault="00AB4048" w:rsidP="00B160D2">
      <w:pPr>
        <w:pStyle w:val="aa"/>
        <w:tabs>
          <w:tab w:val="left" w:pos="851"/>
        </w:tabs>
        <w:spacing w:line="276" w:lineRule="auto"/>
        <w:jc w:val="both"/>
        <w:rPr>
          <w:sz w:val="24"/>
          <w:szCs w:val="24"/>
        </w:rPr>
      </w:pPr>
      <w:r w:rsidRPr="00BD031E">
        <w:rPr>
          <w:sz w:val="24"/>
          <w:szCs w:val="24"/>
        </w:rPr>
        <w:t>Внутри пунктов могут быть приведены перечисления.</w:t>
      </w:r>
    </w:p>
    <w:p w:rsidR="00AB4048" w:rsidRPr="007D4E1F" w:rsidRDefault="00AB4048" w:rsidP="00B160D2">
      <w:pPr>
        <w:pStyle w:val="aa"/>
        <w:tabs>
          <w:tab w:val="left" w:pos="851"/>
        </w:tabs>
        <w:spacing w:line="276" w:lineRule="auto"/>
        <w:jc w:val="both"/>
        <w:rPr>
          <w:sz w:val="24"/>
          <w:szCs w:val="24"/>
        </w:rPr>
      </w:pPr>
      <w:r w:rsidRPr="00BD031E">
        <w:rPr>
          <w:sz w:val="24"/>
          <w:szCs w:val="24"/>
        </w:rPr>
        <w:t>Перед каждой позицией перечисления следует ставить дефис или, при необходимости,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AB4048" w:rsidRPr="00BD031E" w:rsidRDefault="00AB4048" w:rsidP="00B160D2">
      <w:pPr>
        <w:tabs>
          <w:tab w:val="left" w:pos="851"/>
        </w:tabs>
        <w:overflowPunct w:val="0"/>
        <w:ind w:firstLine="567"/>
        <w:jc w:val="both"/>
      </w:pPr>
      <w:r w:rsidRPr="00BD031E">
        <w:t>Пример</w:t>
      </w:r>
    </w:p>
    <w:p w:rsidR="00AB4048" w:rsidRPr="00BD031E" w:rsidRDefault="00AB4048" w:rsidP="00B160D2">
      <w:pPr>
        <w:tabs>
          <w:tab w:val="left" w:pos="851"/>
        </w:tabs>
        <w:overflowPunct w:val="0"/>
        <w:ind w:firstLine="567"/>
        <w:jc w:val="both"/>
      </w:pPr>
      <w:r w:rsidRPr="00BD031E">
        <w:t>а) __________________</w:t>
      </w:r>
    </w:p>
    <w:p w:rsidR="00AB4048" w:rsidRPr="00BD031E" w:rsidRDefault="00AB4048" w:rsidP="00B160D2">
      <w:pPr>
        <w:tabs>
          <w:tab w:val="left" w:pos="851"/>
        </w:tabs>
        <w:overflowPunct w:val="0"/>
        <w:ind w:firstLine="567"/>
        <w:jc w:val="both"/>
      </w:pPr>
      <w:r w:rsidRPr="00BD031E">
        <w:t>б) __________________</w:t>
      </w:r>
    </w:p>
    <w:p w:rsidR="00AB4048" w:rsidRPr="00BD031E" w:rsidRDefault="00AB4048" w:rsidP="00B160D2">
      <w:pPr>
        <w:tabs>
          <w:tab w:val="left" w:pos="851"/>
        </w:tabs>
        <w:overflowPunct w:val="0"/>
        <w:ind w:firstLine="567"/>
        <w:jc w:val="both"/>
      </w:pPr>
      <w:r w:rsidRPr="00BD031E">
        <w:t>1) ________________</w:t>
      </w:r>
    </w:p>
    <w:p w:rsidR="00AB4048" w:rsidRPr="00BD031E" w:rsidRDefault="00AB4048" w:rsidP="00B160D2">
      <w:pPr>
        <w:tabs>
          <w:tab w:val="left" w:pos="851"/>
        </w:tabs>
        <w:overflowPunct w:val="0"/>
        <w:ind w:firstLine="567"/>
        <w:jc w:val="both"/>
      </w:pPr>
      <w:r w:rsidRPr="00BD031E">
        <w:t>2) ________________</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пункт, подпункт и перечисление записывают с абзацного отступа.</w:t>
      </w:r>
    </w:p>
    <w:p w:rsidR="00AB4048" w:rsidRPr="00BD031E" w:rsidRDefault="00AB4048" w:rsidP="00B160D2">
      <w:pPr>
        <w:pStyle w:val="aa"/>
        <w:tabs>
          <w:tab w:val="left" w:pos="851"/>
        </w:tabs>
        <w:spacing w:line="276" w:lineRule="auto"/>
        <w:jc w:val="both"/>
        <w:rPr>
          <w:sz w:val="24"/>
          <w:szCs w:val="24"/>
        </w:rPr>
      </w:pPr>
      <w:r w:rsidRPr="00BD031E">
        <w:rPr>
          <w:sz w:val="24"/>
          <w:szCs w:val="24"/>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AB4048" w:rsidRPr="00BD031E" w:rsidRDefault="00AB4048" w:rsidP="00B160D2">
      <w:pPr>
        <w:pStyle w:val="aa"/>
        <w:tabs>
          <w:tab w:val="left" w:pos="851"/>
        </w:tabs>
        <w:spacing w:line="276" w:lineRule="auto"/>
        <w:jc w:val="both"/>
        <w:rPr>
          <w:sz w:val="24"/>
          <w:szCs w:val="24"/>
        </w:rPr>
      </w:pPr>
      <w:r w:rsidRPr="00BD031E">
        <w:rPr>
          <w:sz w:val="24"/>
          <w:szCs w:val="24"/>
        </w:rPr>
        <w:t>Расстояние между заголовком и текстом, заголовками раздела и подраздела - двойной интервал.</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раздел текстового документа начинается с нового листа (страницы).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порядок слов в наименовании должен быть прямой, а именно: на первом месте должно быть определение (имя прилагательное), а затем - название работы (имя существительное), допускается употреблять сокращенное наименование работы.</w:t>
      </w:r>
      <w:r w:rsidR="00950273" w:rsidRPr="00BD031E">
        <w:rPr>
          <w:sz w:val="24"/>
          <w:szCs w:val="24"/>
        </w:rPr>
        <w:t xml:space="preserve"> </w:t>
      </w:r>
      <w:r w:rsidRPr="00BD031E">
        <w:rPr>
          <w:sz w:val="24"/>
          <w:szCs w:val="24"/>
        </w:rPr>
        <w:t>Наименования, приводимые в тексте документа и на иллюстрациях, должны быть одинаковыми.</w:t>
      </w:r>
      <w:r w:rsidR="00950273" w:rsidRPr="00BD031E">
        <w:rPr>
          <w:sz w:val="24"/>
          <w:szCs w:val="24"/>
        </w:rPr>
        <w:t xml:space="preserve"> </w:t>
      </w:r>
      <w:r w:rsidRPr="00BD031E">
        <w:rPr>
          <w:sz w:val="24"/>
          <w:szCs w:val="24"/>
        </w:rPr>
        <w:t>Текст документа должен быть кратким, четким и не допускать различных толкований.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за исключением формул, таблиц и рисунков, не допускается:</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математический знак минус (-) перед отрицательными значениями величин (следует писать слово «минус»);</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знак «</w:t>
      </w:r>
      <w:r w:rsidRPr="00BD031E">
        <w:sym w:font="Symbol" w:char="F0C6"/>
      </w:r>
      <w:r w:rsidRPr="00BD031E">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BD031E">
        <w:t> перед размерным числом, следует писать знак «</w:t>
      </w:r>
      <w:r w:rsidRPr="00BD031E">
        <w:sym w:font="Symbol" w:char="F0C6"/>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применять без числовых значений математические знаки: </w:t>
      </w:r>
      <w:r w:rsidRPr="00BD031E">
        <w:br/>
      </w:r>
      <w:r w:rsidRPr="00BD031E">
        <w:lastRenderedPageBreak/>
        <w:t xml:space="preserve">&gt; (больше), &lt; (меньше), = (равно), </w:t>
      </w:r>
      <w:r w:rsidRPr="00BD031E">
        <w:sym w:font="Symbol" w:char="F0B3"/>
      </w:r>
      <w:r w:rsidRPr="00BD031E">
        <w:t xml:space="preserve"> (больше или равно), </w:t>
      </w:r>
      <w:r w:rsidRPr="00BD031E">
        <w:sym w:font="Symbol" w:char="F0A3"/>
      </w:r>
      <w:r w:rsidRPr="00BD031E">
        <w:t xml:space="preserve"> (меньше или равно), </w:t>
      </w:r>
      <w:r w:rsidRPr="00BD031E">
        <w:sym w:font="Symbol" w:char="F0B9"/>
      </w:r>
      <w:r w:rsidRPr="00BD031E">
        <w:t xml:space="preserve"> (не равно), № (номер), % (процент);</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индексы стандартов, технических условий и других документов без регистрационного номера.</w:t>
      </w:r>
    </w:p>
    <w:p w:rsidR="00AB4048" w:rsidRPr="00BD031E" w:rsidRDefault="00214F6A" w:rsidP="00B160D2">
      <w:pPr>
        <w:pStyle w:val="3"/>
        <w:jc w:val="both"/>
      </w:pPr>
      <w:bookmarkStart w:id="380" w:name="_Toc187821539"/>
      <w:bookmarkStart w:id="381" w:name="_Toc250981794"/>
      <w:bookmarkStart w:id="382" w:name="_Toc250981879"/>
      <w:bookmarkStart w:id="383" w:name="_Toc250982145"/>
      <w:bookmarkStart w:id="384" w:name="_Toc257313487"/>
      <w:bookmarkStart w:id="385" w:name="_Toc257320525"/>
      <w:bookmarkStart w:id="386" w:name="_Toc257320686"/>
      <w:bookmarkStart w:id="387" w:name="_Toc257401543"/>
      <w:bookmarkStart w:id="388" w:name="_Toc507620414"/>
      <w:bookmarkStart w:id="389" w:name="_Toc507621143"/>
      <w:bookmarkStart w:id="390" w:name="_Toc507622373"/>
      <w:bookmarkStart w:id="391" w:name="_Toc507695159"/>
      <w:bookmarkStart w:id="392" w:name="_Toc507699481"/>
      <w:bookmarkStart w:id="393" w:name="_Toc20233676"/>
      <w:r w:rsidRPr="00BD031E">
        <w:t>4</w:t>
      </w:r>
      <w:r w:rsidR="00AB4048" w:rsidRPr="00BD031E">
        <w:t>.3 Иллюстрации</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6159E5" w:rsidRPr="00BD031E" w:rsidRDefault="00AB4048" w:rsidP="00B160D2">
      <w:pPr>
        <w:pStyle w:val="aa"/>
        <w:tabs>
          <w:tab w:val="left" w:pos="851"/>
        </w:tabs>
        <w:spacing w:line="276" w:lineRule="auto"/>
        <w:jc w:val="both"/>
        <w:rPr>
          <w:sz w:val="24"/>
          <w:szCs w:val="24"/>
        </w:rPr>
      </w:pPr>
      <w:r w:rsidRPr="00BD031E">
        <w:rPr>
          <w:sz w:val="24"/>
          <w:szCs w:val="24"/>
        </w:rPr>
        <w:t>Количество иллюстраций должно быть достаточным для пояснения излагаемого текста. Иллюстрации могут быть расположены как по тексту документа, так и в конце его, они должны быть выполнены в соответствии с требо</w:t>
      </w:r>
      <w:r w:rsidR="00977E2D" w:rsidRPr="00BD031E">
        <w:rPr>
          <w:sz w:val="24"/>
          <w:szCs w:val="24"/>
        </w:rPr>
        <w:t>ваниями стандартов ЕСКД и СПДС.</w:t>
      </w:r>
    </w:p>
    <w:p w:rsidR="006159E5" w:rsidRPr="00BD031E" w:rsidRDefault="00AB4048" w:rsidP="00B160D2">
      <w:pPr>
        <w:pStyle w:val="aa"/>
        <w:tabs>
          <w:tab w:val="left" w:pos="851"/>
        </w:tabs>
        <w:spacing w:line="276" w:lineRule="auto"/>
        <w:jc w:val="both"/>
        <w:rPr>
          <w:sz w:val="24"/>
          <w:szCs w:val="24"/>
        </w:rPr>
      </w:pPr>
      <w:r w:rsidRPr="00BD031E">
        <w:rPr>
          <w:sz w:val="24"/>
          <w:szCs w:val="24"/>
        </w:rPr>
        <w:t>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977E2D" w:rsidRPr="00BD031E" w:rsidRDefault="00AB4048" w:rsidP="00B160D2">
      <w:pPr>
        <w:pStyle w:val="aa"/>
        <w:tabs>
          <w:tab w:val="left" w:pos="851"/>
        </w:tabs>
        <w:spacing w:line="276" w:lineRule="auto"/>
        <w:jc w:val="both"/>
        <w:rPr>
          <w:sz w:val="24"/>
          <w:szCs w:val="24"/>
        </w:rPr>
      </w:pPr>
      <w:r w:rsidRPr="00BD031E">
        <w:rPr>
          <w:sz w:val="24"/>
          <w:szCs w:val="24"/>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rsidR="006159E5" w:rsidRPr="00BD031E" w:rsidRDefault="00AB4048" w:rsidP="00B160D2">
      <w:pPr>
        <w:pStyle w:val="aa"/>
        <w:tabs>
          <w:tab w:val="left" w:pos="851"/>
        </w:tabs>
        <w:spacing w:line="276" w:lineRule="auto"/>
        <w:jc w:val="both"/>
        <w:rPr>
          <w:sz w:val="24"/>
          <w:szCs w:val="24"/>
        </w:rPr>
      </w:pPr>
      <w:r w:rsidRPr="00BD031E">
        <w:rPr>
          <w:sz w:val="24"/>
          <w:szCs w:val="24"/>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ссылках на иллюстрации следует писать: «… в соответствии с рисунком 2» при сквозной нумерации, а при нумерации в пределах раздела «… в соответствии с рисунком 1.2».Иллюстрации могут иметь наименование и пояснительные данные, например, Рисунок 1-Детали прибора.</w:t>
      </w:r>
    </w:p>
    <w:p w:rsidR="00AB4048" w:rsidRPr="00BD031E" w:rsidRDefault="00214F6A" w:rsidP="00B160D2">
      <w:pPr>
        <w:pStyle w:val="3"/>
        <w:jc w:val="both"/>
      </w:pPr>
      <w:bookmarkStart w:id="394" w:name="_Toc187821540"/>
      <w:bookmarkStart w:id="395" w:name="_Toc250981795"/>
      <w:bookmarkStart w:id="396" w:name="_Toc250981880"/>
      <w:bookmarkStart w:id="397" w:name="_Toc250982146"/>
      <w:bookmarkStart w:id="398" w:name="_Toc257313488"/>
      <w:bookmarkStart w:id="399" w:name="_Toc257320526"/>
      <w:bookmarkStart w:id="400" w:name="_Toc257320687"/>
      <w:bookmarkStart w:id="401" w:name="_Toc257401544"/>
      <w:bookmarkStart w:id="402" w:name="_Toc507620415"/>
      <w:bookmarkStart w:id="403" w:name="_Toc507621144"/>
      <w:bookmarkStart w:id="404" w:name="_Toc507622374"/>
      <w:bookmarkStart w:id="405" w:name="_Toc507695160"/>
      <w:bookmarkStart w:id="406" w:name="_Toc507699482"/>
      <w:bookmarkStart w:id="407" w:name="_Toc20233677"/>
      <w:r w:rsidRPr="00BD031E">
        <w:t>4</w:t>
      </w:r>
      <w:r w:rsidR="00AB4048" w:rsidRPr="00BD031E">
        <w:t>.4 Таблицы</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r w:rsidR="00950273" w:rsidRPr="00BD031E">
        <w:rPr>
          <w:sz w:val="24"/>
          <w:szCs w:val="24"/>
        </w:rPr>
        <w:t xml:space="preserve"> </w:t>
      </w:r>
      <w:r w:rsidRPr="00BD031E">
        <w:rPr>
          <w:sz w:val="24"/>
          <w:szCs w:val="24"/>
        </w:rPr>
        <w:t>Цифровой материал, как правило, оформляют в виде таблиц в соответствии с рисунком</w:t>
      </w:r>
      <w:r w:rsidR="00977E2D" w:rsidRPr="00BD031E">
        <w:rPr>
          <w:sz w:val="24"/>
          <w:szCs w:val="24"/>
        </w:rPr>
        <w:t xml:space="preserve"> </w:t>
      </w:r>
      <w:r w:rsidR="00D76CD6">
        <w:rPr>
          <w:sz w:val="24"/>
          <w:szCs w:val="24"/>
        </w:rPr>
        <w:t>5</w:t>
      </w:r>
      <w:r w:rsidRPr="00BD031E">
        <w:rPr>
          <w:sz w:val="24"/>
          <w:szCs w:val="24"/>
        </w:rPr>
        <w:t>.</w:t>
      </w:r>
    </w:p>
    <w:p w:rsidR="00AB4048" w:rsidRPr="00BD031E" w:rsidRDefault="00AB4048" w:rsidP="00B160D2">
      <w:pPr>
        <w:pStyle w:val="aa"/>
        <w:tabs>
          <w:tab w:val="left" w:pos="851"/>
        </w:tabs>
        <w:spacing w:line="276" w:lineRule="auto"/>
        <w:jc w:val="both"/>
        <w:rPr>
          <w:sz w:val="24"/>
          <w:szCs w:val="24"/>
          <w:u w:val="single"/>
        </w:rPr>
      </w:pPr>
      <w:r w:rsidRPr="00BD031E">
        <w:rPr>
          <w:sz w:val="24"/>
          <w:szCs w:val="24"/>
        </w:rPr>
        <w:t xml:space="preserve">Таблица  </w:t>
      </w:r>
      <w:r w:rsidRPr="00BD031E">
        <w:rPr>
          <w:sz w:val="24"/>
          <w:szCs w:val="24"/>
          <w:u w:val="single"/>
        </w:rPr>
        <w:tab/>
      </w:r>
      <w:r w:rsidRPr="00BD031E">
        <w:rPr>
          <w:sz w:val="24"/>
          <w:szCs w:val="24"/>
          <w:u w:val="single"/>
        </w:rPr>
        <w:tab/>
      </w:r>
      <w:r w:rsidRPr="00BD031E">
        <w:rPr>
          <w:sz w:val="24"/>
          <w:szCs w:val="24"/>
        </w:rPr>
        <w:t xml:space="preserve"> - </w:t>
      </w:r>
      <w:r w:rsidRPr="00BD031E">
        <w:rPr>
          <w:sz w:val="24"/>
          <w:szCs w:val="24"/>
          <w:u w:val="single"/>
        </w:rPr>
        <w:tab/>
      </w:r>
      <w:r w:rsidRPr="00BD031E">
        <w:rPr>
          <w:sz w:val="24"/>
          <w:szCs w:val="24"/>
          <w:u w:val="single"/>
        </w:rPr>
        <w:tab/>
      </w:r>
      <w:r w:rsidRPr="00BD031E">
        <w:rPr>
          <w:sz w:val="24"/>
          <w:szCs w:val="24"/>
          <w:u w:val="single"/>
        </w:rPr>
        <w:tab/>
      </w:r>
      <w:r w:rsidRPr="00BD031E">
        <w:rPr>
          <w:sz w:val="24"/>
          <w:szCs w:val="24"/>
          <w:u w:val="single"/>
        </w:rPr>
        <w:tab/>
      </w:r>
    </w:p>
    <w:p w:rsidR="00AB4048" w:rsidRPr="00BD031E" w:rsidRDefault="00625AC3" w:rsidP="00B160D2">
      <w:pPr>
        <w:tabs>
          <w:tab w:val="left" w:pos="851"/>
        </w:tabs>
        <w:overflowPunct w:val="0"/>
        <w:ind w:firstLine="567"/>
        <w:jc w:val="both"/>
        <w:rPr>
          <w:spacing w:val="20"/>
        </w:rPr>
      </w:pPr>
      <w:r w:rsidRPr="00BD031E">
        <w:rPr>
          <w:spacing w:val="20"/>
        </w:rPr>
        <w:tab/>
      </w:r>
      <w:r w:rsidRPr="00BD031E">
        <w:rPr>
          <w:spacing w:val="20"/>
        </w:rPr>
        <w:tab/>
      </w:r>
      <w:r w:rsidR="00AB4048" w:rsidRPr="00BD031E">
        <w:rPr>
          <w:spacing w:val="20"/>
        </w:rPr>
        <w:t>номер</w:t>
      </w:r>
      <w:r w:rsidR="00AB4048" w:rsidRPr="00BD031E">
        <w:rPr>
          <w:spacing w:val="20"/>
        </w:rPr>
        <w:tab/>
      </w:r>
      <w:r w:rsidR="00AB4048" w:rsidRPr="00BD031E">
        <w:rPr>
          <w:spacing w:val="20"/>
        </w:rPr>
        <w:tab/>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AB4048" w:rsidRPr="00BD031E" w:rsidTr="00625AC3">
        <w:trPr>
          <w:trHeight w:val="949"/>
        </w:trPr>
        <w:tc>
          <w:tcPr>
            <w:tcW w:w="2268" w:type="dxa"/>
            <w:tcBorders>
              <w:top w:val="single" w:sz="8" w:space="0" w:color="000000"/>
              <w:left w:val="single" w:sz="8" w:space="0" w:color="000000"/>
            </w:tcBorders>
          </w:tcPr>
          <w:p w:rsidR="00AB4048" w:rsidRPr="00BD031E" w:rsidRDefault="003F6F1B" w:rsidP="00B160D2">
            <w:pPr>
              <w:tabs>
                <w:tab w:val="left" w:pos="851"/>
              </w:tabs>
              <w:overflowPunct w:val="0"/>
              <w:snapToGrid w:val="0"/>
              <w:jc w:val="both"/>
            </w:pPr>
            <w:r>
              <w:rPr>
                <w:noProof/>
              </w:rPr>
              <mc:AlternateContent>
                <mc:Choice Requires="wpg">
                  <w:drawing>
                    <wp:anchor distT="0" distB="0" distL="114300" distR="114300" simplePos="0" relativeHeight="251738624" behindDoc="0" locked="0" layoutInCell="1" allowOverlap="1">
                      <wp:simplePos x="0" y="0"/>
                      <wp:positionH relativeFrom="column">
                        <wp:posOffset>-920750</wp:posOffset>
                      </wp:positionH>
                      <wp:positionV relativeFrom="paragraph">
                        <wp:posOffset>5715</wp:posOffset>
                      </wp:positionV>
                      <wp:extent cx="6215380" cy="2778125"/>
                      <wp:effectExtent l="3810" t="13335" r="635" b="0"/>
                      <wp:wrapNone/>
                      <wp:docPr id="21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2778125"/>
                                <a:chOff x="1521" y="11266"/>
                                <a:chExt cx="9713" cy="4307"/>
                              </a:xfrm>
                            </wpg:grpSpPr>
                            <wps:wsp>
                              <wps:cNvPr id="213" name="Text Box 12"/>
                              <wps:cNvSpPr txBox="1">
                                <a:spLocks noChangeArrowheads="1"/>
                              </wps:cNvSpPr>
                              <wps:spPr bwMode="auto">
                                <a:xfrm>
                                  <a:off x="9740" y="12343"/>
                                  <a:ext cx="1494"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6159E5">
                                    <w:pPr>
                                      <w:rPr>
                                        <w:sz w:val="20"/>
                                      </w:rPr>
                                    </w:pPr>
                                    <w:r>
                                      <w:rPr>
                                        <w:sz w:val="20"/>
                                        <w:szCs w:val="20"/>
                                      </w:rPr>
                                      <w:t>Архив</w:t>
                                    </w:r>
                                    <w:r w:rsidRPr="00DC56D1">
                                      <w:rPr>
                                        <w:sz w:val="20"/>
                                      </w:rPr>
                                      <w:t>Подзаголовки граф</w:t>
                                    </w:r>
                                  </w:p>
                                </w:txbxContent>
                              </wps:txbx>
                              <wps:bodyPr rot="0" vert="horz" wrap="square" lIns="91440" tIns="45720" rIns="91440" bIns="45720" anchor="t" anchorCtr="0" upright="1">
                                <a:noAutofit/>
                              </wps:bodyPr>
                            </wps:wsp>
                            <wps:wsp>
                              <wps:cNvPr id="214" name="AutoShape 2"/>
                              <wps:cNvSpPr>
                                <a:spLocks/>
                              </wps:cNvSpPr>
                              <wps:spPr bwMode="auto">
                                <a:xfrm>
                                  <a:off x="2601" y="11266"/>
                                  <a:ext cx="251" cy="899"/>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
                              <wps:cNvSpPr>
                                <a:spLocks/>
                              </wps:cNvSpPr>
                              <wps:spPr bwMode="auto">
                                <a:xfrm>
                                  <a:off x="9634" y="11266"/>
                                  <a:ext cx="180" cy="9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4"/>
                              <wps:cNvSpPr>
                                <a:spLocks/>
                              </wps:cNvSpPr>
                              <wps:spPr bwMode="auto">
                                <a:xfrm>
                                  <a:off x="9621" y="12166"/>
                                  <a:ext cx="71" cy="495"/>
                                </a:xfrm>
                                <a:prstGeom prst="rightBrace">
                                  <a:avLst>
                                    <a:gd name="adj1" fmla="val 58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5"/>
                              <wps:cNvSpPr>
                                <a:spLocks/>
                              </wps:cNvSpPr>
                              <wps:spPr bwMode="auto">
                                <a:xfrm>
                                  <a:off x="9632" y="12661"/>
                                  <a:ext cx="182" cy="1620"/>
                                </a:xfrm>
                                <a:prstGeom prst="rightBrace">
                                  <a:avLst>
                                    <a:gd name="adj1" fmla="val 74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6"/>
                              <wps:cNvSpPr>
                                <a:spLocks/>
                              </wps:cNvSpPr>
                              <wps:spPr bwMode="auto">
                                <a:xfrm rot="-5400000">
                                  <a:off x="4039" y="13653"/>
                                  <a:ext cx="180" cy="216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7"/>
                              <wps:cNvSpPr>
                                <a:spLocks/>
                              </wps:cNvSpPr>
                              <wps:spPr bwMode="auto">
                                <a:xfrm rot="-5400000">
                                  <a:off x="7191" y="12753"/>
                                  <a:ext cx="180" cy="396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0"/>
                              <wps:cNvSpPr txBox="1">
                                <a:spLocks noChangeArrowheads="1"/>
                              </wps:cNvSpPr>
                              <wps:spPr bwMode="auto">
                                <a:xfrm>
                                  <a:off x="1521" y="11455"/>
                                  <a:ext cx="1121"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3E4F6D">
                                    <w:pPr>
                                      <w:rPr>
                                        <w:sz w:val="20"/>
                                      </w:rPr>
                                    </w:pPr>
                                    <w:r>
                                      <w:rPr>
                                        <w:sz w:val="20"/>
                                        <w:szCs w:val="20"/>
                                      </w:rPr>
                                      <w:t>Население</w:t>
                                    </w:r>
                                    <w:r w:rsidRPr="00DC56D1">
                                      <w:rPr>
                                        <w:sz w:val="20"/>
                                      </w:rPr>
                                      <w:t>Головка</w:t>
                                    </w:r>
                                  </w:p>
                                </w:txbxContent>
                              </wps:txbx>
                              <wps:bodyPr rot="0" vert="horz" wrap="square" lIns="91440" tIns="45720" rIns="91440" bIns="45720" anchor="t" anchorCtr="0" upright="1">
                                <a:noAutofit/>
                              </wps:bodyPr>
                            </wps:wsp>
                            <wps:wsp>
                              <wps:cNvPr id="221" name="Text Box 11"/>
                              <wps:cNvSpPr txBox="1">
                                <a:spLocks noChangeArrowheads="1"/>
                              </wps:cNvSpPr>
                              <wps:spPr bwMode="auto">
                                <a:xfrm>
                                  <a:off x="9940" y="11455"/>
                                  <a:ext cx="1294"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3E4F6D">
                                    <w:pPr>
                                      <w:rPr>
                                        <w:sz w:val="20"/>
                                      </w:rPr>
                                    </w:pPr>
                                    <w:r w:rsidRPr="00DC56D1">
                                      <w:rPr>
                                        <w:sz w:val="20"/>
                                      </w:rPr>
                                      <w:t>Заголовки граф</w:t>
                                    </w:r>
                                  </w:p>
                                </w:txbxContent>
                              </wps:txbx>
                              <wps:bodyPr rot="0" vert="horz" wrap="square" lIns="91440" tIns="45720" rIns="91440" bIns="45720" anchor="t" anchorCtr="0" upright="1">
                                <a:noAutofit/>
                              </wps:bodyPr>
                            </wps:wsp>
                            <wps:wsp>
                              <wps:cNvPr id="222" name="Text Box 14"/>
                              <wps:cNvSpPr txBox="1">
                                <a:spLocks noChangeArrowheads="1"/>
                              </wps:cNvSpPr>
                              <wps:spPr bwMode="auto">
                                <a:xfrm>
                                  <a:off x="5301" y="14823"/>
                                  <a:ext cx="4296"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3E4F6D">
                                    <w:pPr>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23" name="Text Box 15"/>
                              <wps:cNvSpPr txBox="1">
                                <a:spLocks noChangeArrowheads="1"/>
                              </wps:cNvSpPr>
                              <wps:spPr bwMode="auto">
                                <a:xfrm>
                                  <a:off x="3268" y="14823"/>
                                  <a:ext cx="1681"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3E4F6D">
                                    <w:pPr>
                                      <w:rPr>
                                        <w:sz w:val="20"/>
                                      </w:rPr>
                                    </w:pPr>
                                    <w:r w:rsidRPr="00DC56D1">
                                      <w:rPr>
                                        <w:sz w:val="20"/>
                                      </w:rPr>
                                      <w:t>Боковик (графа для заголовка)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026" style="position:absolute;left:0;text-align:left;margin-left:-72.5pt;margin-top:.45pt;width:489.4pt;height:218.75pt;z-index:251738624" coordorigin="1521,11266" coordsize="971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">
                      <v:shapetype id="_x0000_t202" coordsize="21600,21600" o:spt="202" path="m,l,21600r21600,l21600,xe">
                        <v:stroke joinstyle="miter"/>
                        <v:path gradientshapeok="t" o:connecttype="rect"/>
                      </v:shapetype>
                      <v:shape id="Text Box 12" o:spid="_x0000_s1027" type="#_x0000_t202" style="position:absolute;left:9740;top:12343;width:1494;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rsidR="00A35C1F" w:rsidRPr="00DC56D1" w:rsidRDefault="00A35C1F" w:rsidP="006159E5">
                              <w:pPr>
                                <w:rPr>
                                  <w:sz w:val="20"/>
                                </w:rPr>
                              </w:pPr>
                              <w:r>
                                <w:rPr>
                                  <w:sz w:val="20"/>
                                  <w:szCs w:val="20"/>
                                </w:rPr>
                                <w:t>Архив</w:t>
                              </w:r>
                              <w:r w:rsidRPr="00DC56D1">
                                <w:rPr>
                                  <w:sz w:val="20"/>
                                </w:rPr>
                                <w:t>Подзаголовки граф</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2601;top:11266;width:2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9" type="#_x0000_t88" style="position:absolute;left:9634;top:11266;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"/>
                      <v:shape id="AutoShape 4" o:spid="_x0000_s1030" type="#_x0000_t88" style="position:absolute;left:9621;top:12166;width:7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"/>
                      <v:shape id="AutoShape 5" o:spid="_x0000_s1031" type="#_x0000_t88" style="position:absolute;left:9632;top:12661;width:18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"/>
                      <v:shape id="AutoShape 6" o:spid="_x0000_s1032" type="#_x0000_t87" style="position:absolute;left:4039;top:13653;width:18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"/>
                      <v:shape id="AutoShape 7" o:spid="_x0000_s1033" type="#_x0000_t87" style="position:absolute;left:7191;top:12753;width:180;height:3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"/>
                      <v:shape id="Text Box 10" o:spid="_x0000_s1034" type="#_x0000_t202" style="position:absolute;left:1521;top:11455;width:112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A35C1F" w:rsidRPr="00DC56D1" w:rsidRDefault="00A35C1F" w:rsidP="003E4F6D">
                              <w:pPr>
                                <w:rPr>
                                  <w:sz w:val="20"/>
                                </w:rPr>
                              </w:pPr>
                              <w:r>
                                <w:rPr>
                                  <w:sz w:val="20"/>
                                  <w:szCs w:val="20"/>
                                </w:rPr>
                                <w:t>Население</w:t>
                              </w:r>
                              <w:r w:rsidRPr="00DC56D1">
                                <w:rPr>
                                  <w:sz w:val="20"/>
                                </w:rPr>
                                <w:t>Головка</w:t>
                              </w:r>
                            </w:p>
                          </w:txbxContent>
                        </v:textbox>
                      </v:shape>
                      <v:shape id="Text Box 11" o:spid="_x0000_s1035" type="#_x0000_t202" style="position:absolute;left:9940;top:11455;width:129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A35C1F" w:rsidRPr="00DC56D1" w:rsidRDefault="00A35C1F" w:rsidP="003E4F6D">
                              <w:pPr>
                                <w:rPr>
                                  <w:sz w:val="20"/>
                                </w:rPr>
                              </w:pPr>
                              <w:r w:rsidRPr="00DC56D1">
                                <w:rPr>
                                  <w:sz w:val="20"/>
                                </w:rPr>
                                <w:t>Заголовки граф</w:t>
                              </w:r>
                            </w:p>
                          </w:txbxContent>
                        </v:textbox>
                      </v:shape>
                      <v:shape id="Text Box 14" o:spid="_x0000_s1036" type="#_x0000_t202" style="position:absolute;left:5301;top:14823;width:429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A35C1F" w:rsidRPr="00DC56D1" w:rsidRDefault="00A35C1F" w:rsidP="003E4F6D">
                              <w:pPr>
                                <w:jc w:val="center"/>
                                <w:rPr>
                                  <w:sz w:val="20"/>
                                </w:rPr>
                              </w:pPr>
                              <w:r w:rsidRPr="00DC56D1">
                                <w:rPr>
                                  <w:sz w:val="20"/>
                                </w:rPr>
                                <w:t>Графы (колонки)</w:t>
                              </w:r>
                            </w:p>
                          </w:txbxContent>
                        </v:textbox>
                      </v:shape>
                      <v:shape id="Text Box 15" o:spid="_x0000_s1037" type="#_x0000_t202" style="position:absolute;left:3268;top:14823;width:168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A35C1F" w:rsidRPr="00DC56D1" w:rsidRDefault="00A35C1F" w:rsidP="003E4F6D">
                              <w:pPr>
                                <w:rPr>
                                  <w:sz w:val="20"/>
                                </w:rPr>
                              </w:pPr>
                              <w:r w:rsidRPr="00DC56D1">
                                <w:rPr>
                                  <w:sz w:val="20"/>
                                </w:rPr>
                                <w:t>Боковик (графа для заголовка)</w:t>
                              </w:r>
                            </w:p>
                          </w:txbxContent>
                        </v:textbox>
                      </v:shape>
                    </v:group>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3E4F6D">
        <w:trPr>
          <w:trHeight w:val="417"/>
        </w:trPr>
        <w:tc>
          <w:tcPr>
            <w:tcW w:w="2268" w:type="dxa"/>
            <w:tcBorders>
              <w:left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616"/>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right w:val="single" w:sz="8" w:space="0" w:color="000000"/>
            </w:tcBorders>
          </w:tcPr>
          <w:p w:rsidR="00AB4048" w:rsidRPr="00BD031E" w:rsidRDefault="003F6F1B" w:rsidP="00B160D2">
            <w:pPr>
              <w:tabs>
                <w:tab w:val="left" w:pos="851"/>
              </w:tabs>
              <w:overflowPunct w:val="0"/>
              <w:snapToGrid w:val="0"/>
              <w:jc w:val="both"/>
              <w:rPr>
                <w:i/>
              </w:rPr>
            </w:pPr>
            <w:r>
              <w:rPr>
                <w:noProof/>
              </w:rPr>
              <mc:AlternateContent>
                <mc:Choice Requires="wps">
                  <w:drawing>
                    <wp:anchor distT="0" distB="0" distL="114300" distR="114300" simplePos="0" relativeHeight="251670016" behindDoc="0" locked="0" layoutInCell="1" allowOverlap="1">
                      <wp:simplePos x="0" y="0"/>
                      <wp:positionH relativeFrom="column">
                        <wp:posOffset>817880</wp:posOffset>
                      </wp:positionH>
                      <wp:positionV relativeFrom="paragraph">
                        <wp:posOffset>234315</wp:posOffset>
                      </wp:positionV>
                      <wp:extent cx="948690" cy="714375"/>
                      <wp:effectExtent l="0" t="0" r="0" b="0"/>
                      <wp:wrapNone/>
                      <wp:docPr id="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C1F" w:rsidRPr="00DC56D1" w:rsidRDefault="00A35C1F" w:rsidP="003E4F6D">
                                  <w:pPr>
                                    <w:rPr>
                                      <w:sz w:val="20"/>
                                    </w:rPr>
                                  </w:pPr>
                                  <w:r w:rsidRPr="00DC56D1">
                                    <w:rPr>
                                      <w:sz w:val="20"/>
                                    </w:rPr>
                                    <w:t>Строки</w:t>
                                  </w:r>
                                </w:p>
                                <w:p w:rsidR="00A35C1F" w:rsidRPr="00DC56D1" w:rsidRDefault="00A35C1F" w:rsidP="003E4F6D">
                                  <w:pPr>
                                    <w:rPr>
                                      <w:sz w:val="20"/>
                                    </w:rPr>
                                  </w:pPr>
                                  <w:r w:rsidRPr="00DC56D1">
                                    <w:rPr>
                                      <w:sz w:val="20"/>
                                    </w:rPr>
                                    <w:t>(горизонтальные ряды)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64.4pt;margin-top:18.45pt;width:74.7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W2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" stroked="f">
                      <v:textbox>
                        <w:txbxContent>
                          <w:p w:rsidR="00A35C1F" w:rsidRPr="00DC56D1" w:rsidRDefault="00A35C1F" w:rsidP="003E4F6D">
                            <w:pPr>
                              <w:rPr>
                                <w:sz w:val="20"/>
                              </w:rPr>
                            </w:pPr>
                            <w:r w:rsidRPr="00DC56D1">
                              <w:rPr>
                                <w:sz w:val="20"/>
                              </w:rPr>
                              <w:t>Строки</w:t>
                            </w:r>
                          </w:p>
                          <w:p w:rsidR="00A35C1F" w:rsidRPr="00DC56D1" w:rsidRDefault="00A35C1F" w:rsidP="003E4F6D">
                            <w:pPr>
                              <w:rPr>
                                <w:sz w:val="20"/>
                              </w:rPr>
                            </w:pPr>
                            <w:r w:rsidRPr="00DC56D1">
                              <w:rPr>
                                <w:sz w:val="20"/>
                              </w:rPr>
                              <w:t>(горизонтальные ряды)</w:t>
                            </w:r>
                          </w:p>
                        </w:txbxContent>
                      </v:textbox>
                    </v:shape>
                  </w:pict>
                </mc:Fallback>
              </mc:AlternateContent>
            </w:r>
          </w:p>
        </w:tc>
      </w:tr>
      <w:tr w:rsidR="00AB4048" w:rsidRPr="00BD031E" w:rsidTr="007811A7">
        <w:trPr>
          <w:trHeight w:val="487"/>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538"/>
        </w:trPr>
        <w:tc>
          <w:tcPr>
            <w:tcW w:w="226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bl>
    <w:p w:rsidR="003E4F6D" w:rsidRPr="00BD031E" w:rsidRDefault="003E4F6D" w:rsidP="00B160D2">
      <w:pPr>
        <w:pStyle w:val="aa"/>
        <w:tabs>
          <w:tab w:val="left" w:pos="851"/>
        </w:tabs>
        <w:spacing w:line="276" w:lineRule="auto"/>
        <w:jc w:val="both"/>
        <w:rPr>
          <w:sz w:val="24"/>
          <w:szCs w:val="24"/>
        </w:rPr>
      </w:pPr>
    </w:p>
    <w:p w:rsidR="00AB4048" w:rsidRPr="00BD031E" w:rsidRDefault="00AB4048" w:rsidP="00B160D2">
      <w:pPr>
        <w:pStyle w:val="aa"/>
        <w:tabs>
          <w:tab w:val="left" w:pos="851"/>
        </w:tabs>
        <w:spacing w:line="276" w:lineRule="auto"/>
        <w:jc w:val="both"/>
        <w:rPr>
          <w:sz w:val="24"/>
          <w:szCs w:val="24"/>
        </w:rPr>
      </w:pPr>
    </w:p>
    <w:p w:rsidR="00D76CD6" w:rsidRDefault="00D76CD6" w:rsidP="00D76CD6">
      <w:pPr>
        <w:tabs>
          <w:tab w:val="left" w:pos="851"/>
        </w:tabs>
        <w:spacing w:before="100" w:beforeAutospacing="1" w:after="100" w:afterAutospacing="1"/>
        <w:jc w:val="center"/>
      </w:pPr>
    </w:p>
    <w:p w:rsidR="00AB4048" w:rsidRPr="00BD031E" w:rsidRDefault="00AB4048" w:rsidP="00D76CD6">
      <w:pPr>
        <w:tabs>
          <w:tab w:val="left" w:pos="851"/>
        </w:tabs>
        <w:spacing w:before="100" w:beforeAutospacing="1" w:after="100" w:afterAutospacing="1"/>
        <w:jc w:val="center"/>
      </w:pPr>
      <w:r w:rsidRPr="00BD031E">
        <w:t xml:space="preserve">Рисунок </w:t>
      </w:r>
      <w:r w:rsidR="00D76CD6">
        <w:t>5</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за исключением таблиц приложений, следует нумеровать арабскими цифрами сквозной нумерацией.</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Таблицы каждого приложения обозначают отдельной нумерацией арабскими цифрами с добавлением перед цифрой обозначения приложения, например, Таблица B.1. Если в документе одна таблица, она должна быть обозначена «Таблица 1».Допускается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rsidR="006159E5" w:rsidRPr="00BD031E" w:rsidRDefault="00AB4048" w:rsidP="00B160D2">
      <w:pPr>
        <w:pStyle w:val="aa"/>
        <w:tabs>
          <w:tab w:val="left" w:pos="851"/>
        </w:tabs>
        <w:spacing w:line="276" w:lineRule="auto"/>
        <w:jc w:val="both"/>
        <w:rPr>
          <w:sz w:val="24"/>
          <w:szCs w:val="24"/>
        </w:rPr>
      </w:pPr>
      <w:r w:rsidRPr="00BD031E">
        <w:rPr>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w:t>
      </w:r>
      <w:r w:rsidR="006159E5" w:rsidRPr="00BD031E">
        <w:rPr>
          <w:sz w:val="24"/>
          <w:szCs w:val="24"/>
        </w:rPr>
        <w:t xml:space="preserve"> значение.</w:t>
      </w:r>
    </w:p>
    <w:p w:rsidR="00AB4048" w:rsidRPr="00BD031E" w:rsidRDefault="00AB4048" w:rsidP="00B160D2">
      <w:pPr>
        <w:pStyle w:val="aa"/>
        <w:tabs>
          <w:tab w:val="left" w:pos="851"/>
        </w:tabs>
        <w:spacing w:line="276" w:lineRule="auto"/>
        <w:jc w:val="both"/>
        <w:rPr>
          <w:sz w:val="24"/>
          <w:szCs w:val="24"/>
        </w:rPr>
      </w:pPr>
      <w:r w:rsidRPr="00BD031E">
        <w:rPr>
          <w:sz w:val="24"/>
          <w:szCs w:val="24"/>
        </w:rPr>
        <w:t>В конце заголовков и подзаголовков таблиц точки не ставят. Заголовки и подзаголовки граф указывают в единственном числе.</w:t>
      </w:r>
      <w:r w:rsidR="00950273" w:rsidRPr="00BD031E">
        <w:rPr>
          <w:sz w:val="24"/>
          <w:szCs w:val="24"/>
        </w:rPr>
        <w:t xml:space="preserve"> </w:t>
      </w:r>
      <w:r w:rsidRPr="00BD031E">
        <w:rPr>
          <w:sz w:val="24"/>
          <w:szCs w:val="24"/>
        </w:rPr>
        <w:t>Таблицы слева, справа и снизу, как правило, ограничивают линиями.</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Заголовки граф, как правило, записывают параллельно строкам таблицы. При необходимости, допускается перпендикулярное расположение заголовков граф. Высота строк таблицы должна быть не менее </w:t>
      </w:r>
      <w:smartTag w:uri="urn:schemas-microsoft-com:office:smarttags" w:element="metricconverter">
        <w:smartTagPr>
          <w:attr w:name="ProductID" w:val="8 мм"/>
        </w:smartTagPr>
        <w:r w:rsidRPr="00BD031E">
          <w:rPr>
            <w:sz w:val="24"/>
            <w:szCs w:val="24"/>
          </w:rPr>
          <w:t>8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6159E5" w:rsidRPr="00BD031E" w:rsidRDefault="00AB4048" w:rsidP="00B160D2">
      <w:pPr>
        <w:pStyle w:val="aa"/>
        <w:tabs>
          <w:tab w:val="left" w:pos="851"/>
        </w:tabs>
        <w:spacing w:line="276" w:lineRule="auto"/>
        <w:jc w:val="both"/>
        <w:rPr>
          <w:sz w:val="24"/>
          <w:szCs w:val="24"/>
        </w:rPr>
      </w:pPr>
      <w:r w:rsidRPr="00BD031E">
        <w:rPr>
          <w:sz w:val="24"/>
          <w:szCs w:val="24"/>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r w:rsidR="00950273" w:rsidRPr="00BD031E">
        <w:rPr>
          <w:sz w:val="24"/>
          <w:szCs w:val="24"/>
        </w:rPr>
        <w:t xml:space="preserve"> </w:t>
      </w:r>
      <w:r w:rsidRPr="00BD031E">
        <w:rPr>
          <w:sz w:val="24"/>
          <w:szCs w:val="24"/>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D76CD6">
        <w:rPr>
          <w:sz w:val="24"/>
          <w:szCs w:val="24"/>
        </w:rPr>
        <w:t>6</w:t>
      </w:r>
      <w:r w:rsidRPr="00BD031E">
        <w:rPr>
          <w:sz w:val="24"/>
          <w:szCs w:val="24"/>
        </w:rPr>
        <w:t>.</w:t>
      </w:r>
    </w:p>
    <w:p w:rsidR="00AB4048" w:rsidRPr="00BD031E" w:rsidRDefault="00AB4048" w:rsidP="00D76CD6">
      <w:pPr>
        <w:tabs>
          <w:tab w:val="left" w:pos="851"/>
        </w:tabs>
        <w:overflowPunct w:val="0"/>
        <w:spacing w:before="120"/>
        <w:ind w:firstLine="567"/>
        <w:jc w:val="both"/>
      </w:pPr>
      <w:r w:rsidRPr="00BD031E">
        <w:rPr>
          <w:spacing w:val="20"/>
        </w:rPr>
        <w:t>Таблица…</w:t>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Pr="00BD031E">
        <w:t>В миллиметрах</w:t>
      </w:r>
    </w:p>
    <w:tbl>
      <w:tblPr>
        <w:tblW w:w="0" w:type="auto"/>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AB4048" w:rsidRPr="00BD031E" w:rsidTr="00CF690B">
        <w:trPr>
          <w:trHeight w:val="949"/>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CF690B">
        <w:trPr>
          <w:trHeight w:val="487"/>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4"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8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CF690B">
        <w:trPr>
          <w:trHeight w:val="616"/>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CF690B">
        <w:trPr>
          <w:trHeight w:val="48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2,1</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0,8</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w:t>
            </w:r>
          </w:p>
        </w:tc>
      </w:tr>
      <w:tr w:rsidR="00AB4048" w:rsidRPr="00BD031E" w:rsidTr="00CF690B">
        <w:trPr>
          <w:trHeight w:val="538"/>
        </w:trPr>
        <w:tc>
          <w:tcPr>
            <w:tcW w:w="204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3,0</w:t>
            </w:r>
          </w:p>
        </w:tc>
        <w:tc>
          <w:tcPr>
            <w:tcW w:w="1638"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3,1</w:t>
            </w:r>
          </w:p>
        </w:tc>
        <w:tc>
          <w:tcPr>
            <w:tcW w:w="1025"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0"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w:t>
            </w:r>
            <w:r w:rsidRPr="00BD031E">
              <w:t>0</w:t>
            </w:r>
          </w:p>
        </w:tc>
        <w:tc>
          <w:tcPr>
            <w:tcW w:w="916"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917"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1,0</w:t>
            </w:r>
          </w:p>
        </w:tc>
        <w:tc>
          <w:tcPr>
            <w:tcW w:w="850" w:type="dxa"/>
            <w:tcBorders>
              <w:top w:val="single" w:sz="8" w:space="0" w:color="000000"/>
              <w:left w:val="single" w:sz="8" w:space="0" w:color="000000"/>
              <w:bottom w:val="single" w:sz="4" w:space="0" w:color="auto"/>
              <w:right w:val="single" w:sz="8" w:space="0" w:color="000000"/>
            </w:tcBorders>
          </w:tcPr>
          <w:p w:rsidR="00AB4048" w:rsidRPr="00BD031E" w:rsidRDefault="00AB4048" w:rsidP="00B160D2">
            <w:pPr>
              <w:tabs>
                <w:tab w:val="left" w:pos="851"/>
              </w:tabs>
              <w:overflowPunct w:val="0"/>
              <w:snapToGrid w:val="0"/>
              <w:jc w:val="both"/>
            </w:pPr>
            <w:r w:rsidRPr="00BD031E">
              <w:t>1,2</w:t>
            </w:r>
          </w:p>
        </w:tc>
      </w:tr>
    </w:tbl>
    <w:p w:rsidR="006159E5" w:rsidRPr="00BD031E" w:rsidRDefault="00AB4048" w:rsidP="00B160D2">
      <w:pPr>
        <w:tabs>
          <w:tab w:val="left" w:pos="851"/>
        </w:tabs>
        <w:overflowPunct w:val="0"/>
        <w:spacing w:before="120"/>
        <w:ind w:firstLine="567"/>
        <w:jc w:val="both"/>
      </w:pPr>
      <w:r w:rsidRPr="00BD031E">
        <w:t>Продолжение таблицы…</w:t>
      </w:r>
    </w:p>
    <w:p w:rsidR="00AB4048" w:rsidRPr="00BD031E" w:rsidRDefault="00AB4048" w:rsidP="00B160D2">
      <w:pPr>
        <w:tabs>
          <w:tab w:val="left" w:pos="851"/>
        </w:tabs>
        <w:overflowPunct w:val="0"/>
        <w:spacing w:before="120"/>
        <w:jc w:val="both"/>
      </w:pPr>
      <w:r w:rsidRPr="00BD031E">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AB4048" w:rsidRPr="00BD031E" w:rsidTr="007811A7">
        <w:trPr>
          <w:trHeight w:val="843"/>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7"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7811A7">
        <w:trPr>
          <w:trHeight w:val="433"/>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3"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79"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7811A7">
        <w:trPr>
          <w:trHeight w:val="54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7811A7">
        <w:trPr>
          <w:trHeight w:val="433"/>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4,1</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w:t>
            </w:r>
            <w:r w:rsidRPr="00BD031E">
              <w:t>2</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1</w:t>
            </w:r>
            <w:r w:rsidRPr="00BD031E">
              <w:t>6</w:t>
            </w:r>
          </w:p>
        </w:tc>
      </w:tr>
    </w:tbl>
    <w:p w:rsidR="00AB4048" w:rsidRPr="00BD031E" w:rsidRDefault="007F3A3D" w:rsidP="00D76CD6">
      <w:pPr>
        <w:tabs>
          <w:tab w:val="left" w:pos="851"/>
        </w:tabs>
        <w:overflowPunct w:val="0"/>
        <w:spacing w:before="100" w:beforeAutospacing="1" w:after="100" w:afterAutospacing="1"/>
        <w:jc w:val="center"/>
      </w:pPr>
      <w:r w:rsidRPr="00BD031E">
        <w:t xml:space="preserve">Рисунок </w:t>
      </w:r>
      <w:r w:rsidR="00D76CD6">
        <w:t>6</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При отсутствии отдельных данных в таблице следует ставить прочерк (тире).</w:t>
      </w:r>
    </w:p>
    <w:p w:rsidR="00977E2D" w:rsidRPr="00BD031E" w:rsidRDefault="00AB4048" w:rsidP="00B160D2">
      <w:pPr>
        <w:pStyle w:val="aa"/>
        <w:tabs>
          <w:tab w:val="left" w:pos="851"/>
        </w:tabs>
        <w:spacing w:after="120" w:line="276" w:lineRule="auto"/>
        <w:jc w:val="both"/>
        <w:rPr>
          <w:sz w:val="24"/>
          <w:szCs w:val="24"/>
        </w:rPr>
      </w:pPr>
      <w:r w:rsidRPr="00BD031E">
        <w:rPr>
          <w:sz w:val="24"/>
          <w:szCs w:val="24"/>
        </w:rPr>
        <w:t>Цифры в графах таблиц должны проставляться так, чтобы разряды чисел во всей графе были расположены один под другим, если они</w:t>
      </w:r>
      <w:r w:rsidR="00977E2D" w:rsidRPr="00BD031E">
        <w:rPr>
          <w:sz w:val="24"/>
          <w:szCs w:val="24"/>
        </w:rPr>
        <w:t xml:space="preserve"> относятся к одному показателю.</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одной графе должно быть соблюдено, как правило, одинаковое количество десятичных знаков для всех значений величин.</w:t>
      </w:r>
    </w:p>
    <w:p w:rsidR="00AB4048" w:rsidRPr="00BD031E" w:rsidRDefault="00214F6A" w:rsidP="00B160D2">
      <w:pPr>
        <w:pStyle w:val="3"/>
        <w:jc w:val="both"/>
      </w:pPr>
      <w:bookmarkStart w:id="408" w:name="_Toc187821541"/>
      <w:bookmarkStart w:id="409" w:name="_Toc250981796"/>
      <w:bookmarkStart w:id="410" w:name="_Toc250981881"/>
      <w:bookmarkStart w:id="411" w:name="_Toc250982147"/>
      <w:bookmarkStart w:id="412" w:name="_Toc257313489"/>
      <w:bookmarkStart w:id="413" w:name="_Toc257320527"/>
      <w:bookmarkStart w:id="414" w:name="_Toc257320688"/>
      <w:bookmarkStart w:id="415" w:name="_Toc257401545"/>
      <w:bookmarkStart w:id="416" w:name="_Toc507620416"/>
      <w:bookmarkStart w:id="417" w:name="_Toc507621145"/>
      <w:bookmarkStart w:id="418" w:name="_Toc507622375"/>
      <w:bookmarkStart w:id="419" w:name="_Toc507695161"/>
      <w:bookmarkStart w:id="420" w:name="_Toc507699483"/>
      <w:bookmarkStart w:id="421" w:name="_Toc20233678"/>
      <w:r w:rsidRPr="00BD031E">
        <w:t>4</w:t>
      </w:r>
      <w:r w:rsidR="00AB4048" w:rsidRPr="00BD031E">
        <w:t>.5 Формулы</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977E2D" w:rsidRPr="00BD031E" w:rsidRDefault="00AB4048" w:rsidP="00B160D2">
      <w:pPr>
        <w:pStyle w:val="aa"/>
        <w:tabs>
          <w:tab w:val="left" w:pos="851"/>
        </w:tabs>
        <w:spacing w:line="276" w:lineRule="auto"/>
        <w:jc w:val="both"/>
        <w:rPr>
          <w:sz w:val="24"/>
          <w:szCs w:val="24"/>
        </w:rPr>
      </w:pPr>
      <w:r w:rsidRPr="00BD031E">
        <w:rPr>
          <w:sz w:val="24"/>
          <w:szCs w:val="24"/>
        </w:rPr>
        <w:t>Формула выравнивается по центру строки, а номер формулы выравни</w:t>
      </w:r>
      <w:r w:rsidR="00977E2D" w:rsidRPr="00BD031E">
        <w:rPr>
          <w:sz w:val="24"/>
          <w:szCs w:val="24"/>
        </w:rPr>
        <w:t>вается по правой границе строки.</w:t>
      </w:r>
    </w:p>
    <w:p w:rsidR="00977E2D" w:rsidRPr="00BD031E" w:rsidRDefault="00AB4048" w:rsidP="00B160D2">
      <w:pPr>
        <w:pStyle w:val="aa"/>
        <w:tabs>
          <w:tab w:val="left" w:pos="851"/>
        </w:tabs>
        <w:spacing w:line="276" w:lineRule="auto"/>
        <w:jc w:val="both"/>
        <w:rPr>
          <w:sz w:val="24"/>
          <w:szCs w:val="24"/>
        </w:rPr>
      </w:pPr>
      <w:r w:rsidRPr="00BD031E">
        <w:rPr>
          <w:sz w:val="24"/>
          <w:szCs w:val="24"/>
        </w:rPr>
        <w:t>В формулах в качестве символов следует применять обозначения, установленные соответствующим</w:t>
      </w:r>
      <w:r w:rsidR="00977E2D" w:rsidRPr="00BD031E">
        <w:rPr>
          <w:sz w:val="24"/>
          <w:szCs w:val="24"/>
        </w:rPr>
        <w:t>и государственными стандартами.</w:t>
      </w:r>
    </w:p>
    <w:p w:rsidR="00977E2D" w:rsidRPr="00BD031E" w:rsidRDefault="00AB4048" w:rsidP="00B160D2">
      <w:pPr>
        <w:pStyle w:val="aa"/>
        <w:tabs>
          <w:tab w:val="left" w:pos="851"/>
        </w:tabs>
        <w:spacing w:line="276" w:lineRule="auto"/>
        <w:jc w:val="both"/>
        <w:rPr>
          <w:sz w:val="24"/>
          <w:szCs w:val="24"/>
        </w:rPr>
      </w:pPr>
      <w:r w:rsidRPr="00BD031E">
        <w:rPr>
          <w:sz w:val="24"/>
          <w:szCs w:val="24"/>
        </w:rP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Пояснения каждого символа следует давать с новой строки в той последовательности, в кото</w:t>
      </w:r>
      <w:r w:rsidR="00977E2D" w:rsidRPr="00BD031E">
        <w:rPr>
          <w:sz w:val="24"/>
          <w:szCs w:val="24"/>
        </w:rPr>
        <w:t>рой символы приведены в формуле</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 Первая строка пояснения должна начинаться со слова «где» без двоеточия после него.</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Плотность каждого образца </w:t>
      </w:r>
      <w:r w:rsidRPr="00BD031E">
        <w:rPr>
          <w:sz w:val="24"/>
          <w:szCs w:val="24"/>
        </w:rPr>
        <w:sym w:font="Symbol" w:char="F072"/>
      </w:r>
      <w:r w:rsidRPr="00BD031E">
        <w:rPr>
          <w:sz w:val="24"/>
          <w:szCs w:val="24"/>
        </w:rPr>
        <w:t xml:space="preserve"> кг/м</w:t>
      </w:r>
      <w:r w:rsidRPr="00BD031E">
        <w:rPr>
          <w:sz w:val="24"/>
          <w:szCs w:val="24"/>
          <w:vertAlign w:val="superscript"/>
        </w:rPr>
        <w:t>3</w:t>
      </w:r>
      <w:r w:rsidRPr="00BD031E">
        <w:rPr>
          <w:sz w:val="24"/>
          <w:szCs w:val="24"/>
        </w:rPr>
        <w:t>, вычисляют по формуле:</w:t>
      </w:r>
    </w:p>
    <w:p w:rsidR="00AB4048" w:rsidRPr="00BD031E" w:rsidRDefault="00AB4048" w:rsidP="00B160D2">
      <w:pPr>
        <w:tabs>
          <w:tab w:val="left" w:pos="851"/>
        </w:tabs>
        <w:overflowPunct w:val="0"/>
        <w:spacing w:before="120" w:after="120"/>
        <w:jc w:val="both"/>
      </w:pPr>
      <w:r w:rsidRPr="00BD031E">
        <w:t>,</w:t>
      </w:r>
      <w:r w:rsidRPr="00BD031E">
        <w:tab/>
      </w:r>
      <w:r w:rsidRPr="00BD031E">
        <w:tab/>
      </w:r>
      <w:r w:rsidR="003E4F6D" w:rsidRPr="00BD031E">
        <w:tab/>
      </w:r>
      <w:r w:rsidR="003E4F6D" w:rsidRPr="00BD031E">
        <w:tab/>
      </w:r>
      <w:r w:rsidR="003E4F6D" w:rsidRPr="00BD031E">
        <w:tab/>
      </w:r>
      <w:r w:rsidR="003E4F6D" w:rsidRPr="00BD031E">
        <w:tab/>
      </w:r>
      <w:r w:rsidR="003F6F1B">
        <w:rPr>
          <w:noProof/>
          <w:position w:val="-26"/>
        </w:rPr>
        <w:drawing>
          <wp:inline distT="0" distB="0" distL="0" distR="0">
            <wp:extent cx="772795" cy="4845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2795" cy="484505"/>
                    </a:xfrm>
                    <a:prstGeom prst="rect">
                      <a:avLst/>
                    </a:prstGeom>
                    <a:noFill/>
                    <a:ln>
                      <a:noFill/>
                    </a:ln>
                  </pic:spPr>
                </pic:pic>
              </a:graphicData>
            </a:graphic>
          </wp:inline>
        </w:drawing>
      </w:r>
      <w:r w:rsidR="003E4F6D" w:rsidRPr="00BD031E">
        <w:t>,</w:t>
      </w:r>
      <w:r w:rsidRPr="00BD031E">
        <w:tab/>
      </w:r>
      <w:r w:rsidR="003E4F6D" w:rsidRPr="00BD031E">
        <w:tab/>
      </w:r>
      <w:r w:rsidR="003E4F6D" w:rsidRPr="00BD031E">
        <w:tab/>
      </w:r>
      <w:r w:rsidR="003E4F6D" w:rsidRPr="00BD031E">
        <w:tab/>
      </w:r>
      <w:r w:rsidRPr="00BD031E">
        <w:tab/>
      </w:r>
      <w:r w:rsidRPr="00BD031E">
        <w:tab/>
        <w:t>(1)</w:t>
      </w:r>
    </w:p>
    <w:p w:rsidR="00AB4048" w:rsidRPr="00BD031E" w:rsidRDefault="00AB4048" w:rsidP="00B160D2">
      <w:pPr>
        <w:tabs>
          <w:tab w:val="left" w:pos="851"/>
        </w:tabs>
        <w:overflowPunct w:val="0"/>
        <w:ind w:firstLine="567"/>
        <w:jc w:val="both"/>
      </w:pPr>
      <w:r w:rsidRPr="00BD031E">
        <w:t xml:space="preserve">где </w:t>
      </w:r>
      <w:r w:rsidRPr="00BD031E">
        <w:rPr>
          <w:lang w:val="en-US"/>
        </w:rPr>
        <w:t>m</w:t>
      </w:r>
      <w:r w:rsidRPr="00BD031E">
        <w:t>-масса образца, кг;</w:t>
      </w:r>
    </w:p>
    <w:p w:rsidR="00AB4048" w:rsidRPr="00BD031E" w:rsidRDefault="00AB4048" w:rsidP="00B160D2">
      <w:pPr>
        <w:tabs>
          <w:tab w:val="left" w:pos="851"/>
        </w:tabs>
        <w:overflowPunct w:val="0"/>
        <w:spacing w:after="120"/>
        <w:ind w:firstLine="567"/>
        <w:jc w:val="both"/>
      </w:pPr>
      <w:r w:rsidRPr="00BD031E">
        <w:rPr>
          <w:lang w:val="en-US"/>
        </w:rPr>
        <w:t>v</w:t>
      </w:r>
      <w:r w:rsidRPr="00BD031E">
        <w:t>-объем образца, м</w:t>
      </w:r>
      <w:r w:rsidRPr="00BD031E">
        <w:rPr>
          <w:vertAlign w:val="superscript"/>
        </w:rPr>
        <w:t>3</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следующие одна за другой и не разделенные текстом, разделяют запятой.</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w:t>
      </w:r>
      <w:r w:rsidR="003E4F6D" w:rsidRPr="00BD031E">
        <w:rPr>
          <w:sz w:val="24"/>
          <w:szCs w:val="24"/>
        </w:rPr>
        <w:t>×</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AB4048" w:rsidRPr="00BD031E" w:rsidRDefault="00AB4048" w:rsidP="00B160D2">
      <w:pPr>
        <w:pStyle w:val="aa"/>
        <w:tabs>
          <w:tab w:val="left" w:pos="851"/>
        </w:tabs>
        <w:spacing w:line="276" w:lineRule="auto"/>
        <w:jc w:val="both"/>
        <w:rPr>
          <w:sz w:val="24"/>
          <w:szCs w:val="24"/>
        </w:rPr>
      </w:pPr>
      <w:r w:rsidRPr="00BD031E">
        <w:rPr>
          <w:sz w:val="24"/>
          <w:szCs w:val="24"/>
        </w:rPr>
        <w:t>Ссылки в тексте на порядковые номера формул дают в скобках, например:… в формуле (1).</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(B.1).</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формула (3.1).</w:t>
      </w:r>
    </w:p>
    <w:p w:rsidR="00AB4048" w:rsidRPr="00BD031E" w:rsidRDefault="00214F6A" w:rsidP="00B160D2">
      <w:pPr>
        <w:pStyle w:val="3"/>
        <w:jc w:val="both"/>
      </w:pPr>
      <w:bookmarkStart w:id="422" w:name="_Toc187821542"/>
      <w:bookmarkStart w:id="423" w:name="_Toc250981797"/>
      <w:bookmarkStart w:id="424" w:name="_Toc250981882"/>
      <w:bookmarkStart w:id="425" w:name="_Toc250982148"/>
      <w:bookmarkStart w:id="426" w:name="_Toc257313490"/>
      <w:bookmarkStart w:id="427" w:name="_Toc257320528"/>
      <w:bookmarkStart w:id="428" w:name="_Toc257320689"/>
      <w:bookmarkStart w:id="429" w:name="_Toc257401546"/>
      <w:bookmarkStart w:id="430" w:name="_Toc507620417"/>
      <w:bookmarkStart w:id="431" w:name="_Toc507621146"/>
      <w:bookmarkStart w:id="432" w:name="_Toc507622376"/>
      <w:bookmarkStart w:id="433" w:name="_Toc507695162"/>
      <w:bookmarkStart w:id="434" w:name="_Toc507699484"/>
      <w:bookmarkStart w:id="435" w:name="_Toc20233679"/>
      <w:r w:rsidRPr="00BD031E">
        <w:t>4</w:t>
      </w:r>
      <w:r w:rsidR="00AB4048" w:rsidRPr="00BD031E">
        <w:t>.6 Примечания</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приводят в документах, если необходимы пояснения к содержанию текста, таблиц или графического материала. Примечания не должны содержать требований.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w:t>
      </w:r>
      <w:r w:rsidRPr="00BD031E">
        <w:rPr>
          <w:sz w:val="24"/>
          <w:szCs w:val="24"/>
        </w:rPr>
        <w:lastRenderedPageBreak/>
        <w:t>нумеруют по порядку арабскими цифрами. Примечание к таблице помещают в конце таблицы под линией, обозначающей окончание таблицы.</w:t>
      </w:r>
    </w:p>
    <w:p w:rsidR="00AB4048" w:rsidRPr="00BD031E" w:rsidRDefault="00AB4048" w:rsidP="00B160D2">
      <w:pPr>
        <w:tabs>
          <w:tab w:val="left" w:pos="851"/>
        </w:tabs>
        <w:overflowPunct w:val="0"/>
        <w:ind w:firstLine="567"/>
        <w:jc w:val="both"/>
      </w:pPr>
      <w:r w:rsidRPr="00BD031E">
        <w:t>Примеры:</w:t>
      </w:r>
    </w:p>
    <w:p w:rsidR="00AB4048" w:rsidRPr="00BD031E" w:rsidRDefault="00AB4048" w:rsidP="00B160D2">
      <w:pPr>
        <w:tabs>
          <w:tab w:val="left" w:pos="851"/>
        </w:tabs>
        <w:overflowPunct w:val="0"/>
        <w:ind w:firstLine="567"/>
        <w:jc w:val="both"/>
      </w:pPr>
      <w:r w:rsidRPr="00BD031E">
        <w:t>Примечание - _____________________________________</w:t>
      </w:r>
    </w:p>
    <w:p w:rsidR="00AB4048" w:rsidRPr="00BD031E" w:rsidRDefault="00AB4048" w:rsidP="00B160D2">
      <w:pPr>
        <w:tabs>
          <w:tab w:val="left" w:pos="851"/>
        </w:tabs>
        <w:overflowPunct w:val="0"/>
        <w:ind w:firstLine="567"/>
        <w:jc w:val="both"/>
      </w:pPr>
      <w:r w:rsidRPr="00BD031E">
        <w:t>Примечания</w:t>
      </w:r>
    </w:p>
    <w:p w:rsidR="00AB4048" w:rsidRPr="00BD031E" w:rsidRDefault="00AB4048" w:rsidP="00B160D2">
      <w:pPr>
        <w:tabs>
          <w:tab w:val="left" w:pos="851"/>
        </w:tabs>
        <w:overflowPunct w:val="0"/>
        <w:ind w:firstLine="567"/>
        <w:jc w:val="both"/>
      </w:pPr>
      <w:r w:rsidRPr="00BD031E">
        <w:t>1 ______________________</w:t>
      </w:r>
    </w:p>
    <w:p w:rsidR="00AB4048" w:rsidRPr="00BD031E" w:rsidRDefault="00AB4048" w:rsidP="00B160D2">
      <w:pPr>
        <w:tabs>
          <w:tab w:val="left" w:pos="851"/>
        </w:tabs>
        <w:overflowPunct w:val="0"/>
        <w:spacing w:after="227"/>
        <w:ind w:firstLine="567"/>
        <w:jc w:val="both"/>
      </w:pPr>
      <w:r w:rsidRPr="00BD031E">
        <w:t>2 ______________________</w:t>
      </w:r>
    </w:p>
    <w:p w:rsidR="00AB4048" w:rsidRPr="00BD031E" w:rsidRDefault="00975E2E" w:rsidP="00B160D2">
      <w:pPr>
        <w:pStyle w:val="3"/>
        <w:jc w:val="both"/>
      </w:pPr>
      <w:bookmarkStart w:id="436" w:name="_Toc507620418"/>
      <w:bookmarkStart w:id="437" w:name="_Toc507621147"/>
      <w:bookmarkStart w:id="438" w:name="_Toc507622377"/>
      <w:bookmarkStart w:id="439" w:name="_Toc507695163"/>
      <w:bookmarkStart w:id="440" w:name="_Toc507699485"/>
      <w:bookmarkStart w:id="441" w:name="_Toc20233680"/>
      <w:bookmarkStart w:id="442" w:name="_Toc187821546"/>
      <w:bookmarkStart w:id="443" w:name="_Toc250981801"/>
      <w:bookmarkStart w:id="444" w:name="_Toc250981886"/>
      <w:bookmarkStart w:id="445" w:name="_Toc250982152"/>
      <w:bookmarkStart w:id="446" w:name="_Toc257313494"/>
      <w:bookmarkStart w:id="447" w:name="_Toc257320532"/>
      <w:bookmarkStart w:id="448" w:name="_Toc257320693"/>
      <w:bookmarkStart w:id="449" w:name="_Toc257401550"/>
      <w:r w:rsidRPr="00BD031E">
        <w:t>4</w:t>
      </w:r>
      <w:r w:rsidR="00AB4048" w:rsidRPr="00BD031E">
        <w:t>.7 Приложения</w:t>
      </w:r>
      <w:bookmarkEnd w:id="436"/>
      <w:bookmarkEnd w:id="437"/>
      <w:bookmarkEnd w:id="438"/>
      <w:bookmarkEnd w:id="439"/>
      <w:bookmarkEnd w:id="440"/>
      <w:bookmarkEnd w:id="441"/>
    </w:p>
    <w:p w:rsidR="00AB4048" w:rsidRPr="00BD031E" w:rsidRDefault="00AB4048" w:rsidP="00B160D2">
      <w:pPr>
        <w:pStyle w:val="aa"/>
        <w:tabs>
          <w:tab w:val="left" w:pos="851"/>
        </w:tabs>
        <w:spacing w:line="276" w:lineRule="auto"/>
        <w:jc w:val="both"/>
        <w:rPr>
          <w:sz w:val="24"/>
          <w:szCs w:val="24"/>
        </w:rPr>
      </w:pPr>
      <w:r w:rsidRPr="00BD031E">
        <w:rPr>
          <w:sz w:val="24"/>
          <w:szCs w:val="24"/>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Приложение оформляют как продолжение данного документа на последующих его листах или в виде самостоятельного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на все приложения должны быть даны ссылки. Приложения располагают в порядке ссылок на них в тексте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Каждое приложение следует начинать с новой страницы с указанием наверху посередине страницы заголовка «Приложение» и его обозначения.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Допускается обозначение приложений буквами латинского алфавита, за исключением букв I и О.</w:t>
      </w:r>
    </w:p>
    <w:p w:rsidR="00AB4048" w:rsidRPr="00BD031E" w:rsidRDefault="00AB4048" w:rsidP="00B160D2">
      <w:pPr>
        <w:pStyle w:val="aa"/>
        <w:tabs>
          <w:tab w:val="left" w:pos="851"/>
        </w:tabs>
        <w:spacing w:line="276" w:lineRule="auto"/>
        <w:jc w:val="both"/>
        <w:rPr>
          <w:sz w:val="24"/>
          <w:szCs w:val="24"/>
        </w:rPr>
      </w:pPr>
      <w:r w:rsidRPr="00BD031E">
        <w:rPr>
          <w:sz w:val="24"/>
          <w:szCs w:val="24"/>
        </w:rPr>
        <w:t>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 Приложения должны иметь общую с остальной частью документа сквозную нумерацию страниц (в правом нижнем углу страницы). Все приложения должны быть перечислены в содержании документа с указанием их номеров и заголовков.</w:t>
      </w:r>
    </w:p>
    <w:p w:rsidR="00AB4048" w:rsidRPr="00BD031E" w:rsidRDefault="00214F6A" w:rsidP="00B160D2">
      <w:pPr>
        <w:pStyle w:val="3"/>
        <w:jc w:val="both"/>
      </w:pPr>
      <w:bookmarkStart w:id="450" w:name="_Toc187821544"/>
      <w:bookmarkStart w:id="451" w:name="_Toc250981799"/>
      <w:bookmarkStart w:id="452" w:name="_Toc250981884"/>
      <w:bookmarkStart w:id="453" w:name="_Toc250982150"/>
      <w:bookmarkStart w:id="454" w:name="_Toc257313492"/>
      <w:bookmarkStart w:id="455" w:name="_Toc257320530"/>
      <w:bookmarkStart w:id="456" w:name="_Toc257320691"/>
      <w:bookmarkStart w:id="457" w:name="_Toc257401548"/>
      <w:bookmarkStart w:id="458" w:name="_Toc507620419"/>
      <w:bookmarkStart w:id="459" w:name="_Toc507621148"/>
      <w:bookmarkStart w:id="460" w:name="_Toc507622378"/>
      <w:bookmarkStart w:id="461" w:name="_Toc507695164"/>
      <w:bookmarkStart w:id="462" w:name="_Toc507699486"/>
      <w:bookmarkStart w:id="463" w:name="_Toc20233681"/>
      <w:r w:rsidRPr="00BD031E">
        <w:t>4</w:t>
      </w:r>
      <w:r w:rsidR="00AB4048" w:rsidRPr="00BD031E">
        <w:t>.8 Список сокращений</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Перечень допускаемых сокращений слов установлен в ГОСТ 2.316. 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 Сокращения русских слов и словосочетаний выполняются по ГОСТ 7.12. Список сокращений включают в содержание документа. Заголовок СПИСОК СОКРАЩЕНИЙ пишется прописными буквами, выравнивается по центру, точка в конце не ставится.</w:t>
      </w:r>
    </w:p>
    <w:p w:rsidR="00AB4048" w:rsidRPr="00BD031E" w:rsidRDefault="00214F6A" w:rsidP="00B160D2">
      <w:pPr>
        <w:pStyle w:val="3"/>
        <w:jc w:val="both"/>
      </w:pPr>
      <w:bookmarkStart w:id="464" w:name="_Toc187821545"/>
      <w:bookmarkStart w:id="465" w:name="_Toc250981800"/>
      <w:bookmarkStart w:id="466" w:name="_Toc250981885"/>
      <w:bookmarkStart w:id="467" w:name="_Toc250982151"/>
      <w:bookmarkStart w:id="468" w:name="_Toc257313493"/>
      <w:bookmarkStart w:id="469" w:name="_Toc257320531"/>
      <w:bookmarkStart w:id="470" w:name="_Toc257320692"/>
      <w:bookmarkStart w:id="471" w:name="_Toc257401549"/>
      <w:bookmarkStart w:id="472" w:name="_Toc507620420"/>
      <w:bookmarkStart w:id="473" w:name="_Toc507621149"/>
      <w:bookmarkStart w:id="474" w:name="_Toc507622379"/>
      <w:bookmarkStart w:id="475" w:name="_Toc507695165"/>
      <w:bookmarkStart w:id="476" w:name="_Toc507699487"/>
      <w:bookmarkStart w:id="477" w:name="_Toc20233682"/>
      <w:r w:rsidRPr="00BD031E">
        <w:t>4</w:t>
      </w:r>
      <w:r w:rsidR="00AB4048" w:rsidRPr="00BD031E">
        <w:t>.9 Список литературы</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конце текстового документа приводится список литературы, которая была использована при разработке </w:t>
      </w:r>
      <w:r w:rsidR="000B6A6D" w:rsidRPr="00BD031E">
        <w:rPr>
          <w:sz w:val="24"/>
          <w:szCs w:val="24"/>
        </w:rPr>
        <w:t>курсового</w:t>
      </w:r>
      <w:r w:rsidRPr="00BD031E">
        <w:rPr>
          <w:sz w:val="24"/>
          <w:szCs w:val="24"/>
        </w:rPr>
        <w:t xml:space="preserve"> проекта. В список включают все использованные источники, сведения о которых располагают в порядке их упоминания. Ссылки на список литературы выполняются в тексте по ГОСТ 7.32. Список литературы включают в содержание </w:t>
      </w:r>
      <w:r w:rsidRPr="00BD031E">
        <w:rPr>
          <w:sz w:val="24"/>
          <w:szCs w:val="24"/>
        </w:rPr>
        <w:lastRenderedPageBreak/>
        <w:t>документа. Заголовок СПИСОК ЛИТЕРАТУРЫ пишется прописными буквами, выравнивается по центру, точка в конце не ставится.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Сведения приводятся в соответствии с ГОСТ 7.1.- 2003, например, для книг, сборников, нормативно-технической документации, журналов и статей, например:</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t>Гагарина</w:t>
      </w:r>
      <w:r w:rsidR="0091054B">
        <w:t>,</w:t>
      </w:r>
      <w:r w:rsidRPr="00BD031E">
        <w:t> Л. Г. Введение в инфокоммуникационные технологии</w:t>
      </w:r>
      <w:r w:rsidR="0087203D">
        <w:t xml:space="preserve"> </w:t>
      </w:r>
      <w:r w:rsidR="0091054B" w:rsidRPr="00BD031E">
        <w:t>[Текст]</w:t>
      </w:r>
      <w:r w:rsidRPr="00BD031E">
        <w:t xml:space="preserve">: учеб. </w:t>
      </w:r>
      <w:proofErr w:type="spellStart"/>
      <w:r w:rsidRPr="00BD031E">
        <w:t>пособ</w:t>
      </w:r>
      <w:proofErr w:type="spellEnd"/>
      <w:r w:rsidRPr="00BD031E">
        <w:t xml:space="preserve">. / Л.Г. Гагарина, А.М. </w:t>
      </w:r>
      <w:proofErr w:type="spellStart"/>
      <w:r w:rsidRPr="00BD031E">
        <w:t>Баин</w:t>
      </w:r>
      <w:proofErr w:type="spellEnd"/>
      <w:r w:rsidRPr="00BD031E">
        <w:t xml:space="preserve"> и др.; Под ред. д.т.н., проф. </w:t>
      </w:r>
      <w:proofErr w:type="spellStart"/>
      <w:r w:rsidRPr="00BD031E">
        <w:t>Л.Г.Гагариной</w:t>
      </w:r>
      <w:proofErr w:type="spellEnd"/>
      <w:r w:rsidRPr="00BD031E">
        <w:t xml:space="preserve"> - М.: ИД ФОРУМ: НИЦ ИНФРА-М, 2013. - 336 с.</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rPr>
          <w:spacing w:val="-2"/>
          <w:shd w:val="clear" w:color="auto" w:fill="FFFFFF"/>
        </w:rPr>
      </w:pPr>
      <w:r w:rsidRPr="00BD031E">
        <w:t>Кузин</w:t>
      </w:r>
      <w:r w:rsidR="0091054B">
        <w:t>,</w:t>
      </w:r>
      <w:r w:rsidRPr="00BD031E">
        <w:t> А. </w:t>
      </w:r>
      <w:proofErr w:type="spellStart"/>
      <w:r w:rsidRPr="00BD031E">
        <w:t>В.Компьютерные</w:t>
      </w:r>
      <w:proofErr w:type="spellEnd"/>
      <w:r w:rsidRPr="00BD031E">
        <w:t xml:space="preserve"> сети</w:t>
      </w:r>
      <w:r w:rsidR="0091054B">
        <w:t xml:space="preserve"> </w:t>
      </w:r>
      <w:r w:rsidR="0091054B" w:rsidRPr="00BD031E">
        <w:t xml:space="preserve">[Текст]: </w:t>
      </w:r>
      <w:r w:rsidRPr="00BD031E">
        <w:t xml:space="preserve"> учеб. </w:t>
      </w:r>
      <w:proofErr w:type="spellStart"/>
      <w:r w:rsidRPr="00BD031E">
        <w:t>пособ</w:t>
      </w:r>
      <w:proofErr w:type="spellEnd"/>
      <w:r w:rsidRPr="00BD031E">
        <w:t xml:space="preserve">. / А.В. Кузин. - 3-e изд., </w:t>
      </w:r>
      <w:proofErr w:type="spellStart"/>
      <w:r w:rsidRPr="00BD031E">
        <w:t>перераб</w:t>
      </w:r>
      <w:proofErr w:type="spellEnd"/>
      <w:r w:rsidRPr="00BD031E">
        <w:t>. и доп. - М.: Форум: НИЦ ИНФРА-М, 2014. - 192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rPr>
          <w:shd w:val="clear" w:color="auto" w:fill="FFFFFF"/>
        </w:rPr>
        <w:t>Максимов, Н.В. Компьютерные сети</w:t>
      </w:r>
      <w:r w:rsidR="0091054B">
        <w:rPr>
          <w:shd w:val="clear" w:color="auto" w:fill="FFFFFF"/>
        </w:rPr>
        <w:t xml:space="preserve"> </w:t>
      </w:r>
      <w:r w:rsidR="0091054B" w:rsidRPr="00BD031E">
        <w:t xml:space="preserve">[Текст]: </w:t>
      </w:r>
      <w:r w:rsidRPr="00BD031E">
        <w:rPr>
          <w:shd w:val="clear" w:color="auto" w:fill="FFFFFF"/>
        </w:rPr>
        <w:t xml:space="preserve"> учеб. </w:t>
      </w:r>
      <w:proofErr w:type="spellStart"/>
      <w:r w:rsidRPr="00BD031E">
        <w:rPr>
          <w:shd w:val="clear" w:color="auto" w:fill="FFFFFF"/>
        </w:rPr>
        <w:t>пособ</w:t>
      </w:r>
      <w:proofErr w:type="spellEnd"/>
      <w:r w:rsidRPr="00BD031E">
        <w:rPr>
          <w:shd w:val="clear" w:color="auto" w:fill="FFFFFF"/>
        </w:rPr>
        <w:t xml:space="preserve">. для студ. учреждений СПО/ Н.В. Максимов, И.И. Попов. - 6-e изд., </w:t>
      </w:r>
      <w:proofErr w:type="spellStart"/>
      <w:r w:rsidRPr="00BD031E">
        <w:rPr>
          <w:shd w:val="clear" w:color="auto" w:fill="FFFFFF"/>
        </w:rPr>
        <w:t>перераб</w:t>
      </w:r>
      <w:proofErr w:type="spellEnd"/>
      <w:r w:rsidRPr="00BD031E">
        <w:rPr>
          <w:shd w:val="clear" w:color="auto" w:fill="FFFFFF"/>
        </w:rPr>
        <w:t>. и доп. - М.: Форум: НИЦ ИНФРА-М, 2013. - 464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proofErr w:type="spellStart"/>
      <w:r w:rsidRPr="00BD031E">
        <w:t>Олифер</w:t>
      </w:r>
      <w:proofErr w:type="spellEnd"/>
      <w:r w:rsidRPr="00BD031E">
        <w:t xml:space="preserve">, В.Г.  Компьютерные сети. Принципы, технологии, протоколы </w:t>
      </w:r>
      <w:bookmarkStart w:id="478" w:name="_Hlk20224469"/>
      <w:r w:rsidRPr="00BD031E">
        <w:t xml:space="preserve">[Текст]: </w:t>
      </w:r>
      <w:bookmarkEnd w:id="478"/>
      <w:r w:rsidRPr="00BD031E">
        <w:t xml:space="preserve">учебник для вузов /  В.Г. </w:t>
      </w:r>
      <w:proofErr w:type="spellStart"/>
      <w:r w:rsidRPr="00BD031E">
        <w:t>Олифер</w:t>
      </w:r>
      <w:proofErr w:type="spellEnd"/>
      <w:r w:rsidRPr="00BD031E">
        <w:t xml:space="preserve">, Н.А. </w:t>
      </w:r>
      <w:proofErr w:type="spellStart"/>
      <w:r w:rsidRPr="00BD031E">
        <w:t>Олифер</w:t>
      </w:r>
      <w:proofErr w:type="spellEnd"/>
      <w:r w:rsidRPr="00BD031E">
        <w:t>. - 4-е изд. - СПб.: Питер, 2010.- 944 с.: ил.</w:t>
      </w:r>
    </w:p>
    <w:p w:rsidR="00AB4048" w:rsidRPr="00BD031E" w:rsidRDefault="00C80398" w:rsidP="00B160D2">
      <w:pPr>
        <w:pStyle w:val="aa"/>
        <w:tabs>
          <w:tab w:val="left" w:pos="851"/>
        </w:tabs>
        <w:spacing w:line="276" w:lineRule="auto"/>
        <w:jc w:val="both"/>
        <w:rPr>
          <w:sz w:val="24"/>
          <w:szCs w:val="24"/>
        </w:rPr>
      </w:pPr>
      <w:r w:rsidRPr="00BD031E">
        <w:rPr>
          <w:sz w:val="24"/>
          <w:szCs w:val="24"/>
        </w:rPr>
        <w:t xml:space="preserve">Сведения из </w:t>
      </w:r>
      <w:r w:rsidR="00AB4048" w:rsidRPr="00BD031E">
        <w:rPr>
          <w:sz w:val="24"/>
          <w:szCs w:val="24"/>
        </w:rPr>
        <w:t>Internet следует показывать по ГОСТ 7.82-2001, например:</w:t>
      </w:r>
    </w:p>
    <w:p w:rsidR="00AB4048" w:rsidRPr="00BD031E" w:rsidRDefault="00AB4048" w:rsidP="00B160D2">
      <w:pPr>
        <w:pStyle w:val="31"/>
        <w:tabs>
          <w:tab w:val="left" w:pos="851"/>
        </w:tabs>
        <w:spacing w:after="120" w:line="276" w:lineRule="auto"/>
        <w:jc w:val="both"/>
        <w:rPr>
          <w:szCs w:val="24"/>
        </w:rPr>
      </w:pPr>
      <w:r w:rsidRPr="00BD031E">
        <w:rPr>
          <w:szCs w:val="24"/>
        </w:rPr>
        <w:t xml:space="preserve">Российская государственная библиотека [Электронный ресурс]/ Центр </w:t>
      </w:r>
      <w:proofErr w:type="spellStart"/>
      <w:r w:rsidRPr="00BD031E">
        <w:rPr>
          <w:szCs w:val="24"/>
        </w:rPr>
        <w:t>информ</w:t>
      </w:r>
      <w:proofErr w:type="spellEnd"/>
      <w:r w:rsidRPr="00BD031E">
        <w:rPr>
          <w:szCs w:val="24"/>
        </w:rPr>
        <w:t xml:space="preserve">. РГБ; ред. Власенко Т.В.; </w:t>
      </w:r>
      <w:r w:rsidRPr="00BD031E">
        <w:rPr>
          <w:szCs w:val="24"/>
          <w:lang w:val="en-US"/>
        </w:rPr>
        <w:t>Web</w:t>
      </w:r>
      <w:r w:rsidRPr="00BD031E">
        <w:rPr>
          <w:szCs w:val="24"/>
        </w:rPr>
        <w:t xml:space="preserve">-мастер Козлова Н.В. Электрон. дан. –М.: Рос. гос. б-ка, 1997 . – Режим доступа  </w:t>
      </w:r>
      <w:r w:rsidRPr="00BD031E">
        <w:rPr>
          <w:rStyle w:val="17"/>
          <w:szCs w:val="24"/>
        </w:rPr>
        <w:t>http://www.</w:t>
      </w:r>
      <w:proofErr w:type="spellStart"/>
      <w:r w:rsidRPr="00BD031E">
        <w:rPr>
          <w:rStyle w:val="17"/>
          <w:szCs w:val="24"/>
          <w:lang w:val="en-US"/>
        </w:rPr>
        <w:t>rsl</w:t>
      </w:r>
      <w:proofErr w:type="spellEnd"/>
      <w:r w:rsidRPr="00BD031E">
        <w:rPr>
          <w:rStyle w:val="17"/>
          <w:szCs w:val="24"/>
        </w:rPr>
        <w:t>.</w:t>
      </w:r>
      <w:proofErr w:type="spellStart"/>
      <w:r w:rsidRPr="00BD031E">
        <w:rPr>
          <w:rStyle w:val="17"/>
          <w:szCs w:val="24"/>
        </w:rPr>
        <w:t>ru</w:t>
      </w:r>
      <w:proofErr w:type="spellEnd"/>
      <w:r w:rsidRPr="00BD031E">
        <w:rPr>
          <w:szCs w:val="24"/>
        </w:rPr>
        <w:t xml:space="preserve">, свободный. </w:t>
      </w:r>
      <w:proofErr w:type="spellStart"/>
      <w:r w:rsidRPr="00BD031E">
        <w:rPr>
          <w:szCs w:val="24"/>
        </w:rPr>
        <w:t>Загл</w:t>
      </w:r>
      <w:proofErr w:type="spellEnd"/>
      <w:r w:rsidRPr="00BD031E">
        <w:rPr>
          <w:szCs w:val="24"/>
        </w:rPr>
        <w:t>. с экрана – Яз. рус., англ.</w:t>
      </w:r>
    </w:p>
    <w:p w:rsidR="00AB4048" w:rsidRPr="00BD031E" w:rsidRDefault="00214F6A" w:rsidP="00B160D2">
      <w:pPr>
        <w:pStyle w:val="3"/>
        <w:jc w:val="both"/>
      </w:pPr>
      <w:bookmarkStart w:id="479" w:name="_Toc187821547"/>
      <w:bookmarkStart w:id="480" w:name="_Toc250981802"/>
      <w:bookmarkStart w:id="481" w:name="_Toc250981887"/>
      <w:bookmarkStart w:id="482" w:name="_Toc250982153"/>
      <w:bookmarkStart w:id="483" w:name="_Toc257313495"/>
      <w:bookmarkStart w:id="484" w:name="_Toc257320533"/>
      <w:bookmarkStart w:id="485" w:name="_Toc257320694"/>
      <w:bookmarkStart w:id="486" w:name="_Toc257401551"/>
      <w:bookmarkStart w:id="487" w:name="_Toc507620422"/>
      <w:bookmarkStart w:id="488" w:name="_Toc507621151"/>
      <w:bookmarkStart w:id="489" w:name="_Toc507622381"/>
      <w:bookmarkStart w:id="490" w:name="_Toc507695167"/>
      <w:bookmarkStart w:id="491" w:name="_Toc507699489"/>
      <w:bookmarkStart w:id="492" w:name="_Toc20233683"/>
      <w:bookmarkEnd w:id="442"/>
      <w:bookmarkEnd w:id="443"/>
      <w:bookmarkEnd w:id="444"/>
      <w:bookmarkEnd w:id="445"/>
      <w:bookmarkEnd w:id="446"/>
      <w:bookmarkEnd w:id="447"/>
      <w:bookmarkEnd w:id="448"/>
      <w:bookmarkEnd w:id="449"/>
      <w:r w:rsidRPr="00BD031E">
        <w:t>4</w:t>
      </w:r>
      <w:r w:rsidR="00AB4048" w:rsidRPr="00BD031E">
        <w:t>.1</w:t>
      </w:r>
      <w:r w:rsidR="0087203D">
        <w:t>0</w:t>
      </w:r>
      <w:r w:rsidR="00AB4048" w:rsidRPr="00BD031E">
        <w:t xml:space="preserve"> Сноски</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rsidR="00AB4048" w:rsidRPr="00BD031E" w:rsidRDefault="00AB4048" w:rsidP="00B160D2">
      <w:pPr>
        <w:pStyle w:val="aa"/>
        <w:tabs>
          <w:tab w:val="left" w:pos="851"/>
        </w:tabs>
        <w:spacing w:line="276" w:lineRule="auto"/>
        <w:jc w:val="both"/>
        <w:rPr>
          <w:sz w:val="24"/>
          <w:szCs w:val="24"/>
        </w:rPr>
      </w:pPr>
      <w:r w:rsidRPr="00BD031E">
        <w:rPr>
          <w:sz w:val="24"/>
          <w:szCs w:val="24"/>
        </w:rPr>
        <w:t>Если необходимо пояснить отдельные данные, приведенные в документе, то эти данные следует обозначать надстрочными знаками сноски.</w:t>
      </w:r>
    </w:p>
    <w:p w:rsidR="00AB4048" w:rsidRPr="00BD031E" w:rsidRDefault="00AB4048" w:rsidP="00B160D2">
      <w:pPr>
        <w:pStyle w:val="aa"/>
        <w:tabs>
          <w:tab w:val="left" w:pos="851"/>
        </w:tabs>
        <w:spacing w:line="276" w:lineRule="auto"/>
        <w:jc w:val="both"/>
        <w:rPr>
          <w:sz w:val="24"/>
          <w:szCs w:val="24"/>
        </w:rPr>
      </w:pPr>
      <w:r w:rsidRPr="00BD031E">
        <w:rPr>
          <w:sz w:val="24"/>
          <w:szCs w:val="24"/>
        </w:rPr>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Знак сноски ставят непосредственно после того слова, числа, символа, предложения, к которому дается пояснение, и перед текстом пояснения. Знак сноски выполняют арабскими цифрами со скобкой и помещают на уровне верхнего обреза шрифта.</w:t>
      </w:r>
    </w:p>
    <w:p w:rsidR="00AB4048" w:rsidRPr="00BD031E" w:rsidRDefault="00AB4048" w:rsidP="00B160D2">
      <w:pPr>
        <w:pStyle w:val="aa"/>
        <w:tabs>
          <w:tab w:val="left" w:pos="851"/>
        </w:tabs>
        <w:spacing w:after="227" w:line="276" w:lineRule="auto"/>
        <w:jc w:val="both"/>
        <w:rPr>
          <w:sz w:val="24"/>
          <w:szCs w:val="24"/>
        </w:rPr>
      </w:pPr>
      <w:r w:rsidRPr="00BD031E">
        <w:rPr>
          <w:sz w:val="24"/>
          <w:szCs w:val="24"/>
        </w:rPr>
        <w:t>Пример - «… печатающее устройство</w:t>
      </w:r>
      <w:r w:rsidRPr="00BD031E">
        <w:rPr>
          <w:sz w:val="24"/>
          <w:szCs w:val="24"/>
          <w:vertAlign w:val="superscript"/>
        </w:rPr>
        <w:t xml:space="preserve">2 </w:t>
      </w:r>
      <w:r w:rsidRPr="00BD031E">
        <w:rPr>
          <w:sz w:val="24"/>
          <w:szCs w:val="24"/>
        </w:rPr>
        <w:t>…». Нумерация сносок для каждой страницы отдельная. Допускается вместо цифр выполнять сноски звездочками: *. Применять более четырех звездочек не рекомендуется.</w:t>
      </w:r>
    </w:p>
    <w:p w:rsidR="00AB4048" w:rsidRPr="00BD031E" w:rsidRDefault="00214F6A" w:rsidP="00B160D2">
      <w:pPr>
        <w:pStyle w:val="3"/>
        <w:jc w:val="both"/>
      </w:pPr>
      <w:bookmarkStart w:id="493" w:name="_Toc187821548"/>
      <w:bookmarkStart w:id="494" w:name="_Toc250981803"/>
      <w:bookmarkStart w:id="495" w:name="_Toc250981888"/>
      <w:bookmarkStart w:id="496" w:name="_Toc250982154"/>
      <w:bookmarkStart w:id="497" w:name="_Toc257313496"/>
      <w:bookmarkStart w:id="498" w:name="_Toc257320534"/>
      <w:bookmarkStart w:id="499" w:name="_Toc257320695"/>
      <w:bookmarkStart w:id="500" w:name="_Toc257401552"/>
      <w:bookmarkStart w:id="501" w:name="_Toc507620423"/>
      <w:bookmarkStart w:id="502" w:name="_Toc507621152"/>
      <w:bookmarkStart w:id="503" w:name="_Toc507622382"/>
      <w:bookmarkStart w:id="504" w:name="_Toc507695168"/>
      <w:bookmarkStart w:id="505" w:name="_Toc507699490"/>
      <w:bookmarkStart w:id="506" w:name="_Toc20233684"/>
      <w:r w:rsidRPr="00BD031E">
        <w:t>4</w:t>
      </w:r>
      <w:r w:rsidR="00AB4048" w:rsidRPr="00BD031E">
        <w:t>.1</w:t>
      </w:r>
      <w:r w:rsidR="0087203D">
        <w:t>1</w:t>
      </w:r>
      <w:r w:rsidR="00AB4048" w:rsidRPr="00BD031E">
        <w:t xml:space="preserve"> Примеры</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Примеры могут быть приведены в тех случаях, когда они поясняют требования документа или способствуют более краткому их изложению.</w:t>
      </w:r>
    </w:p>
    <w:p w:rsidR="000B6A6D" w:rsidRPr="00BD031E" w:rsidRDefault="000B6A6D" w:rsidP="00B160D2">
      <w:pPr>
        <w:pStyle w:val="aa"/>
        <w:tabs>
          <w:tab w:val="left" w:pos="851"/>
        </w:tabs>
        <w:spacing w:line="276" w:lineRule="auto"/>
        <w:jc w:val="both"/>
        <w:rPr>
          <w:sz w:val="24"/>
          <w:szCs w:val="24"/>
        </w:rPr>
      </w:pPr>
      <w:r w:rsidRPr="00BD031E">
        <w:rPr>
          <w:sz w:val="24"/>
          <w:szCs w:val="24"/>
        </w:rPr>
        <w:t>Примеры размещают, нумеруют и оформляют также как и примечания.</w:t>
      </w:r>
    </w:p>
    <w:p w:rsidR="00CF690B" w:rsidRPr="00BD031E" w:rsidRDefault="0076417F" w:rsidP="00B160D2">
      <w:pPr>
        <w:tabs>
          <w:tab w:val="left" w:pos="851"/>
        </w:tabs>
        <w:ind w:firstLine="567"/>
        <w:jc w:val="both"/>
      </w:pPr>
      <w:r w:rsidRPr="00BD031E">
        <w:br w:type="page"/>
      </w:r>
      <w:bookmarkStart w:id="507" w:name="_Toc507620424"/>
      <w:bookmarkStart w:id="508" w:name="_Toc507621153"/>
    </w:p>
    <w:p w:rsidR="0087203D" w:rsidRPr="00FF1DAF" w:rsidRDefault="00373E3B" w:rsidP="00B160D2">
      <w:pPr>
        <w:pStyle w:val="2"/>
        <w:jc w:val="both"/>
      </w:pPr>
      <w:bookmarkStart w:id="509" w:name="_Toc20233685"/>
      <w:bookmarkEnd w:id="507"/>
      <w:bookmarkEnd w:id="508"/>
      <w:r>
        <w:lastRenderedPageBreak/>
        <w:t xml:space="preserve">6 </w:t>
      </w:r>
      <w:r w:rsidR="0087203D" w:rsidRPr="00FF1DAF">
        <w:t>Список использованных источников</w:t>
      </w:r>
      <w:bookmarkEnd w:id="509"/>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19.001-77. ЕСПД. Общие положения;</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19.003-80. ЕСПД. Схемы алгоритмов и программ. Обозначения условные графические. — Заменен на ГОСТ 19.701-90;</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19.104-78. ЕСПД. Основные надписи;</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19.404-79. ЕСПД. Пояснительная записка. Требования к содержанию и оформлению;</w:t>
      </w:r>
    </w:p>
    <w:p w:rsidR="0087203D" w:rsidRPr="0087203D" w:rsidRDefault="0087203D" w:rsidP="00B160D2">
      <w:pPr>
        <w:widowControl w:val="0"/>
        <w:numPr>
          <w:ilvl w:val="0"/>
          <w:numId w:val="37"/>
        </w:numPr>
        <w:tabs>
          <w:tab w:val="left" w:pos="426"/>
          <w:tab w:val="left" w:pos="567"/>
          <w:tab w:val="left" w:pos="851"/>
          <w:tab w:val="left" w:pos="1134"/>
          <w:tab w:val="left" w:pos="5940"/>
        </w:tabs>
        <w:suppressAutoHyphens/>
        <w:ind w:left="0" w:right="-1" w:firstLine="567"/>
        <w:jc w:val="both"/>
        <w:rPr>
          <w:lang w:eastAsia="ar-SA"/>
        </w:rPr>
      </w:pPr>
      <w:r w:rsidRPr="0087203D">
        <w:rPr>
          <w:lang w:eastAsia="ar-SA"/>
        </w:rPr>
        <w:t xml:space="preserve">ГОСТ 2.105-95 ЕСКД. Общие требования к текстовым документам. [Текст]. – </w:t>
      </w:r>
      <w:proofErr w:type="spellStart"/>
      <w:r w:rsidRPr="0087203D">
        <w:rPr>
          <w:lang w:eastAsia="ar-SA"/>
        </w:rPr>
        <w:t>Введ</w:t>
      </w:r>
      <w:proofErr w:type="spellEnd"/>
      <w:r w:rsidRPr="0087203D">
        <w:rPr>
          <w:lang w:eastAsia="ar-SA"/>
        </w:rPr>
        <w:t>. 1996–01–07 -М.: Изд-во стандартов, 1996.- 36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87203D">
        <w:rPr>
          <w:lang w:eastAsia="ar-SA"/>
        </w:rPr>
        <w:t>Введ</w:t>
      </w:r>
      <w:proofErr w:type="spellEnd"/>
      <w:r w:rsidRPr="0087203D">
        <w:rPr>
          <w:lang w:eastAsia="ar-SA"/>
        </w:rPr>
        <w:t>. 1992–01–01 -М.: Изд-во стандартов, 1992.- 24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proofErr w:type="spellStart"/>
      <w:r w:rsidRPr="0087203D">
        <w:rPr>
          <w:lang w:eastAsia="ar-SA"/>
        </w:rPr>
        <w:t>Андон</w:t>
      </w:r>
      <w:proofErr w:type="spellEnd"/>
      <w:r w:rsidRPr="0087203D">
        <w:rPr>
          <w:lang w:eastAsia="ar-SA"/>
        </w:rPr>
        <w:t xml:space="preserve">, Ф. Язык запросов SQL [Текст]: учеб. курс /  Ф. </w:t>
      </w:r>
      <w:proofErr w:type="spellStart"/>
      <w:r w:rsidRPr="0087203D">
        <w:rPr>
          <w:lang w:eastAsia="ar-SA"/>
        </w:rPr>
        <w:t>Андон</w:t>
      </w:r>
      <w:proofErr w:type="spellEnd"/>
      <w:r w:rsidRPr="0087203D">
        <w:rPr>
          <w:lang w:eastAsia="ar-SA"/>
        </w:rPr>
        <w:t>. – СПб.: Питер; Киев: BHV, 2006. — 416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Гагарина, Л.Г., Разработка и эксплуатация автоматизированных информационных систем [Текст]: учебное пособие/ В.Д. Киселев, Е.Л. Федотова - М.: ИД «Форум»: ИНФРА-М, 2012. – 384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Глушаков, С. В.  База данных [Текст] / С. В. Глушаков. – Харьков: Фолио. - М.: ООО Издательство ACT, 2012. – 232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Голицына, О.Л., Базы данных </w:t>
      </w:r>
      <w:r w:rsidRPr="0087203D">
        <w:t>[Текст]:</w:t>
      </w:r>
      <w:r w:rsidRPr="0087203D">
        <w:rPr>
          <w:lang w:eastAsia="ar-SA"/>
        </w:rPr>
        <w:t xml:space="preserve"> учеб. Пособие/ Н.В. Максимов, И.И. Попов – М.: «Форум»: ИНФРА-М, 2012. -400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Грекул, В. И.; Проектирование информационных систем </w:t>
      </w:r>
      <w:r w:rsidRPr="0087203D">
        <w:t>[Текст]</w:t>
      </w:r>
      <w:r w:rsidRPr="0087203D">
        <w:rPr>
          <w:lang w:eastAsia="ar-SA"/>
        </w:rPr>
        <w:t xml:space="preserve">: курс лекций: учебное пособие/ Г.Н. </w:t>
      </w:r>
      <w:proofErr w:type="spellStart"/>
      <w:r w:rsidRPr="0087203D">
        <w:rPr>
          <w:lang w:eastAsia="ar-SA"/>
        </w:rPr>
        <w:t>Денищенко</w:t>
      </w:r>
      <w:proofErr w:type="spellEnd"/>
      <w:r w:rsidRPr="0087203D">
        <w:rPr>
          <w:lang w:eastAsia="ar-SA"/>
        </w:rPr>
        <w:t xml:space="preserve">, Н.Л. </w:t>
      </w:r>
      <w:proofErr w:type="spellStart"/>
      <w:r w:rsidRPr="0087203D">
        <w:rPr>
          <w:lang w:eastAsia="ar-SA"/>
        </w:rPr>
        <w:t>Коровкина</w:t>
      </w:r>
      <w:proofErr w:type="spellEnd"/>
      <w:r w:rsidRPr="0087203D">
        <w:rPr>
          <w:lang w:eastAsia="ar-SA"/>
        </w:rPr>
        <w:t xml:space="preserve"> - М.: Интернет-Ун-т </w:t>
      </w:r>
      <w:proofErr w:type="spellStart"/>
      <w:r w:rsidRPr="0087203D">
        <w:rPr>
          <w:lang w:eastAsia="ar-SA"/>
        </w:rPr>
        <w:t>Информ</w:t>
      </w:r>
      <w:proofErr w:type="spellEnd"/>
      <w:r w:rsidRPr="0087203D">
        <w:rPr>
          <w:lang w:eastAsia="ar-SA"/>
        </w:rPr>
        <w:t>. технологий, 2012.</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Емельянова, Н.З. Основы построения автоматизированных систем </w:t>
      </w:r>
      <w:r w:rsidRPr="0087203D">
        <w:t>[Текст]</w:t>
      </w:r>
      <w:r w:rsidRPr="0087203D">
        <w:rPr>
          <w:lang w:eastAsia="ar-SA"/>
        </w:rPr>
        <w:t xml:space="preserve">: </w:t>
      </w:r>
      <w:proofErr w:type="spellStart"/>
      <w:r w:rsidRPr="0087203D">
        <w:rPr>
          <w:lang w:eastAsia="ar-SA"/>
        </w:rPr>
        <w:t>учеб.пособие</w:t>
      </w:r>
      <w:proofErr w:type="spellEnd"/>
      <w:r w:rsidRPr="0087203D">
        <w:rPr>
          <w:lang w:eastAsia="ar-SA"/>
        </w:rPr>
        <w:t xml:space="preserve"> / Н.З. Емельянова. - М.: ИНФРА-М, 2013. - 269 с.</w:t>
      </w:r>
    </w:p>
    <w:p w:rsidR="001A2A1B"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Карпова, Т.С. Базы данных </w:t>
      </w:r>
      <w:r w:rsidRPr="0087203D">
        <w:t>[Текст]</w:t>
      </w:r>
      <w:r w:rsidRPr="0087203D">
        <w:rPr>
          <w:lang w:eastAsia="ar-SA"/>
        </w:rPr>
        <w:t>: модели, разработка, реализация / Т.С. Карпова. - СПб.: Питер, 2012. - 304 с.</w:t>
      </w:r>
    </w:p>
    <w:p w:rsidR="0087203D" w:rsidRPr="0087203D"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Маклаков, С.В. </w:t>
      </w:r>
      <w:proofErr w:type="spellStart"/>
      <w:r w:rsidRPr="0087203D">
        <w:rPr>
          <w:lang w:eastAsia="ar-SA"/>
        </w:rPr>
        <w:t>BPwin</w:t>
      </w:r>
      <w:proofErr w:type="spellEnd"/>
      <w:r w:rsidRPr="0087203D">
        <w:rPr>
          <w:lang w:eastAsia="ar-SA"/>
        </w:rPr>
        <w:t xml:space="preserve"> и </w:t>
      </w:r>
      <w:proofErr w:type="spellStart"/>
      <w:r w:rsidRPr="0087203D">
        <w:rPr>
          <w:lang w:eastAsia="ar-SA"/>
        </w:rPr>
        <w:t>ERwin</w:t>
      </w:r>
      <w:proofErr w:type="spellEnd"/>
      <w:r w:rsidRPr="0087203D">
        <w:rPr>
          <w:lang w:eastAsia="ar-SA"/>
        </w:rPr>
        <w:t xml:space="preserve">: СASE-средства для разработки информационных систем </w:t>
      </w:r>
      <w:r w:rsidRPr="0087203D">
        <w:t>[Текст]:</w:t>
      </w:r>
      <w:r w:rsidRPr="0087203D">
        <w:rPr>
          <w:lang w:eastAsia="ar-SA"/>
        </w:rPr>
        <w:t xml:space="preserve"> / С.В. Маклаков. - М.: Диалог-МИФИ, 2013. - 238 с.</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Смирнов, Г.Н. Проектирование экономических информационных систем </w:t>
      </w:r>
      <w:r w:rsidRPr="0087203D">
        <w:t>[Текст]:</w:t>
      </w:r>
      <w:r w:rsidRPr="0087203D">
        <w:rPr>
          <w:lang w:eastAsia="ar-SA"/>
        </w:rPr>
        <w:t xml:space="preserve">  учебник / Г.Н. Смирнов. - М.: Финансы и статистика, 2013. - 320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Форта, Б. Освой самостоятельно SQL. [Текст] / Б. Форта. — М.: Издательский дом «Вильямс», 2014. — 288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Википедия [Электронный ресурс] // Свободная энциклопедия. – Режим доступа: http://ru.wikipedia.org/wiki/,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 xml:space="preserve">Программа </w:t>
      </w:r>
      <w:proofErr w:type="spellStart"/>
      <w:r w:rsidRPr="0087203D">
        <w:rPr>
          <w:lang w:eastAsia="ar-SA"/>
        </w:rPr>
        <w:t>Universe</w:t>
      </w:r>
      <w:proofErr w:type="spellEnd"/>
      <w:r w:rsidRPr="0087203D">
        <w:rPr>
          <w:lang w:eastAsia="ar-SA"/>
        </w:rPr>
        <w:t>.  [Электронный ресурс]. – Режим доступа: www.universe-soft.ru/Программа/</w:t>
      </w:r>
      <w:proofErr w:type="spellStart"/>
      <w:r w:rsidRPr="0087203D">
        <w:rPr>
          <w:lang w:eastAsia="ar-SA"/>
        </w:rPr>
        <w:t>Universe</w:t>
      </w:r>
      <w:proofErr w:type="spellEnd"/>
      <w:r w:rsidRPr="0087203D">
        <w:rPr>
          <w:lang w:eastAsia="ar-SA"/>
        </w:rPr>
        <w:t>,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Язык запросов SQL. [Электронный ресурс]. – Режим доступа: https://sql-language.ru, свободный.</w:t>
      </w:r>
    </w:p>
    <w:p w:rsidR="00AF7544" w:rsidRPr="00BD031E" w:rsidRDefault="0087203D" w:rsidP="00B160D2">
      <w:pPr>
        <w:widowControl w:val="0"/>
        <w:numPr>
          <w:ilvl w:val="0"/>
          <w:numId w:val="37"/>
        </w:numPr>
        <w:tabs>
          <w:tab w:val="left" w:pos="993"/>
          <w:tab w:val="left" w:pos="1134"/>
          <w:tab w:val="left" w:pos="5940"/>
        </w:tabs>
        <w:suppressAutoHyphens/>
        <w:ind w:left="0" w:right="-1" w:firstLine="567"/>
        <w:jc w:val="both"/>
      </w:pPr>
      <w:r w:rsidRPr="0087203D">
        <w:rPr>
          <w:lang w:eastAsia="ar-SA"/>
        </w:rPr>
        <w:t xml:space="preserve">SQL запросы в </w:t>
      </w:r>
      <w:r w:rsidRPr="0087203D">
        <w:rPr>
          <w:lang w:val="en-US" w:eastAsia="ar-SA"/>
        </w:rPr>
        <w:t>C</w:t>
      </w:r>
      <w:r w:rsidRPr="0087203D">
        <w:rPr>
          <w:lang w:eastAsia="ar-SA"/>
        </w:rPr>
        <w:t># [Электронный ресурс]. – Режим доступа: www.interface.ru/</w:t>
      </w:r>
      <w:proofErr w:type="spellStart"/>
      <w:r w:rsidRPr="0087203D">
        <w:rPr>
          <w:lang w:eastAsia="ar-SA"/>
        </w:rPr>
        <w:t>home.asp?artId</w:t>
      </w:r>
      <w:proofErr w:type="spellEnd"/>
      <w:r w:rsidRPr="0087203D">
        <w:rPr>
          <w:lang w:eastAsia="ar-SA"/>
        </w:rPr>
        <w:t>=3239, свободный.</w:t>
      </w:r>
      <w:r w:rsidR="00AF7544" w:rsidRPr="00BD031E">
        <w:rPr>
          <w:lang w:eastAsia="ar-SA"/>
        </w:rPr>
        <w:br w:type="page"/>
      </w:r>
    </w:p>
    <w:p w:rsidR="00AF7544" w:rsidRPr="00BD031E" w:rsidRDefault="00AF7544" w:rsidP="00D76CD6">
      <w:pPr>
        <w:pStyle w:val="1"/>
        <w:spacing w:line="276" w:lineRule="auto"/>
        <w:rPr>
          <w:sz w:val="24"/>
          <w:szCs w:val="24"/>
        </w:rPr>
      </w:pPr>
      <w:bookmarkStart w:id="510" w:name="_Toc20233686"/>
      <w:r w:rsidRPr="00BD031E">
        <w:rPr>
          <w:sz w:val="24"/>
          <w:szCs w:val="24"/>
        </w:rPr>
        <w:lastRenderedPageBreak/>
        <w:t xml:space="preserve">Приложение </w:t>
      </w:r>
      <w:r w:rsidR="001078CA" w:rsidRPr="00BD031E">
        <w:rPr>
          <w:sz w:val="24"/>
          <w:szCs w:val="24"/>
        </w:rPr>
        <w:t>А</w:t>
      </w:r>
      <w:bookmarkEnd w:id="510"/>
    </w:p>
    <w:p w:rsidR="00AF7544" w:rsidRPr="00BD031E" w:rsidRDefault="00AF7544" w:rsidP="00D76CD6">
      <w:pPr>
        <w:jc w:val="center"/>
      </w:pPr>
      <w:bookmarkStart w:id="511" w:name="_Toc507620285"/>
      <w:bookmarkStart w:id="512" w:name="_Toc507620425"/>
      <w:bookmarkStart w:id="513" w:name="_Toc507621155"/>
      <w:bookmarkStart w:id="514" w:name="_Toc507622384"/>
      <w:bookmarkStart w:id="515" w:name="_Toc507695170"/>
      <w:r w:rsidRPr="00BD031E">
        <w:t xml:space="preserve">Министерство образования </w:t>
      </w:r>
      <w:r w:rsidR="001A02E3">
        <w:t xml:space="preserve">и науки </w:t>
      </w:r>
      <w:r w:rsidRPr="00BD031E">
        <w:t>Республики Башкортостан</w:t>
      </w:r>
      <w:bookmarkEnd w:id="511"/>
      <w:bookmarkEnd w:id="512"/>
      <w:bookmarkEnd w:id="513"/>
      <w:bookmarkEnd w:id="514"/>
      <w:bookmarkEnd w:id="515"/>
    </w:p>
    <w:p w:rsidR="00AF7544" w:rsidRPr="00BD031E" w:rsidRDefault="00AF7544" w:rsidP="00D76CD6">
      <w:pPr>
        <w:jc w:val="center"/>
      </w:pPr>
      <w:bookmarkStart w:id="516" w:name="_Toc507620286"/>
      <w:bookmarkStart w:id="517" w:name="_Toc507620426"/>
      <w:bookmarkStart w:id="518" w:name="_Toc507621156"/>
      <w:bookmarkStart w:id="519" w:name="_Toc507622385"/>
      <w:bookmarkStart w:id="520" w:name="_Toc507695171"/>
      <w:r w:rsidRPr="00BD031E">
        <w:t>Государственное бюджетное профессиональное образовательное учреждение</w:t>
      </w:r>
      <w:bookmarkEnd w:id="516"/>
      <w:bookmarkEnd w:id="517"/>
      <w:bookmarkEnd w:id="518"/>
      <w:bookmarkEnd w:id="519"/>
      <w:bookmarkEnd w:id="520"/>
    </w:p>
    <w:p w:rsidR="00AF7544" w:rsidRPr="00BD031E" w:rsidRDefault="00AF7544" w:rsidP="00D76CD6">
      <w:pPr>
        <w:jc w:val="center"/>
      </w:pPr>
      <w:bookmarkStart w:id="521" w:name="_Toc507620287"/>
      <w:bookmarkStart w:id="522" w:name="_Toc507620427"/>
      <w:bookmarkStart w:id="523" w:name="_Toc507621157"/>
      <w:bookmarkStart w:id="524" w:name="_Toc507622386"/>
      <w:bookmarkStart w:id="525" w:name="_Toc507695172"/>
      <w:r w:rsidRPr="00BD031E">
        <w:t>Уфимский колледж статистики, информатики и вычислительной техники</w:t>
      </w:r>
      <w:bookmarkEnd w:id="521"/>
      <w:bookmarkEnd w:id="522"/>
      <w:bookmarkEnd w:id="523"/>
      <w:bookmarkEnd w:id="524"/>
      <w:bookmarkEnd w:id="525"/>
    </w:p>
    <w:p w:rsidR="00AF7544" w:rsidRPr="00BD031E" w:rsidRDefault="00AF7544" w:rsidP="00B160D2">
      <w:pPr>
        <w:jc w:val="both"/>
      </w:pPr>
    </w:p>
    <w:p w:rsidR="004F0DFB" w:rsidRPr="00BD031E" w:rsidRDefault="004F0DFB" w:rsidP="00B160D2">
      <w:pPr>
        <w:jc w:val="both"/>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AF7544" w:rsidRPr="00BD031E" w:rsidTr="008D7F5F">
        <w:tc>
          <w:tcPr>
            <w:tcW w:w="5908" w:type="dxa"/>
          </w:tcPr>
          <w:p w:rsidR="00AF7544" w:rsidRPr="00BD031E" w:rsidRDefault="00AF7544" w:rsidP="00B160D2">
            <w:pPr>
              <w:snapToGrid w:val="0"/>
              <w:jc w:val="both"/>
            </w:pPr>
          </w:p>
        </w:tc>
        <w:tc>
          <w:tcPr>
            <w:tcW w:w="3800" w:type="dxa"/>
          </w:tcPr>
          <w:p w:rsidR="00AF7544" w:rsidRPr="00BD031E" w:rsidRDefault="00AF7544" w:rsidP="00D76CD6">
            <w:pPr>
              <w:snapToGrid w:val="0"/>
              <w:jc w:val="center"/>
            </w:pPr>
            <w:r w:rsidRPr="00BD031E">
              <w:t>УТВЕРЖДАЮ</w:t>
            </w:r>
          </w:p>
          <w:p w:rsidR="00AF7544" w:rsidRPr="00BD031E" w:rsidRDefault="00AF7544" w:rsidP="00D76CD6">
            <w:pPr>
              <w:jc w:val="center"/>
            </w:pPr>
            <w:r w:rsidRPr="00BD031E">
              <w:t>Заместитель директора</w:t>
            </w:r>
          </w:p>
          <w:p w:rsidR="00AF7544" w:rsidRPr="00BD031E" w:rsidRDefault="00AF7544" w:rsidP="00D76CD6">
            <w:pPr>
              <w:jc w:val="center"/>
            </w:pPr>
            <w:r w:rsidRPr="00BD031E">
              <w:t>по учебной работе</w:t>
            </w:r>
          </w:p>
          <w:p w:rsidR="00AF7544" w:rsidRPr="00BD031E" w:rsidRDefault="00476BAE" w:rsidP="00D76CD6">
            <w:pPr>
              <w:jc w:val="center"/>
            </w:pPr>
            <w:r w:rsidRPr="00BD031E">
              <w:t>___________</w:t>
            </w:r>
            <w:r w:rsidR="00AF7544" w:rsidRPr="00BD031E">
              <w:t>З.З. Курмашева</w:t>
            </w:r>
          </w:p>
          <w:p w:rsidR="00AF7544" w:rsidRPr="00BD031E" w:rsidRDefault="00AF7544" w:rsidP="00D76CD6">
            <w:pPr>
              <w:jc w:val="center"/>
            </w:pPr>
            <w:r w:rsidRPr="00BD031E">
              <w:t>«</w:t>
            </w:r>
            <w:r w:rsidR="00476BAE" w:rsidRPr="00D76CD6">
              <w:rPr>
                <w:u w:val="single"/>
              </w:rPr>
              <w:t>_____</w:t>
            </w:r>
            <w:r w:rsidRPr="00D76CD6">
              <w:rPr>
                <w:u w:val="single"/>
              </w:rPr>
              <w:t>»</w:t>
            </w:r>
            <w:r w:rsidR="00476BAE" w:rsidRPr="00D76CD6">
              <w:rPr>
                <w:u w:val="single"/>
              </w:rPr>
              <w:t>_________________</w:t>
            </w:r>
            <w:r w:rsidRPr="00BD031E">
              <w:t xml:space="preserve">   20</w:t>
            </w:r>
            <w:r w:rsidR="001A02E3">
              <w:t>__</w:t>
            </w:r>
            <w:r w:rsidRPr="00BD031E">
              <w:t xml:space="preserve"> г.</w:t>
            </w:r>
          </w:p>
        </w:tc>
      </w:tr>
    </w:tbl>
    <w:p w:rsidR="00AF7544" w:rsidRPr="00BD031E" w:rsidRDefault="00AF7544" w:rsidP="00B160D2">
      <w:pPr>
        <w:jc w:val="both"/>
      </w:pPr>
    </w:p>
    <w:p w:rsidR="00AF7544" w:rsidRPr="00BD031E" w:rsidRDefault="00AF7544" w:rsidP="00B160D2">
      <w:pPr>
        <w:jc w:val="both"/>
        <w:rPr>
          <w:i/>
        </w:rPr>
      </w:pPr>
    </w:p>
    <w:p w:rsidR="00476BAE" w:rsidRPr="00BD031E" w:rsidRDefault="00476BAE" w:rsidP="00B160D2">
      <w:pPr>
        <w:jc w:val="both"/>
        <w:rPr>
          <w:i/>
        </w:rPr>
      </w:pPr>
    </w:p>
    <w:p w:rsidR="00AF7544" w:rsidRPr="00BD031E" w:rsidRDefault="00AF7544" w:rsidP="00B160D2">
      <w:pPr>
        <w:jc w:val="both"/>
        <w:rPr>
          <w:i/>
        </w:rPr>
      </w:pPr>
    </w:p>
    <w:p w:rsidR="004F0DFB" w:rsidRPr="00BD031E" w:rsidRDefault="004F0DFB" w:rsidP="00B160D2">
      <w:pPr>
        <w:jc w:val="both"/>
        <w:rPr>
          <w:i/>
        </w:rPr>
      </w:pPr>
    </w:p>
    <w:p w:rsidR="004F0DFB" w:rsidRPr="00BD031E" w:rsidRDefault="004F0DFB" w:rsidP="00B160D2">
      <w:pPr>
        <w:jc w:val="both"/>
        <w:rPr>
          <w:i/>
        </w:rPr>
      </w:pPr>
    </w:p>
    <w:p w:rsidR="00F83B72" w:rsidRPr="00BD031E" w:rsidRDefault="00F83B72" w:rsidP="00D76CD6">
      <w:pPr>
        <w:tabs>
          <w:tab w:val="left" w:pos="708"/>
        </w:tabs>
        <w:jc w:val="center"/>
        <w:outlineLvl w:val="0"/>
        <w:rPr>
          <w:color w:val="000000"/>
        </w:rPr>
      </w:pPr>
      <w:bookmarkStart w:id="526" w:name="_Toc20233267"/>
      <w:bookmarkStart w:id="527" w:name="_Toc20233687"/>
      <w:r w:rsidRPr="00BD031E">
        <w:rPr>
          <w:color w:val="000000"/>
        </w:rPr>
        <w:t>АВТОМАТИЗАЦИЯ УЧЕТА ДВИЖЕНИЯ КОМПЬЮТЕРОВ</w:t>
      </w:r>
      <w:bookmarkEnd w:id="526"/>
      <w:bookmarkEnd w:id="527"/>
    </w:p>
    <w:p w:rsidR="00F83B72" w:rsidRPr="00BD031E" w:rsidRDefault="00F83B72" w:rsidP="00D76CD6">
      <w:pPr>
        <w:tabs>
          <w:tab w:val="left" w:pos="708"/>
        </w:tabs>
        <w:jc w:val="center"/>
        <w:rPr>
          <w:color w:val="000000"/>
        </w:rPr>
      </w:pPr>
      <w:r w:rsidRPr="00BD031E">
        <w:rPr>
          <w:color w:val="000000"/>
        </w:rPr>
        <w:t>В УЧЕБНОМ ЗАВЕДЕНИИ</w:t>
      </w:r>
    </w:p>
    <w:p w:rsidR="00AF7544" w:rsidRPr="00BD031E" w:rsidRDefault="00F83B72" w:rsidP="00D76CD6">
      <w:pPr>
        <w:tabs>
          <w:tab w:val="left" w:pos="708"/>
        </w:tabs>
        <w:jc w:val="center"/>
        <w:rPr>
          <w:color w:val="000000"/>
        </w:rPr>
      </w:pPr>
      <w:r w:rsidRPr="00BD031E">
        <w:rPr>
          <w:color w:val="000000"/>
        </w:rPr>
        <w:t xml:space="preserve">Пояснительная записка к курсовому </w:t>
      </w:r>
      <w:r w:rsidR="00AF7544" w:rsidRPr="00BD031E">
        <w:rPr>
          <w:color w:val="000000"/>
        </w:rPr>
        <w:t>проекту</w:t>
      </w:r>
    </w:p>
    <w:p w:rsidR="00AF7544" w:rsidRPr="00BD031E" w:rsidRDefault="00AF7544" w:rsidP="00D76CD6">
      <w:pPr>
        <w:jc w:val="center"/>
      </w:pPr>
      <w:r w:rsidRPr="00BD031E">
        <w:rPr>
          <w:color w:val="000000"/>
        </w:rPr>
        <w:t>МДК</w:t>
      </w:r>
      <w:r w:rsidR="001A02E3">
        <w:rPr>
          <w:color w:val="000000"/>
        </w:rPr>
        <w:t>.05.</w:t>
      </w:r>
      <w:r w:rsidRPr="00BD031E">
        <w:rPr>
          <w:color w:val="000000"/>
        </w:rPr>
        <w:t>0</w:t>
      </w:r>
      <w:r w:rsidR="001A02E3">
        <w:rPr>
          <w:color w:val="000000"/>
        </w:rPr>
        <w:t>2</w:t>
      </w:r>
      <w:r w:rsidRPr="00BD031E">
        <w:rPr>
          <w:color w:val="000000"/>
        </w:rPr>
        <w:t xml:space="preserve"> </w:t>
      </w:r>
      <w:r w:rsidR="001A02E3">
        <w:rPr>
          <w:color w:val="000000"/>
        </w:rPr>
        <w:t>Разработка кода информационных систем</w:t>
      </w:r>
    </w:p>
    <w:p w:rsidR="00AF7544" w:rsidRPr="00BD031E" w:rsidRDefault="00AF7544" w:rsidP="00B160D2">
      <w:pPr>
        <w:jc w:val="both"/>
      </w:pPr>
    </w:p>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AF7544" w:rsidRPr="00BD031E" w:rsidRDefault="00AF7544" w:rsidP="00B160D2">
      <w:pPr>
        <w:jc w:val="both"/>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AF7544" w:rsidRPr="00BD031E" w:rsidTr="008D7F5F">
        <w:tc>
          <w:tcPr>
            <w:tcW w:w="5100" w:type="dxa"/>
          </w:tcPr>
          <w:p w:rsidR="00AF7544" w:rsidRPr="00BD031E" w:rsidRDefault="00AF7544" w:rsidP="00B160D2">
            <w:pPr>
              <w:snapToGrid w:val="0"/>
              <w:jc w:val="both"/>
            </w:pPr>
          </w:p>
        </w:tc>
        <w:tc>
          <w:tcPr>
            <w:tcW w:w="4500" w:type="dxa"/>
          </w:tcPr>
          <w:p w:rsidR="00AF7544" w:rsidRPr="00BD031E" w:rsidRDefault="00AF7544" w:rsidP="00B160D2">
            <w:pPr>
              <w:snapToGrid w:val="0"/>
              <w:jc w:val="both"/>
            </w:pPr>
            <w:r w:rsidRPr="00BD031E">
              <w:t xml:space="preserve">Руководитель проекта </w:t>
            </w:r>
          </w:p>
          <w:p w:rsidR="00AF7544" w:rsidRPr="00BD031E" w:rsidRDefault="00AF7544" w:rsidP="00B160D2">
            <w:pPr>
              <w:snapToGrid w:val="0"/>
              <w:jc w:val="both"/>
            </w:pPr>
            <w:r w:rsidRPr="00BD031E">
              <w:t xml:space="preserve"> </w:t>
            </w:r>
            <w:r w:rsidR="00476BAE" w:rsidRPr="00BD031E">
              <w:t>_______________</w:t>
            </w:r>
            <w:r w:rsidRPr="00BD031E">
              <w:t>П.П. Петров</w:t>
            </w:r>
          </w:p>
          <w:p w:rsidR="00AF7544" w:rsidRPr="00BD031E" w:rsidRDefault="00AF7544" w:rsidP="00B160D2">
            <w:pPr>
              <w:jc w:val="both"/>
            </w:pPr>
            <w:r w:rsidRPr="00BD031E">
              <w:t>«___» _______________ 20</w:t>
            </w:r>
            <w:r w:rsidR="001A02E3">
              <w:t>__</w:t>
            </w:r>
            <w:r w:rsidRPr="00BD031E">
              <w:t xml:space="preserve"> г.</w:t>
            </w:r>
          </w:p>
        </w:tc>
      </w:tr>
      <w:tr w:rsidR="00AF7544" w:rsidRPr="00BD031E" w:rsidTr="008D7F5F">
        <w:tc>
          <w:tcPr>
            <w:tcW w:w="5100" w:type="dxa"/>
          </w:tcPr>
          <w:p w:rsidR="00AF7544" w:rsidRPr="00BD031E" w:rsidRDefault="00AF7544" w:rsidP="00B160D2">
            <w:pPr>
              <w:snapToGrid w:val="0"/>
              <w:ind w:right="283"/>
              <w:jc w:val="both"/>
            </w:pPr>
          </w:p>
        </w:tc>
        <w:tc>
          <w:tcPr>
            <w:tcW w:w="4500" w:type="dxa"/>
          </w:tcPr>
          <w:p w:rsidR="00AF7544" w:rsidRPr="00BD031E" w:rsidRDefault="00AF7544" w:rsidP="00B160D2">
            <w:pPr>
              <w:snapToGrid w:val="0"/>
              <w:jc w:val="both"/>
            </w:pPr>
          </w:p>
          <w:p w:rsidR="00AF7544" w:rsidRPr="00BD031E" w:rsidRDefault="00AF7544" w:rsidP="00B160D2">
            <w:pPr>
              <w:snapToGrid w:val="0"/>
              <w:jc w:val="both"/>
            </w:pPr>
            <w:r w:rsidRPr="00BD031E">
              <w:t xml:space="preserve">Студент гр. </w:t>
            </w:r>
            <w:r w:rsidR="001A02E3">
              <w:t>19В</w:t>
            </w:r>
            <w:r w:rsidR="0039605E">
              <w:t>ЕБ</w:t>
            </w:r>
            <w:r w:rsidRPr="00BD031E">
              <w:t>-</w:t>
            </w:r>
            <w:r w:rsidR="003206E2" w:rsidRPr="00BD031E">
              <w:t>Х</w:t>
            </w:r>
          </w:p>
          <w:p w:rsidR="00AF7544" w:rsidRPr="00BD031E" w:rsidRDefault="00476BAE" w:rsidP="00B160D2">
            <w:pPr>
              <w:snapToGrid w:val="0"/>
              <w:jc w:val="both"/>
            </w:pPr>
            <w:r w:rsidRPr="00BD031E">
              <w:t>________________</w:t>
            </w:r>
            <w:r w:rsidR="00AF7544" w:rsidRPr="00BD031E">
              <w:t xml:space="preserve"> И.И. Иванов</w:t>
            </w:r>
          </w:p>
          <w:p w:rsidR="00AF7544" w:rsidRDefault="001A02E3" w:rsidP="00B160D2">
            <w:pPr>
              <w:jc w:val="both"/>
            </w:pPr>
            <w:r w:rsidRPr="00BD031E">
              <w:t>«___» _______________ 20</w:t>
            </w:r>
            <w:r>
              <w:t>__</w:t>
            </w:r>
            <w:r w:rsidRPr="00BD031E">
              <w:t xml:space="preserve"> г.</w:t>
            </w:r>
          </w:p>
          <w:p w:rsidR="001A02E3" w:rsidRPr="00BD031E" w:rsidRDefault="001A02E3" w:rsidP="00B160D2">
            <w:pPr>
              <w:jc w:val="both"/>
            </w:pPr>
          </w:p>
        </w:tc>
      </w:tr>
    </w:tbl>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Default="00476BAE"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Pr="00BD031E" w:rsidRDefault="001A02E3"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3206E2" w:rsidRPr="00BD031E" w:rsidRDefault="00AF7544" w:rsidP="00D76CD6">
      <w:pPr>
        <w:jc w:val="center"/>
      </w:pPr>
      <w:r w:rsidRPr="00BD031E">
        <w:t>20</w:t>
      </w:r>
      <w:r w:rsidR="001A02E3">
        <w:t>__</w:t>
      </w:r>
      <w:r w:rsidR="003206E2" w:rsidRPr="00BD031E">
        <w:br w:type="page"/>
      </w:r>
    </w:p>
    <w:p w:rsidR="00AF7544" w:rsidRPr="00BD031E" w:rsidRDefault="00AF7544" w:rsidP="00D76CD6">
      <w:pPr>
        <w:pStyle w:val="1"/>
        <w:spacing w:line="276" w:lineRule="auto"/>
        <w:rPr>
          <w:sz w:val="24"/>
          <w:szCs w:val="24"/>
        </w:rPr>
      </w:pPr>
      <w:bookmarkStart w:id="528" w:name="_Toc20233268"/>
      <w:bookmarkStart w:id="529" w:name="_Toc20233688"/>
      <w:r w:rsidRPr="00BD031E">
        <w:rPr>
          <w:sz w:val="24"/>
          <w:szCs w:val="24"/>
        </w:rPr>
        <w:lastRenderedPageBreak/>
        <w:t xml:space="preserve">Приложение </w:t>
      </w:r>
      <w:r w:rsidR="001078CA" w:rsidRPr="00BD031E">
        <w:rPr>
          <w:sz w:val="24"/>
          <w:szCs w:val="24"/>
        </w:rPr>
        <w:t>Б</w:t>
      </w:r>
      <w:bookmarkEnd w:id="528"/>
      <w:bookmarkEnd w:id="529"/>
    </w:p>
    <w:p w:rsidR="00AF7544" w:rsidRPr="00BD031E" w:rsidRDefault="00AF7544" w:rsidP="00D76CD6">
      <w:pPr>
        <w:spacing w:line="360" w:lineRule="auto"/>
        <w:jc w:val="center"/>
        <w:rPr>
          <w:sz w:val="28"/>
          <w:szCs w:val="28"/>
        </w:rPr>
      </w:pPr>
      <w:bookmarkStart w:id="530" w:name="_Toc507620290"/>
      <w:bookmarkStart w:id="531" w:name="_Toc507620430"/>
      <w:bookmarkStart w:id="532" w:name="_Toc507621160"/>
      <w:bookmarkStart w:id="533" w:name="_Toc507622389"/>
      <w:bookmarkStart w:id="534" w:name="_Toc507695175"/>
      <w:r w:rsidRPr="00BD031E">
        <w:rPr>
          <w:sz w:val="28"/>
          <w:szCs w:val="28"/>
        </w:rPr>
        <w:t>Министерство образования</w:t>
      </w:r>
      <w:r w:rsidR="00EC58A1">
        <w:rPr>
          <w:sz w:val="28"/>
          <w:szCs w:val="28"/>
        </w:rPr>
        <w:t xml:space="preserve"> и науки</w:t>
      </w:r>
      <w:r w:rsidRPr="00BD031E">
        <w:rPr>
          <w:sz w:val="28"/>
          <w:szCs w:val="28"/>
        </w:rPr>
        <w:t xml:space="preserve"> Республики Башкортостан</w:t>
      </w:r>
      <w:bookmarkEnd w:id="530"/>
      <w:bookmarkEnd w:id="531"/>
      <w:bookmarkEnd w:id="532"/>
      <w:bookmarkEnd w:id="533"/>
      <w:bookmarkEnd w:id="534"/>
    </w:p>
    <w:p w:rsidR="00AF7544" w:rsidRPr="00BD031E" w:rsidRDefault="00AF7544" w:rsidP="00D76CD6">
      <w:pPr>
        <w:spacing w:line="360" w:lineRule="auto"/>
        <w:jc w:val="center"/>
        <w:rPr>
          <w:sz w:val="28"/>
          <w:szCs w:val="28"/>
        </w:rPr>
      </w:pPr>
      <w:bookmarkStart w:id="535" w:name="_Toc507620291"/>
      <w:bookmarkStart w:id="536" w:name="_Toc507620431"/>
      <w:bookmarkStart w:id="537" w:name="_Toc507621161"/>
      <w:bookmarkStart w:id="538" w:name="_Toc507622390"/>
      <w:bookmarkStart w:id="539" w:name="_Toc507695176"/>
      <w:r w:rsidRPr="00BD031E">
        <w:rPr>
          <w:sz w:val="28"/>
          <w:szCs w:val="28"/>
        </w:rPr>
        <w:t xml:space="preserve">Государственное бюджетное профессиональное образовательное </w:t>
      </w:r>
      <w:r w:rsidR="003D090D" w:rsidRPr="00BD031E">
        <w:rPr>
          <w:sz w:val="28"/>
          <w:szCs w:val="28"/>
        </w:rPr>
        <w:t>у</w:t>
      </w:r>
      <w:r w:rsidRPr="00BD031E">
        <w:rPr>
          <w:sz w:val="28"/>
          <w:szCs w:val="28"/>
        </w:rPr>
        <w:t>чреждение</w:t>
      </w:r>
      <w:bookmarkEnd w:id="535"/>
      <w:bookmarkEnd w:id="536"/>
      <w:bookmarkEnd w:id="537"/>
      <w:bookmarkEnd w:id="538"/>
      <w:bookmarkEnd w:id="539"/>
    </w:p>
    <w:p w:rsidR="00AF7544" w:rsidRPr="00BD031E" w:rsidRDefault="00AF7544" w:rsidP="00D76CD6">
      <w:pPr>
        <w:spacing w:line="360" w:lineRule="auto"/>
        <w:jc w:val="center"/>
        <w:rPr>
          <w:sz w:val="28"/>
          <w:szCs w:val="28"/>
        </w:rPr>
      </w:pPr>
      <w:bookmarkStart w:id="540" w:name="_Toc507620292"/>
      <w:bookmarkStart w:id="541" w:name="_Toc507620432"/>
      <w:bookmarkStart w:id="542" w:name="_Toc507621162"/>
      <w:bookmarkStart w:id="543" w:name="_Toc507622391"/>
      <w:bookmarkStart w:id="544" w:name="_Toc507695177"/>
      <w:r w:rsidRPr="00BD031E">
        <w:rPr>
          <w:sz w:val="28"/>
          <w:szCs w:val="28"/>
        </w:rPr>
        <w:t>Уфимский колледж статистики, информатики и вычислительной техники</w:t>
      </w:r>
      <w:bookmarkEnd w:id="540"/>
      <w:bookmarkEnd w:id="541"/>
      <w:bookmarkEnd w:id="542"/>
      <w:bookmarkEnd w:id="543"/>
      <w:bookmarkEnd w:id="544"/>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sz w:val="28"/>
          <w:szCs w:val="28"/>
        </w:rP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AF7544" w:rsidRPr="00BD031E" w:rsidTr="008D7F5F">
        <w:tc>
          <w:tcPr>
            <w:tcW w:w="6059" w:type="dxa"/>
          </w:tcPr>
          <w:p w:rsidR="00AF7544" w:rsidRPr="00BD031E" w:rsidRDefault="00AF7544" w:rsidP="00D76CD6">
            <w:pPr>
              <w:snapToGrid w:val="0"/>
              <w:spacing w:line="360" w:lineRule="auto"/>
              <w:jc w:val="center"/>
              <w:rPr>
                <w:sz w:val="28"/>
                <w:szCs w:val="28"/>
              </w:rPr>
            </w:pPr>
          </w:p>
        </w:tc>
        <w:tc>
          <w:tcPr>
            <w:tcW w:w="3700" w:type="dxa"/>
          </w:tcPr>
          <w:p w:rsidR="00AF7544" w:rsidRPr="00BD031E" w:rsidRDefault="00AF7544" w:rsidP="00D76CD6">
            <w:pPr>
              <w:snapToGrid w:val="0"/>
              <w:spacing w:line="360" w:lineRule="auto"/>
              <w:jc w:val="center"/>
              <w:rPr>
                <w:sz w:val="28"/>
                <w:szCs w:val="28"/>
              </w:rPr>
            </w:pPr>
            <w:r w:rsidRPr="00BD031E">
              <w:rPr>
                <w:sz w:val="28"/>
                <w:szCs w:val="28"/>
              </w:rPr>
              <w:t>УТВЕРЖДАЮ</w:t>
            </w:r>
          </w:p>
          <w:p w:rsidR="00AF7544" w:rsidRPr="00BD031E" w:rsidRDefault="00AF7544" w:rsidP="00D76CD6">
            <w:pPr>
              <w:spacing w:line="360" w:lineRule="auto"/>
              <w:jc w:val="center"/>
              <w:rPr>
                <w:sz w:val="28"/>
                <w:szCs w:val="28"/>
              </w:rPr>
            </w:pPr>
            <w:r w:rsidRPr="00BD031E">
              <w:rPr>
                <w:sz w:val="28"/>
                <w:szCs w:val="28"/>
              </w:rPr>
              <w:t>Заместитель директора</w:t>
            </w:r>
          </w:p>
          <w:p w:rsidR="00AF7544" w:rsidRPr="00BD031E" w:rsidRDefault="00AF7544" w:rsidP="00D76CD6">
            <w:pPr>
              <w:spacing w:line="360" w:lineRule="auto"/>
              <w:jc w:val="center"/>
              <w:rPr>
                <w:sz w:val="28"/>
                <w:szCs w:val="28"/>
              </w:rPr>
            </w:pPr>
            <w:r w:rsidRPr="00BD031E">
              <w:rPr>
                <w:sz w:val="28"/>
                <w:szCs w:val="28"/>
              </w:rPr>
              <w:t>по учебной работе</w:t>
            </w:r>
          </w:p>
          <w:p w:rsidR="00AF7544" w:rsidRPr="00BD031E" w:rsidRDefault="00476BAE" w:rsidP="00D76CD6">
            <w:pPr>
              <w:spacing w:line="360" w:lineRule="auto"/>
              <w:jc w:val="center"/>
              <w:rPr>
                <w:sz w:val="28"/>
                <w:szCs w:val="28"/>
              </w:rPr>
            </w:pPr>
            <w:r w:rsidRPr="00BD031E">
              <w:rPr>
                <w:sz w:val="28"/>
                <w:szCs w:val="28"/>
              </w:rPr>
              <w:t>____________</w:t>
            </w:r>
            <w:r w:rsidR="00AF7544" w:rsidRPr="00BD031E">
              <w:rPr>
                <w:sz w:val="28"/>
                <w:szCs w:val="28"/>
              </w:rPr>
              <w:t>З.З. Курмашева</w:t>
            </w:r>
          </w:p>
          <w:p w:rsidR="00AF7544" w:rsidRPr="00BD031E" w:rsidRDefault="00AF7544" w:rsidP="00D76CD6">
            <w:pPr>
              <w:spacing w:line="360" w:lineRule="auto"/>
              <w:jc w:val="center"/>
              <w:rPr>
                <w:sz w:val="28"/>
                <w:szCs w:val="28"/>
              </w:rPr>
            </w:pPr>
            <w:r w:rsidRPr="00BD031E">
              <w:rPr>
                <w:sz w:val="28"/>
                <w:szCs w:val="28"/>
              </w:rPr>
              <w:t>«</w:t>
            </w:r>
            <w:r w:rsidR="00476BAE" w:rsidRPr="00BD031E">
              <w:rPr>
                <w:sz w:val="28"/>
                <w:szCs w:val="28"/>
              </w:rPr>
              <w:t>___</w:t>
            </w:r>
            <w:r w:rsidRPr="00BD031E">
              <w:rPr>
                <w:sz w:val="28"/>
                <w:szCs w:val="28"/>
              </w:rPr>
              <w:t>»</w:t>
            </w:r>
            <w:r w:rsidR="00476BAE" w:rsidRPr="00BD031E">
              <w:rPr>
                <w:sz w:val="28"/>
                <w:szCs w:val="28"/>
              </w:rPr>
              <w:t>_______________</w:t>
            </w:r>
            <w:r w:rsidRPr="00BD031E">
              <w:rPr>
                <w:sz w:val="28"/>
                <w:szCs w:val="28"/>
              </w:rPr>
              <w:t xml:space="preserve"> 20</w:t>
            </w:r>
            <w:r w:rsidR="00EC58A1">
              <w:rPr>
                <w:sz w:val="28"/>
                <w:szCs w:val="28"/>
              </w:rPr>
              <w:t>__</w:t>
            </w:r>
            <w:r w:rsidRPr="00BD031E">
              <w:rPr>
                <w:sz w:val="28"/>
                <w:szCs w:val="28"/>
              </w:rPr>
              <w:t xml:space="preserve"> г.</w:t>
            </w:r>
          </w:p>
        </w:tc>
      </w:tr>
    </w:tbl>
    <w:p w:rsidR="00AF7544" w:rsidRPr="00BD031E" w:rsidRDefault="00AF7544" w:rsidP="00B160D2">
      <w:pPr>
        <w:spacing w:line="360" w:lineRule="auto"/>
        <w:jc w:val="both"/>
        <w:rPr>
          <w:sz w:val="28"/>
          <w:szCs w:val="28"/>
        </w:rPr>
      </w:pPr>
    </w:p>
    <w:p w:rsidR="00AF7544" w:rsidRPr="00BD031E" w:rsidRDefault="00AF7544" w:rsidP="00D76CD6">
      <w:pPr>
        <w:spacing w:line="360" w:lineRule="auto"/>
        <w:jc w:val="center"/>
        <w:rPr>
          <w:color w:val="000000"/>
          <w:sz w:val="28"/>
          <w:szCs w:val="28"/>
        </w:rPr>
      </w:pPr>
      <w:bookmarkStart w:id="545" w:name="_Toc507620293"/>
      <w:bookmarkStart w:id="546" w:name="_Toc507620433"/>
      <w:bookmarkStart w:id="547" w:name="_Toc507621163"/>
      <w:bookmarkStart w:id="548" w:name="_Toc507622392"/>
      <w:bookmarkStart w:id="549" w:name="_Toc507695178"/>
      <w:r w:rsidRPr="00BD031E">
        <w:rPr>
          <w:color w:val="000000"/>
          <w:sz w:val="28"/>
          <w:szCs w:val="28"/>
        </w:rPr>
        <w:t>ЗАДАНИЕ</w:t>
      </w:r>
      <w:bookmarkEnd w:id="545"/>
      <w:bookmarkEnd w:id="546"/>
      <w:bookmarkEnd w:id="547"/>
      <w:bookmarkEnd w:id="548"/>
      <w:bookmarkEnd w:id="549"/>
    </w:p>
    <w:p w:rsidR="00AF7544" w:rsidRPr="00BD031E" w:rsidRDefault="00AF7544" w:rsidP="00B160D2">
      <w:pPr>
        <w:spacing w:line="360" w:lineRule="auto"/>
        <w:jc w:val="both"/>
        <w:rPr>
          <w:sz w:val="28"/>
          <w:szCs w:val="28"/>
        </w:rPr>
      </w:pPr>
      <w:r w:rsidRPr="00BD031E">
        <w:rPr>
          <w:sz w:val="28"/>
          <w:szCs w:val="28"/>
        </w:rPr>
        <w:t>на курсовой проект студенту дневного отделения, группы 3</w:t>
      </w:r>
      <w:r w:rsidR="004F0DFB" w:rsidRPr="00BD031E">
        <w:rPr>
          <w:sz w:val="28"/>
          <w:szCs w:val="28"/>
        </w:rPr>
        <w:t>ИС</w:t>
      </w:r>
      <w:r w:rsidRPr="00BD031E">
        <w:rPr>
          <w:sz w:val="28"/>
          <w:szCs w:val="28"/>
        </w:rPr>
        <w:t>-</w:t>
      </w:r>
      <w:r w:rsidR="003206E2" w:rsidRPr="00BD031E">
        <w:rPr>
          <w:sz w:val="28"/>
          <w:szCs w:val="28"/>
        </w:rPr>
        <w:t>Х</w:t>
      </w:r>
      <w:r w:rsidRPr="00BD031E">
        <w:rPr>
          <w:sz w:val="28"/>
          <w:szCs w:val="28"/>
        </w:rPr>
        <w:t>, специальности 09.02.0</w:t>
      </w:r>
      <w:r w:rsidR="00D227C4">
        <w:rPr>
          <w:sz w:val="28"/>
          <w:szCs w:val="28"/>
        </w:rPr>
        <w:t>7</w:t>
      </w:r>
      <w:r w:rsidRPr="00BD031E">
        <w:rPr>
          <w:sz w:val="28"/>
          <w:szCs w:val="28"/>
        </w:rPr>
        <w:t xml:space="preserve"> </w:t>
      </w:r>
      <w:r w:rsidR="004F0DFB" w:rsidRPr="00BD031E">
        <w:rPr>
          <w:sz w:val="28"/>
          <w:szCs w:val="28"/>
        </w:rPr>
        <w:t>«</w:t>
      </w:r>
      <w:r w:rsidR="00476BAE" w:rsidRPr="00BD031E">
        <w:rPr>
          <w:sz w:val="28"/>
          <w:szCs w:val="28"/>
        </w:rPr>
        <w:t>Информационные</w:t>
      </w:r>
      <w:r w:rsidRPr="00BD031E">
        <w:rPr>
          <w:sz w:val="28"/>
          <w:szCs w:val="28"/>
        </w:rPr>
        <w:t xml:space="preserve"> систем</w:t>
      </w:r>
      <w:r w:rsidR="00476BAE" w:rsidRPr="00BD031E">
        <w:rPr>
          <w:sz w:val="28"/>
          <w:szCs w:val="28"/>
        </w:rPr>
        <w:t>ы</w:t>
      </w:r>
      <w:r w:rsidR="00744F18">
        <w:rPr>
          <w:sz w:val="28"/>
          <w:szCs w:val="28"/>
        </w:rPr>
        <w:t xml:space="preserve"> и программирование</w:t>
      </w:r>
      <w:r w:rsidR="004F0DFB" w:rsidRPr="00BD031E">
        <w:rPr>
          <w:sz w:val="28"/>
          <w:szCs w:val="28"/>
        </w:rPr>
        <w:t>»</w:t>
      </w:r>
      <w:r w:rsidRPr="00BD031E">
        <w:rPr>
          <w:sz w:val="28"/>
          <w:szCs w:val="28"/>
        </w:rPr>
        <w:t>.</w:t>
      </w:r>
    </w:p>
    <w:p w:rsidR="00AF7544" w:rsidRPr="00BD031E" w:rsidRDefault="00AF7544" w:rsidP="00B160D2">
      <w:pPr>
        <w:spacing w:line="360" w:lineRule="auto"/>
        <w:jc w:val="both"/>
        <w:rPr>
          <w:sz w:val="28"/>
          <w:szCs w:val="28"/>
        </w:rPr>
      </w:pPr>
      <w:bookmarkStart w:id="550" w:name="_Toc507620294"/>
      <w:bookmarkStart w:id="551" w:name="_Toc507620434"/>
      <w:bookmarkStart w:id="552" w:name="_Toc507621164"/>
      <w:bookmarkStart w:id="553" w:name="_Toc507622393"/>
      <w:bookmarkStart w:id="554" w:name="_Toc507695179"/>
      <w:r w:rsidRPr="00BD031E">
        <w:rPr>
          <w:sz w:val="28"/>
          <w:szCs w:val="28"/>
        </w:rPr>
        <w:t>Фамилия, имя, отчество: Иванов Иван Иванович</w:t>
      </w:r>
      <w:bookmarkEnd w:id="550"/>
      <w:bookmarkEnd w:id="551"/>
      <w:bookmarkEnd w:id="552"/>
      <w:bookmarkEnd w:id="553"/>
      <w:bookmarkEnd w:id="554"/>
    </w:p>
    <w:p w:rsidR="00AF7544" w:rsidRPr="00BD031E" w:rsidRDefault="00AF7544" w:rsidP="00B160D2">
      <w:pPr>
        <w:spacing w:line="360" w:lineRule="auto"/>
        <w:jc w:val="both"/>
        <w:rPr>
          <w:color w:val="000000"/>
          <w:sz w:val="28"/>
          <w:szCs w:val="28"/>
        </w:rPr>
      </w:pPr>
      <w:r w:rsidRPr="00BD031E">
        <w:rPr>
          <w:sz w:val="28"/>
          <w:szCs w:val="28"/>
        </w:rPr>
        <w:t>Тема курсового проекта: «</w:t>
      </w:r>
      <w:r w:rsidRPr="00BD031E">
        <w:rPr>
          <w:color w:val="000000"/>
          <w:sz w:val="28"/>
          <w:szCs w:val="28"/>
        </w:rPr>
        <w:t>Проектирование базы данных для учета движения компьютеров в учебном заведении».</w:t>
      </w:r>
    </w:p>
    <w:p w:rsidR="00AF7544" w:rsidRPr="00BD031E" w:rsidRDefault="00AF7544" w:rsidP="00B160D2">
      <w:pPr>
        <w:spacing w:line="360" w:lineRule="auto"/>
        <w:jc w:val="both"/>
        <w:rPr>
          <w:sz w:val="28"/>
          <w:szCs w:val="28"/>
        </w:rPr>
      </w:pPr>
      <w:r w:rsidRPr="00BD031E">
        <w:rPr>
          <w:sz w:val="28"/>
          <w:szCs w:val="28"/>
        </w:rPr>
        <w:t>Текст задания:</w:t>
      </w:r>
    </w:p>
    <w:p w:rsidR="00AF7544" w:rsidRPr="00BD031E" w:rsidRDefault="00AF7544" w:rsidP="00B160D2">
      <w:pPr>
        <w:pStyle w:val="16"/>
        <w:keepNext w:val="0"/>
        <w:spacing w:before="0" w:after="0"/>
        <w:ind w:left="0"/>
        <w:jc w:val="both"/>
        <w:rPr>
          <w:rFonts w:ascii="Times New Roman" w:eastAsia="Arial Unicode MS" w:hAnsi="Times New Roman" w:cs="Times New Roman"/>
        </w:rPr>
      </w:pPr>
      <w:r w:rsidRPr="00BD031E">
        <w:rPr>
          <w:rFonts w:ascii="Times New Roman" w:eastAsia="Arial Unicode MS" w:hAnsi="Times New Roman" w:cs="Times New Roman"/>
        </w:rPr>
        <w:t xml:space="preserve">при выполнении курсового проекта должны быть решены следующие задачи: </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разработана структура программы;</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реализованы функции ввода в эксплуатацию, отправки в ремонт, списания и вывода накладных;</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построена справочная система.</w:t>
      </w:r>
    </w:p>
    <w:p w:rsidR="00AF7544" w:rsidRPr="00BD031E" w:rsidRDefault="00AF7544" w:rsidP="00B160D2">
      <w:pPr>
        <w:pStyle w:val="af7"/>
        <w:tabs>
          <w:tab w:val="left" w:pos="400"/>
        </w:tabs>
        <w:spacing w:after="0"/>
        <w:ind w:left="0"/>
        <w:jc w:val="both"/>
        <w:rPr>
          <w:szCs w:val="28"/>
        </w:rPr>
      </w:pPr>
      <w:r w:rsidRPr="00BD031E">
        <w:rPr>
          <w:szCs w:val="28"/>
        </w:rPr>
        <w:t xml:space="preserve">В результате выполнения курсового проекта должны быть представлены: </w:t>
      </w:r>
    </w:p>
    <w:p w:rsidR="00AF7544" w:rsidRPr="00BD031E" w:rsidRDefault="00AF7544" w:rsidP="00B160D2">
      <w:pPr>
        <w:pStyle w:val="af7"/>
        <w:widowControl/>
        <w:numPr>
          <w:ilvl w:val="0"/>
          <w:numId w:val="5"/>
        </w:numPr>
        <w:tabs>
          <w:tab w:val="clear" w:pos="1134"/>
          <w:tab w:val="clear" w:pos="5940"/>
        </w:tabs>
        <w:suppressAutoHyphens w:val="0"/>
        <w:spacing w:after="0"/>
        <w:ind w:left="0" w:firstLine="0"/>
        <w:jc w:val="both"/>
        <w:rPr>
          <w:szCs w:val="28"/>
        </w:rPr>
      </w:pPr>
      <w:r w:rsidRPr="00BD031E">
        <w:rPr>
          <w:szCs w:val="28"/>
        </w:rPr>
        <w:t>пояснительная записка, состоящая из следующих разделов:</w:t>
      </w:r>
    </w:p>
    <w:p w:rsidR="00AF7544" w:rsidRPr="00BD031E" w:rsidRDefault="00AF7544" w:rsidP="00B160D2">
      <w:pPr>
        <w:spacing w:line="360" w:lineRule="auto"/>
        <w:jc w:val="both"/>
        <w:rPr>
          <w:sz w:val="28"/>
          <w:szCs w:val="28"/>
        </w:rPr>
      </w:pPr>
      <w:r w:rsidRPr="00BD031E">
        <w:rPr>
          <w:sz w:val="28"/>
          <w:szCs w:val="28"/>
        </w:rPr>
        <w:t>Введение</w:t>
      </w:r>
    </w:p>
    <w:p w:rsidR="0087165C" w:rsidRPr="00BD031E" w:rsidRDefault="0087165C" w:rsidP="00B160D2">
      <w:pPr>
        <w:tabs>
          <w:tab w:val="left" w:pos="851"/>
        </w:tabs>
        <w:spacing w:line="360" w:lineRule="auto"/>
        <w:jc w:val="both"/>
        <w:rPr>
          <w:sz w:val="28"/>
          <w:szCs w:val="28"/>
        </w:rPr>
      </w:pPr>
      <w:r w:rsidRPr="00BD031E">
        <w:rPr>
          <w:sz w:val="28"/>
          <w:szCs w:val="28"/>
        </w:rPr>
        <w:t>1 Проектирование информационной системы</w:t>
      </w:r>
    </w:p>
    <w:p w:rsidR="00AF7544" w:rsidRPr="00BD031E" w:rsidRDefault="00AF7544" w:rsidP="00B160D2">
      <w:pPr>
        <w:tabs>
          <w:tab w:val="left" w:pos="851"/>
        </w:tabs>
        <w:spacing w:line="360" w:lineRule="auto"/>
        <w:jc w:val="both"/>
        <w:rPr>
          <w:sz w:val="28"/>
          <w:szCs w:val="28"/>
        </w:rPr>
      </w:pPr>
      <w:r w:rsidRPr="00BD031E">
        <w:rPr>
          <w:sz w:val="28"/>
          <w:szCs w:val="28"/>
        </w:rPr>
        <w:t>2 Экспериментальный раздел</w:t>
      </w:r>
    </w:p>
    <w:p w:rsidR="00AF7544" w:rsidRPr="00BD031E" w:rsidRDefault="00AF7544" w:rsidP="00B160D2">
      <w:pPr>
        <w:spacing w:line="360" w:lineRule="auto"/>
        <w:jc w:val="both"/>
        <w:rPr>
          <w:sz w:val="28"/>
          <w:szCs w:val="28"/>
        </w:rPr>
      </w:pPr>
      <w:r w:rsidRPr="00BD031E">
        <w:rPr>
          <w:sz w:val="28"/>
          <w:szCs w:val="28"/>
        </w:rPr>
        <w:t>Заключение</w:t>
      </w:r>
    </w:p>
    <w:p w:rsidR="00AF7544" w:rsidRPr="00BD031E" w:rsidRDefault="00AF7544" w:rsidP="00B160D2">
      <w:pPr>
        <w:spacing w:line="360" w:lineRule="auto"/>
        <w:jc w:val="both"/>
        <w:rPr>
          <w:sz w:val="28"/>
          <w:szCs w:val="28"/>
        </w:rPr>
      </w:pPr>
      <w:r w:rsidRPr="00BD031E">
        <w:rPr>
          <w:sz w:val="28"/>
          <w:szCs w:val="28"/>
        </w:rPr>
        <w:t>Приложения</w:t>
      </w:r>
    </w:p>
    <w:p w:rsidR="00AF7544" w:rsidRPr="00BD031E" w:rsidRDefault="00AF7544" w:rsidP="00B160D2">
      <w:pPr>
        <w:spacing w:line="360" w:lineRule="auto"/>
        <w:jc w:val="both"/>
        <w:rPr>
          <w:sz w:val="28"/>
          <w:szCs w:val="28"/>
        </w:rPr>
      </w:pPr>
      <w:r w:rsidRPr="00BD031E">
        <w:rPr>
          <w:sz w:val="28"/>
          <w:szCs w:val="28"/>
        </w:rPr>
        <w:lastRenderedPageBreak/>
        <w:t>Список сокращений</w:t>
      </w:r>
    </w:p>
    <w:p w:rsidR="00AF7544" w:rsidRPr="00BD031E" w:rsidRDefault="00AF7544" w:rsidP="00B160D2">
      <w:pPr>
        <w:spacing w:line="360" w:lineRule="auto"/>
        <w:jc w:val="both"/>
        <w:rPr>
          <w:sz w:val="28"/>
          <w:szCs w:val="28"/>
        </w:rPr>
      </w:pPr>
      <w:r w:rsidRPr="00BD031E">
        <w:rPr>
          <w:sz w:val="28"/>
          <w:szCs w:val="28"/>
        </w:rPr>
        <w:t xml:space="preserve">Список </w:t>
      </w:r>
      <w:r w:rsidR="003206E2" w:rsidRPr="00BD031E">
        <w:rPr>
          <w:sz w:val="28"/>
          <w:szCs w:val="28"/>
        </w:rPr>
        <w:t>источников</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электронный носитель, содержащий разработанный программный продукт;</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презентация курсового проекта в электронном виде.</w:t>
      </w:r>
    </w:p>
    <w:p w:rsidR="00AF7544" w:rsidRPr="00BD031E" w:rsidRDefault="00AF7544" w:rsidP="00B160D2">
      <w:pPr>
        <w:shd w:val="clear" w:color="auto" w:fill="FFFFFF"/>
        <w:spacing w:line="360" w:lineRule="auto"/>
        <w:jc w:val="both"/>
        <w:rPr>
          <w:sz w:val="28"/>
          <w:szCs w:val="28"/>
        </w:rPr>
      </w:pPr>
      <w:r w:rsidRPr="00BD031E">
        <w:rPr>
          <w:sz w:val="28"/>
          <w:szCs w:val="28"/>
        </w:rPr>
        <w:t>Список рекомендуемой литературы:</w:t>
      </w:r>
    </w:p>
    <w:p w:rsidR="00744F18"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Перлова, О.Н. Проектирование и  разработка информационных систем : учебник для студ. учреждений сред. проф. образования  / О.Н. Перлова, О.П. Ляпина, А.В. Гусева.  — 3-е </w:t>
      </w:r>
      <w:proofErr w:type="spellStart"/>
      <w:r>
        <w:rPr>
          <w:color w:val="000000"/>
          <w:sz w:val="28"/>
          <w:szCs w:val="28"/>
        </w:rPr>
        <w:t>изд</w:t>
      </w:r>
      <w:proofErr w:type="spellEnd"/>
      <w:r>
        <w:rPr>
          <w:color w:val="000000"/>
          <w:sz w:val="28"/>
          <w:szCs w:val="28"/>
        </w:rPr>
        <w:t>.,</w:t>
      </w:r>
      <w:proofErr w:type="spellStart"/>
      <w:r>
        <w:rPr>
          <w:color w:val="000000"/>
          <w:sz w:val="28"/>
          <w:szCs w:val="28"/>
        </w:rPr>
        <w:t>испр</w:t>
      </w:r>
      <w:proofErr w:type="spellEnd"/>
      <w:r>
        <w:rPr>
          <w:color w:val="000000"/>
          <w:sz w:val="28"/>
          <w:szCs w:val="28"/>
        </w:rPr>
        <w:t xml:space="preserve">. — М. : Издательский центр «Академия», 2020. — 256 с. ISBN 978-5-4468-9563-2. - Текст : электронный. - URL: </w:t>
      </w:r>
      <w:hyperlink r:id="rId15" w:history="1">
        <w:r w:rsidRPr="00744F18">
          <w:rPr>
            <w:color w:val="000000"/>
          </w:rPr>
          <w:t>https://academia-moscow.ru/reader/?id=480245</w:t>
        </w:r>
      </w:hyperlink>
      <w:r w:rsidRPr="00744F18">
        <w:rPr>
          <w:color w:val="000000"/>
          <w:sz w:val="28"/>
          <w:szCs w:val="28"/>
        </w:rPr>
        <w:t xml:space="preserve">  </w:t>
      </w:r>
      <w:r>
        <w:rPr>
          <w:color w:val="000000"/>
          <w:sz w:val="28"/>
          <w:szCs w:val="28"/>
        </w:rPr>
        <w:t>(дата обращения: 09.02.2022). – Режим доступа: по подписке.</w:t>
      </w:r>
    </w:p>
    <w:p w:rsidR="00AF7544"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Федорова, Г. Н. Разработка, внедрение и адаптация программного обеспечения отраслевой направленности : учебное пособие / Г. Н. Федорова. — М.: КУРС : ИНФРА-М, 2021. — 336 с. — (Среднее профессиональное образование). - ISBN 978-5-906818-41-6. - Текст : электронный. - URL: </w:t>
      </w:r>
      <w:hyperlink r:id="rId16" w:history="1">
        <w:r w:rsidRPr="00744F18">
          <w:rPr>
            <w:color w:val="000000"/>
          </w:rPr>
          <w:t>https://znanium.com/catalog/product/1138896</w:t>
        </w:r>
      </w:hyperlink>
      <w:r>
        <w:rPr>
          <w:color w:val="000000"/>
          <w:sz w:val="28"/>
          <w:szCs w:val="28"/>
        </w:rPr>
        <w:t>  (дата обращения: 06.08.2021). – Режим доступа: по подписке.</w:t>
      </w:r>
    </w:p>
    <w:p w:rsidR="00AF7544" w:rsidRPr="00BD031E" w:rsidRDefault="00AF7544" w:rsidP="00B160D2">
      <w:pPr>
        <w:spacing w:line="360" w:lineRule="auto"/>
        <w:jc w:val="both"/>
        <w:rPr>
          <w:sz w:val="28"/>
          <w:szCs w:val="28"/>
        </w:rPr>
      </w:pPr>
    </w:p>
    <w:p w:rsidR="00AF7544" w:rsidRPr="00BD031E" w:rsidRDefault="00AF7544" w:rsidP="00B160D2">
      <w:pPr>
        <w:spacing w:line="360" w:lineRule="auto"/>
        <w:jc w:val="both"/>
        <w:rPr>
          <w:sz w:val="28"/>
          <w:szCs w:val="28"/>
        </w:rPr>
      </w:pPr>
      <w:r w:rsidRPr="00BD031E">
        <w:rPr>
          <w:sz w:val="28"/>
          <w:szCs w:val="28"/>
        </w:rPr>
        <w:t>Задание к выполнению получил  «</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 xml:space="preserve">Студент </w:t>
      </w:r>
      <w:r w:rsidR="004F0DFB" w:rsidRPr="00BD031E">
        <w:rPr>
          <w:sz w:val="28"/>
          <w:szCs w:val="28"/>
        </w:rPr>
        <w:t>______________</w:t>
      </w:r>
      <w:r w:rsidRPr="00BD031E">
        <w:rPr>
          <w:sz w:val="28"/>
          <w:szCs w:val="28"/>
        </w:rPr>
        <w:t>Сидоров Сидор Сидорович</w:t>
      </w:r>
    </w:p>
    <w:p w:rsidR="00AF7544" w:rsidRPr="00BD031E" w:rsidRDefault="00AF7544" w:rsidP="00B160D2">
      <w:pPr>
        <w:spacing w:line="360" w:lineRule="auto"/>
        <w:jc w:val="both"/>
        <w:rPr>
          <w:sz w:val="28"/>
          <w:szCs w:val="28"/>
        </w:rPr>
      </w:pPr>
      <w:r w:rsidRPr="00BD031E">
        <w:rPr>
          <w:sz w:val="28"/>
          <w:szCs w:val="28"/>
        </w:rPr>
        <w:t>Срок окончания «</w:t>
      </w:r>
      <w:r w:rsidR="00744F18">
        <w:rPr>
          <w:sz w:val="28"/>
          <w:szCs w:val="28"/>
        </w:rPr>
        <w:t>__</w:t>
      </w:r>
      <w:r w:rsidRPr="00BD031E">
        <w:rPr>
          <w:sz w:val="28"/>
          <w:szCs w:val="28"/>
        </w:rPr>
        <w:t xml:space="preserve">» </w:t>
      </w:r>
      <w:r w:rsidR="00744F18">
        <w:rPr>
          <w:sz w:val="28"/>
          <w:szCs w:val="28"/>
        </w:rPr>
        <w:t>_______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Руководитель курсового проекта</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rPr>
        <w:t>П.П. Петров</w:t>
      </w:r>
    </w:p>
    <w:p w:rsidR="00AF7544" w:rsidRPr="00BD031E" w:rsidRDefault="00AF7544" w:rsidP="00B160D2">
      <w:pPr>
        <w:spacing w:line="360" w:lineRule="auto"/>
        <w:jc w:val="both"/>
        <w:rPr>
          <w:sz w:val="28"/>
          <w:szCs w:val="28"/>
        </w:rPr>
      </w:pPr>
      <w:r w:rsidRPr="00BD031E">
        <w:rPr>
          <w:sz w:val="28"/>
          <w:szCs w:val="28"/>
        </w:rPr>
        <w:t>Задание рассмотрено на заседании цикловой комиссии информатики и программирования</w:t>
      </w:r>
      <w:r w:rsidR="004F0DFB" w:rsidRPr="00BD031E">
        <w:rPr>
          <w:sz w:val="28"/>
          <w:szCs w:val="28"/>
        </w:rPr>
        <w:t xml:space="preserve"> </w:t>
      </w:r>
      <w:r w:rsidRPr="00BD031E">
        <w:rPr>
          <w:sz w:val="28"/>
          <w:szCs w:val="28"/>
        </w:rPr>
        <w:t>«</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344AC4" w:rsidRPr="003F6F1B" w:rsidRDefault="00AF7544" w:rsidP="00B160D2">
      <w:pPr>
        <w:spacing w:line="360" w:lineRule="auto"/>
        <w:jc w:val="both"/>
        <w:rPr>
          <w:sz w:val="28"/>
          <w:szCs w:val="28"/>
        </w:rPr>
      </w:pPr>
      <w:r w:rsidRPr="00BD031E">
        <w:rPr>
          <w:sz w:val="28"/>
          <w:szCs w:val="28"/>
        </w:rPr>
        <w:t xml:space="preserve">Председатель цикловой комиссии информатики </w:t>
      </w:r>
      <w:r w:rsidRPr="00BD031E">
        <w:rPr>
          <w:sz w:val="28"/>
          <w:szCs w:val="28"/>
          <w:u w:val="single"/>
        </w:rPr>
        <w:tab/>
      </w:r>
      <w:r w:rsidRPr="00BD031E">
        <w:rPr>
          <w:sz w:val="28"/>
          <w:szCs w:val="28"/>
          <w:u w:val="single"/>
        </w:rPr>
        <w:tab/>
      </w:r>
      <w:r w:rsidR="004F0DFB" w:rsidRPr="003F6F1B">
        <w:rPr>
          <w:sz w:val="28"/>
          <w:szCs w:val="28"/>
        </w:rPr>
        <w:t>О.В. Фатхулова</w:t>
      </w:r>
    </w:p>
    <w:p w:rsidR="003D090D" w:rsidRPr="00BD031E" w:rsidRDefault="003D090D" w:rsidP="00B160D2">
      <w:pPr>
        <w:jc w:val="both"/>
      </w:pPr>
      <w:r w:rsidRPr="00BD031E">
        <w:br w:type="page"/>
      </w:r>
    </w:p>
    <w:p w:rsidR="00AF7544" w:rsidRPr="00BD031E" w:rsidRDefault="00AF7544" w:rsidP="00D76CD6">
      <w:pPr>
        <w:pStyle w:val="1"/>
        <w:spacing w:line="276" w:lineRule="auto"/>
        <w:rPr>
          <w:sz w:val="24"/>
          <w:szCs w:val="24"/>
        </w:rPr>
      </w:pPr>
      <w:bookmarkStart w:id="555" w:name="_Toc20233689"/>
      <w:r w:rsidRPr="00BD031E">
        <w:rPr>
          <w:sz w:val="24"/>
          <w:szCs w:val="24"/>
        </w:rPr>
        <w:lastRenderedPageBreak/>
        <w:t>Приложение</w:t>
      </w:r>
      <w:r w:rsidR="001078CA" w:rsidRPr="00BD031E">
        <w:rPr>
          <w:sz w:val="24"/>
          <w:szCs w:val="24"/>
        </w:rPr>
        <w:t xml:space="preserve"> В</w:t>
      </w:r>
      <w:bookmarkEnd w:id="555"/>
    </w:p>
    <w:p w:rsidR="00AF7544" w:rsidRPr="00BD031E" w:rsidRDefault="00AF7544" w:rsidP="00D76CD6">
      <w:pPr>
        <w:spacing w:line="360" w:lineRule="auto"/>
        <w:jc w:val="center"/>
        <w:rPr>
          <w:color w:val="000000"/>
          <w:sz w:val="28"/>
          <w:szCs w:val="28"/>
        </w:rPr>
      </w:pPr>
      <w:bookmarkStart w:id="556" w:name="_Toc507620295"/>
      <w:bookmarkStart w:id="557" w:name="_Toc507620435"/>
      <w:bookmarkStart w:id="558" w:name="_Toc507621165"/>
      <w:bookmarkStart w:id="559" w:name="_Toc507622394"/>
      <w:bookmarkStart w:id="560" w:name="_Toc507695180"/>
      <w:r w:rsidRPr="00BD031E">
        <w:rPr>
          <w:color w:val="000000"/>
          <w:sz w:val="28"/>
          <w:szCs w:val="28"/>
        </w:rPr>
        <w:t xml:space="preserve">Министерство образования </w:t>
      </w:r>
      <w:r w:rsidR="00744F18">
        <w:rPr>
          <w:color w:val="000000"/>
          <w:sz w:val="28"/>
          <w:szCs w:val="28"/>
        </w:rPr>
        <w:t xml:space="preserve">и науки </w:t>
      </w:r>
      <w:r w:rsidRPr="00BD031E">
        <w:rPr>
          <w:color w:val="000000"/>
          <w:sz w:val="28"/>
          <w:szCs w:val="28"/>
        </w:rPr>
        <w:t>Республики Башкортостан</w:t>
      </w:r>
      <w:bookmarkEnd w:id="556"/>
      <w:bookmarkEnd w:id="557"/>
      <w:bookmarkEnd w:id="558"/>
      <w:bookmarkEnd w:id="559"/>
      <w:bookmarkEnd w:id="560"/>
    </w:p>
    <w:p w:rsidR="00AF7544" w:rsidRPr="00BD031E" w:rsidRDefault="00AF7544" w:rsidP="00D76CD6">
      <w:pPr>
        <w:spacing w:line="360" w:lineRule="auto"/>
        <w:jc w:val="center"/>
        <w:rPr>
          <w:sz w:val="28"/>
          <w:szCs w:val="28"/>
        </w:rPr>
      </w:pPr>
      <w:r w:rsidRPr="00BD031E">
        <w:rPr>
          <w:sz w:val="28"/>
          <w:szCs w:val="28"/>
        </w:rPr>
        <w:t xml:space="preserve">Государственное бюджетное профессиональное образовательное </w:t>
      </w:r>
      <w:r w:rsidR="00725353" w:rsidRPr="00BD031E">
        <w:rPr>
          <w:sz w:val="28"/>
          <w:szCs w:val="28"/>
        </w:rPr>
        <w:t>у</w:t>
      </w:r>
      <w:r w:rsidRPr="00BD031E">
        <w:rPr>
          <w:sz w:val="28"/>
          <w:szCs w:val="28"/>
        </w:rPr>
        <w:t>чреждение</w:t>
      </w:r>
    </w:p>
    <w:p w:rsidR="00AF7544" w:rsidRPr="00BD031E" w:rsidRDefault="00AF7544" w:rsidP="00D76CD6">
      <w:pPr>
        <w:spacing w:line="360" w:lineRule="auto"/>
        <w:jc w:val="center"/>
        <w:rPr>
          <w:sz w:val="28"/>
          <w:szCs w:val="28"/>
        </w:rPr>
      </w:pPr>
      <w:r w:rsidRPr="00BD031E">
        <w:rPr>
          <w:sz w:val="28"/>
          <w:szCs w:val="28"/>
        </w:rPr>
        <w:t>Уфимский колледж статистики, информатики и вычислительной техники</w:t>
      </w:r>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color w:val="000000"/>
          <w:sz w:val="28"/>
          <w:szCs w:val="28"/>
        </w:rPr>
      </w:pPr>
      <w:bookmarkStart w:id="561" w:name="_Toc507620296"/>
      <w:bookmarkStart w:id="562" w:name="_Toc507620436"/>
      <w:bookmarkStart w:id="563" w:name="_Toc507621166"/>
      <w:bookmarkStart w:id="564" w:name="_Toc507622395"/>
      <w:bookmarkStart w:id="565" w:name="_Toc507695181"/>
      <w:r w:rsidRPr="00BD031E">
        <w:rPr>
          <w:color w:val="000000"/>
          <w:sz w:val="28"/>
          <w:szCs w:val="28"/>
        </w:rPr>
        <w:t>ЗАКЛЮЧЕНИЕ</w:t>
      </w:r>
      <w:bookmarkEnd w:id="561"/>
      <w:bookmarkEnd w:id="562"/>
      <w:bookmarkEnd w:id="563"/>
      <w:bookmarkEnd w:id="564"/>
      <w:bookmarkEnd w:id="565"/>
    </w:p>
    <w:p w:rsidR="00AF7544" w:rsidRPr="00BD031E" w:rsidRDefault="00AF7544" w:rsidP="00D76CD6">
      <w:pPr>
        <w:spacing w:line="360" w:lineRule="auto"/>
        <w:jc w:val="center"/>
        <w:rPr>
          <w:color w:val="000000"/>
          <w:sz w:val="28"/>
          <w:szCs w:val="28"/>
        </w:rPr>
      </w:pPr>
      <w:bookmarkStart w:id="566" w:name="_Toc507620297"/>
      <w:bookmarkStart w:id="567" w:name="_Toc507620437"/>
      <w:bookmarkStart w:id="568" w:name="_Toc507621167"/>
      <w:bookmarkStart w:id="569" w:name="_Toc507622396"/>
      <w:bookmarkStart w:id="570" w:name="_Toc507695182"/>
      <w:r w:rsidRPr="00BD031E">
        <w:rPr>
          <w:color w:val="000000"/>
          <w:sz w:val="28"/>
          <w:szCs w:val="28"/>
        </w:rPr>
        <w:t>на курсовой проект</w:t>
      </w:r>
      <w:bookmarkEnd w:id="566"/>
      <w:bookmarkEnd w:id="567"/>
      <w:bookmarkEnd w:id="568"/>
      <w:bookmarkEnd w:id="569"/>
      <w:bookmarkEnd w:id="570"/>
    </w:p>
    <w:p w:rsidR="00AF7544" w:rsidRPr="00BD031E" w:rsidRDefault="00AF7544" w:rsidP="00B160D2">
      <w:pPr>
        <w:spacing w:line="360" w:lineRule="auto"/>
        <w:jc w:val="both"/>
        <w:rPr>
          <w:sz w:val="28"/>
          <w:szCs w:val="28"/>
        </w:rPr>
      </w:pPr>
      <w:r w:rsidRPr="00BD031E">
        <w:rPr>
          <w:sz w:val="28"/>
          <w:szCs w:val="28"/>
        </w:rPr>
        <w:t>Студент</w:t>
      </w:r>
      <w:r w:rsidRPr="00BD031E">
        <w:rPr>
          <w:sz w:val="28"/>
          <w:szCs w:val="28"/>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 xml:space="preserve">Группа </w:t>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Специальность 09.02.0</w:t>
      </w:r>
      <w:r w:rsidR="00744F18">
        <w:rPr>
          <w:sz w:val="28"/>
          <w:szCs w:val="28"/>
        </w:rPr>
        <w:t>7</w:t>
      </w:r>
      <w:r w:rsidR="0087165C" w:rsidRPr="00BD031E">
        <w:rPr>
          <w:sz w:val="28"/>
          <w:szCs w:val="28"/>
        </w:rPr>
        <w:t xml:space="preserve"> Информационные системы</w:t>
      </w:r>
      <w:r w:rsidR="00744F18">
        <w:rPr>
          <w:sz w:val="28"/>
          <w:szCs w:val="28"/>
        </w:rPr>
        <w:t xml:space="preserve"> и программирование</w:t>
      </w:r>
    </w:p>
    <w:p w:rsidR="008458E6" w:rsidRPr="00BD031E" w:rsidRDefault="00AF7544" w:rsidP="00B160D2">
      <w:pPr>
        <w:spacing w:line="360" w:lineRule="auto"/>
        <w:jc w:val="both"/>
        <w:rPr>
          <w:sz w:val="28"/>
          <w:szCs w:val="28"/>
          <w:u w:val="single"/>
        </w:rPr>
      </w:pPr>
      <w:r w:rsidRPr="00BD031E">
        <w:rPr>
          <w:sz w:val="28"/>
          <w:szCs w:val="28"/>
        </w:rPr>
        <w:t xml:space="preserve">Тема </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8458E6" w:rsidP="00B160D2">
      <w:pPr>
        <w:spacing w:line="360" w:lineRule="auto"/>
        <w:jc w:val="both"/>
        <w:rPr>
          <w:sz w:val="28"/>
          <w:szCs w:val="28"/>
          <w:u w:val="single"/>
        </w:rPr>
      </w:pP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p>
    <w:p w:rsidR="00AF7544" w:rsidRPr="00BD031E" w:rsidRDefault="00AF7544" w:rsidP="00B160D2">
      <w:pPr>
        <w:pStyle w:val="af7"/>
        <w:spacing w:after="0"/>
        <w:ind w:left="0"/>
        <w:jc w:val="both"/>
        <w:rPr>
          <w:szCs w:val="28"/>
        </w:rPr>
      </w:pPr>
      <w:r w:rsidRPr="00BD031E">
        <w:rPr>
          <w:szCs w:val="28"/>
        </w:rPr>
        <w:t>Объем курсового проекта:</w:t>
      </w:r>
    </w:p>
    <w:p w:rsidR="00AF7544" w:rsidRPr="00BD031E" w:rsidRDefault="00AF7544" w:rsidP="00B160D2">
      <w:pPr>
        <w:pStyle w:val="af7"/>
        <w:spacing w:after="0"/>
        <w:ind w:left="0"/>
        <w:jc w:val="both"/>
        <w:rPr>
          <w:szCs w:val="28"/>
          <w:u w:val="single"/>
        </w:rPr>
      </w:pPr>
      <w:r w:rsidRPr="00BD031E">
        <w:rPr>
          <w:szCs w:val="28"/>
        </w:rPr>
        <w:t xml:space="preserve">количество листов пояснительной записки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количество листов графической части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о степени соответствия заданию на курсовое проектирование</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качеств, проявленных студентом при работе над проектом: самостоятельность, дисциплинированность, умение планировать</w:t>
      </w:r>
      <w:r w:rsidR="00950273" w:rsidRPr="00BD031E">
        <w:rPr>
          <w:szCs w:val="28"/>
        </w:rPr>
        <w:t xml:space="preserve"> </w:t>
      </w:r>
      <w:r w:rsidRPr="00BD031E">
        <w:rPr>
          <w:szCs w:val="28"/>
        </w:rPr>
        <w:t>работу и пользоваться литературным материалом и т.д.</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spacing w:line="360" w:lineRule="auto"/>
        <w:jc w:val="both"/>
      </w:pPr>
      <w:r w:rsidRPr="00BD031E">
        <w:rPr>
          <w:sz w:val="28"/>
          <w:szCs w:val="28"/>
        </w:rPr>
        <w:br w:type="page"/>
      </w:r>
      <w:r w:rsidRPr="00BD031E">
        <w:lastRenderedPageBreak/>
        <w:t xml:space="preserve">Продолжение приложения </w:t>
      </w:r>
      <w:r w:rsidR="001078CA" w:rsidRPr="00BD031E">
        <w:t>В</w:t>
      </w:r>
    </w:p>
    <w:p w:rsidR="00AF7544" w:rsidRPr="00BD031E" w:rsidRDefault="00AF7544" w:rsidP="00B160D2">
      <w:pPr>
        <w:pStyle w:val="af7"/>
        <w:spacing w:after="0"/>
        <w:ind w:left="0"/>
        <w:jc w:val="both"/>
        <w:rPr>
          <w:szCs w:val="28"/>
        </w:rPr>
      </w:pPr>
      <w:r w:rsidRPr="00BD031E">
        <w:rPr>
          <w:szCs w:val="28"/>
        </w:rPr>
        <w:t>Положительные стороны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Недостатки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общетехнической и специальной подготовки студента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и предлагаемая оценка за курсовой проект</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tabs>
          <w:tab w:val="left" w:pos="4800"/>
        </w:tabs>
        <w:spacing w:after="0"/>
        <w:ind w:left="0"/>
        <w:jc w:val="both"/>
        <w:rPr>
          <w:szCs w:val="28"/>
        </w:rPr>
      </w:pPr>
      <w:bookmarkStart w:id="571" w:name="_Toc507620298"/>
      <w:bookmarkStart w:id="572" w:name="_Toc507620438"/>
      <w:bookmarkStart w:id="573" w:name="_Toc507621168"/>
      <w:bookmarkStart w:id="574" w:name="_Toc507622397"/>
      <w:bookmarkStart w:id="575" w:name="_Toc507695183"/>
      <w:r w:rsidRPr="00BD031E">
        <w:rPr>
          <w:szCs w:val="28"/>
        </w:rPr>
        <w:t>Руководитель курсового проекта</w:t>
      </w:r>
      <w:bookmarkEnd w:id="571"/>
      <w:bookmarkEnd w:id="572"/>
      <w:bookmarkEnd w:id="573"/>
      <w:bookmarkEnd w:id="574"/>
      <w:bookmarkEnd w:id="575"/>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 «</w:t>
      </w:r>
      <w:r w:rsidR="00744F18">
        <w:rPr>
          <w:szCs w:val="28"/>
          <w:u w:val="single"/>
        </w:rPr>
        <w:t xml:space="preserve">      </w:t>
      </w:r>
      <w:r w:rsidRPr="00BD031E">
        <w:rPr>
          <w:szCs w:val="28"/>
        </w:rPr>
        <w:t>»</w:t>
      </w:r>
      <w:r w:rsidRPr="00BD031E">
        <w:rPr>
          <w:szCs w:val="28"/>
          <w:u w:val="single"/>
        </w:rPr>
        <w:tab/>
      </w:r>
      <w:r w:rsidR="00744F18">
        <w:rPr>
          <w:szCs w:val="28"/>
          <w:u w:val="single"/>
        </w:rPr>
        <w:t xml:space="preserve">            </w:t>
      </w:r>
      <w:r w:rsidRPr="00BD031E">
        <w:rPr>
          <w:szCs w:val="28"/>
        </w:rPr>
        <w:t xml:space="preserve"> г.</w:t>
      </w:r>
    </w:p>
    <w:p w:rsidR="00AF7544" w:rsidRPr="00BD031E" w:rsidRDefault="00AF7544" w:rsidP="00B160D2">
      <w:pPr>
        <w:pStyle w:val="af7"/>
        <w:spacing w:after="0"/>
        <w:ind w:left="0"/>
        <w:jc w:val="both"/>
        <w:rPr>
          <w:szCs w:val="28"/>
          <w:u w:val="single"/>
        </w:rPr>
      </w:pPr>
      <w:r w:rsidRPr="00BD031E">
        <w:rPr>
          <w:szCs w:val="28"/>
        </w:rPr>
        <w:t>Подпись</w:t>
      </w:r>
      <w:r w:rsidR="00744F18">
        <w:rPr>
          <w:szCs w:val="28"/>
          <w:u w:val="single"/>
        </w:rPr>
        <w:t xml:space="preserve"> </w:t>
      </w:r>
      <w:r w:rsidR="00744F18">
        <w:rPr>
          <w:szCs w:val="28"/>
          <w:u w:val="single"/>
        </w:rPr>
        <w:tab/>
      </w:r>
      <w:r w:rsidR="00744F18">
        <w:rPr>
          <w:szCs w:val="28"/>
          <w:u w:val="single"/>
        </w:rPr>
        <w:tab/>
      </w:r>
    </w:p>
    <w:p w:rsidR="00AF7544" w:rsidRPr="00BD031E" w:rsidRDefault="00AF7544" w:rsidP="00B160D2">
      <w:pPr>
        <w:spacing w:line="360" w:lineRule="auto"/>
        <w:jc w:val="both"/>
        <w:rPr>
          <w:sz w:val="28"/>
          <w:szCs w:val="28"/>
        </w:rPr>
      </w:pPr>
    </w:p>
    <w:p w:rsidR="001078CA" w:rsidRPr="00BD031E" w:rsidRDefault="001078CA" w:rsidP="00B160D2">
      <w:pPr>
        <w:spacing w:line="360" w:lineRule="auto"/>
        <w:jc w:val="both"/>
        <w:rPr>
          <w:sz w:val="28"/>
          <w:szCs w:val="28"/>
        </w:rPr>
        <w:sectPr w:rsidR="001078CA" w:rsidRPr="00BD031E" w:rsidSect="00EC23B1">
          <w:footerReference w:type="even" r:id="rId17"/>
          <w:footerReference w:type="default" r:id="rId18"/>
          <w:pgSz w:w="11906" w:h="16838"/>
          <w:pgMar w:top="567" w:right="566" w:bottom="851" w:left="1701" w:header="720" w:footer="876" w:gutter="0"/>
          <w:cols w:space="708"/>
          <w:titlePg/>
          <w:docGrid w:linePitch="299"/>
        </w:sectPr>
      </w:pPr>
    </w:p>
    <w:p w:rsidR="008458E6" w:rsidRPr="00BD031E" w:rsidRDefault="008458E6" w:rsidP="00B160D2">
      <w:pPr>
        <w:ind w:right="98"/>
        <w:jc w:val="both"/>
      </w:pPr>
    </w:p>
    <w:p w:rsidR="00AF7544" w:rsidRPr="00BD031E" w:rsidRDefault="003F6F1B" w:rsidP="00D76CD6">
      <w:pPr>
        <w:pStyle w:val="1"/>
        <w:spacing w:line="360" w:lineRule="auto"/>
        <w:rPr>
          <w:szCs w:val="28"/>
        </w:rPr>
      </w:pPr>
      <w:bookmarkStart w:id="576" w:name="_Toc20233690"/>
      <w:r>
        <w:rPr>
          <w:noProof/>
          <w:szCs w:val="28"/>
          <w:lang w:eastAsia="ru-RU"/>
        </w:rPr>
        <mc:AlternateContent>
          <mc:Choice Requires="wpg">
            <w:drawing>
              <wp:anchor distT="0" distB="0" distL="114300" distR="114300" simplePos="0" relativeHeight="251658752" behindDoc="0" locked="1" layoutInCell="0" allowOverlap="1">
                <wp:simplePos x="0" y="0"/>
                <wp:positionH relativeFrom="page">
                  <wp:posOffset>784860</wp:posOffset>
                </wp:positionH>
                <wp:positionV relativeFrom="page">
                  <wp:posOffset>257175</wp:posOffset>
                </wp:positionV>
                <wp:extent cx="6597015" cy="10274935"/>
                <wp:effectExtent l="13335" t="19050" r="19050" b="21590"/>
                <wp:wrapNone/>
                <wp:docPr id="16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62" name="Rectangle 6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6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70"/>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7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7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Изм.</w:t>
                              </w:r>
                            </w:p>
                          </w:txbxContent>
                        </wps:txbx>
                        <wps:bodyPr rot="0" vert="horz" wrap="square" lIns="12700" tIns="12700" rIns="12700" bIns="12700" anchor="t" anchorCtr="0" upright="1">
                          <a:noAutofit/>
                        </wps:bodyPr>
                      </wps:wsp>
                      <wps:wsp>
                        <wps:cNvPr id="173" name="Rectangle 7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4" name="Rectangle 7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 докум.</w:t>
                              </w:r>
                            </w:p>
                          </w:txbxContent>
                        </wps:txbx>
                        <wps:bodyPr rot="0" vert="horz" wrap="square" lIns="12700" tIns="12700" rIns="12700" bIns="12700" anchor="t" anchorCtr="0" upright="1">
                          <a:noAutofit/>
                        </wps:bodyPr>
                      </wps:wsp>
                      <wps:wsp>
                        <wps:cNvPr id="175" name="Rectangle 8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Подпись</w:t>
                              </w:r>
                            </w:p>
                          </w:txbxContent>
                        </wps:txbx>
                        <wps:bodyPr rot="0" vert="horz" wrap="square" lIns="12700" tIns="12700" rIns="12700" bIns="12700" anchor="t" anchorCtr="0" upright="1">
                          <a:noAutofit/>
                        </wps:bodyPr>
                      </wps:wsp>
                      <wps:wsp>
                        <wps:cNvPr id="176" name="Rectangle 8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7" name="Rectangle 8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8" name="Rectangle 83"/>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412974" w:rsidRDefault="00A35C1F" w:rsidP="001078CA">
                              <w:pPr>
                                <w:pStyle w:val="af9"/>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79" name="Rectangle 8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wps:txbx>
                        <wps:bodyPr rot="0" vert="horz" wrap="square" lIns="12700" tIns="12700" rIns="12700" bIns="12700" anchor="t" anchorCtr="0" upright="1">
                          <a:noAutofit/>
                        </wps:bodyPr>
                      </wps:wsp>
                      <wps:wsp>
                        <wps:cNvPr id="180" name="Line 8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90"/>
                        <wpg:cNvGrpSpPr>
                          <a:grpSpLocks/>
                        </wpg:cNvGrpSpPr>
                        <wpg:grpSpPr bwMode="auto">
                          <a:xfrm>
                            <a:off x="39" y="18267"/>
                            <a:ext cx="4801" cy="310"/>
                            <a:chOff x="0" y="0"/>
                            <a:chExt cx="19999" cy="20000"/>
                          </a:xfrm>
                        </wpg:grpSpPr>
                        <wps:wsp>
                          <wps:cNvPr id="186"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rPr>
                                  <w:t xml:space="preserve"> Разраб.</w:t>
                                </w:r>
                              </w:p>
                            </w:txbxContent>
                          </wps:txbx>
                          <wps:bodyPr rot="0" vert="horz" wrap="square" lIns="12700" tIns="12700" rIns="12700" bIns="12700" anchor="t" anchorCtr="0" upright="1">
                            <a:noAutofit/>
                          </wps:bodyPr>
                        </wps:wsp>
                        <wps:wsp>
                          <wps:cNvPr id="187"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412974" w:rsidRDefault="00A35C1F" w:rsidP="001078CA">
                                <w:pPr>
                                  <w:pStyle w:val="af9"/>
                                  <w:spacing w:line="240" w:lineRule="auto"/>
                                  <w:ind w:left="0"/>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188" name="Group 93"/>
                        <wpg:cNvGrpSpPr>
                          <a:grpSpLocks/>
                        </wpg:cNvGrpSpPr>
                        <wpg:grpSpPr bwMode="auto">
                          <a:xfrm>
                            <a:off x="39" y="18614"/>
                            <a:ext cx="4801" cy="309"/>
                            <a:chOff x="0" y="0"/>
                            <a:chExt cx="19999" cy="20000"/>
                          </a:xfrm>
                        </wpg:grpSpPr>
                        <wps:wsp>
                          <wps:cNvPr id="189" name="Rectangle 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rPr>
                                  <w:t xml:space="preserve"> Провер.</w:t>
                                </w:r>
                              </w:p>
                            </w:txbxContent>
                          </wps:txbx>
                          <wps:bodyPr rot="0" vert="horz" wrap="square" lIns="12700" tIns="12700" rIns="12700" bIns="12700" anchor="t" anchorCtr="0" upright="1">
                            <a:noAutofit/>
                          </wps:bodyPr>
                        </wps:wsp>
                        <wps:wsp>
                          <wps:cNvPr id="190" name="Rectangle 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191" name="Group 96"/>
                        <wpg:cNvGrpSpPr>
                          <a:grpSpLocks/>
                        </wpg:cNvGrpSpPr>
                        <wpg:grpSpPr bwMode="auto">
                          <a:xfrm>
                            <a:off x="39" y="18969"/>
                            <a:ext cx="4801" cy="309"/>
                            <a:chOff x="0" y="0"/>
                            <a:chExt cx="19999" cy="20000"/>
                          </a:xfrm>
                        </wpg:grpSpPr>
                        <wps:wsp>
                          <wps:cNvPr id="192" name="Rectangle 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rPr>
                                  <w:t xml:space="preserve"> Реценз.</w:t>
                                </w:r>
                              </w:p>
                            </w:txbxContent>
                          </wps:txbx>
                          <wps:bodyPr rot="0" vert="horz" wrap="square" lIns="12700" tIns="12700" rIns="12700" bIns="12700" anchor="t" anchorCtr="0" upright="1">
                            <a:noAutofit/>
                          </wps:bodyPr>
                        </wps:wsp>
                        <wps:wsp>
                          <wps:cNvPr id="193" name="Rectangle 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6B1C8C" w:rsidRDefault="00A35C1F" w:rsidP="001078CA"/>
                            </w:txbxContent>
                          </wps:txbx>
                          <wps:bodyPr rot="0" vert="horz" wrap="square" lIns="12700" tIns="12700" rIns="12700" bIns="12700" anchor="t" anchorCtr="0" upright="1">
                            <a:noAutofit/>
                          </wps:bodyPr>
                        </wps:wsp>
                      </wpg:grpSp>
                      <wpg:grpSp>
                        <wpg:cNvPr id="194" name="Group 99"/>
                        <wpg:cNvGrpSpPr>
                          <a:grpSpLocks/>
                        </wpg:cNvGrpSpPr>
                        <wpg:grpSpPr bwMode="auto">
                          <a:xfrm>
                            <a:off x="39" y="19314"/>
                            <a:ext cx="4801" cy="310"/>
                            <a:chOff x="0" y="0"/>
                            <a:chExt cx="19999" cy="20000"/>
                          </a:xfrm>
                        </wpg:grpSpPr>
                        <wps:wsp>
                          <wps:cNvPr id="19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9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6B1C8C" w:rsidRDefault="00A35C1F" w:rsidP="001078CA"/>
                            </w:txbxContent>
                          </wps:txbx>
                          <wps:bodyPr rot="0" vert="horz" wrap="square" lIns="12700" tIns="12700" rIns="12700" bIns="12700" anchor="t" anchorCtr="0" upright="1">
                            <a:noAutofit/>
                          </wps:bodyPr>
                        </wps:wsp>
                      </wpg:grpSp>
                      <wpg:grpSp>
                        <wpg:cNvPr id="197" name="Group 102"/>
                        <wpg:cNvGrpSpPr>
                          <a:grpSpLocks/>
                        </wpg:cNvGrpSpPr>
                        <wpg:grpSpPr bwMode="auto">
                          <a:xfrm>
                            <a:off x="39" y="19660"/>
                            <a:ext cx="4801" cy="309"/>
                            <a:chOff x="0" y="0"/>
                            <a:chExt cx="19999" cy="20000"/>
                          </a:xfrm>
                        </wpg:grpSpPr>
                        <wps:wsp>
                          <wps:cNvPr id="198" name="Rectangle 1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rPr>
                                    <w:sz w:val="18"/>
                                  </w:rPr>
                                </w:pPr>
                                <w:r>
                                  <w:rPr>
                                    <w:sz w:val="18"/>
                                  </w:rPr>
                                  <w:t xml:space="preserve"> Утверд.</w:t>
                                </w:r>
                              </w:p>
                            </w:txbxContent>
                          </wps:txbx>
                          <wps:bodyPr rot="0" vert="horz" wrap="square" lIns="12700" tIns="12700" rIns="12700" bIns="12700" anchor="t" anchorCtr="0" upright="1">
                            <a:noAutofit/>
                          </wps:bodyPr>
                        </wps:wsp>
                        <wps:wsp>
                          <wps:cNvPr id="199" name="Rectangle 1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6B1C8C" w:rsidRDefault="00A35C1F" w:rsidP="001078CA">
                                <w:pPr>
                                  <w:rPr>
                                    <w:szCs w:val="16"/>
                                  </w:rPr>
                                </w:pPr>
                              </w:p>
                            </w:txbxContent>
                          </wps:txbx>
                          <wps:bodyPr rot="0" vert="horz" wrap="square" lIns="12700" tIns="12700" rIns="12700" bIns="12700" anchor="t" anchorCtr="0" upright="1">
                            <a:noAutofit/>
                          </wps:bodyPr>
                        </wps:wsp>
                      </wpg:grpSp>
                      <wps:wsp>
                        <wps:cNvPr id="200" name="Line 10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0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lang w:val="ru-RU"/>
                                </w:rPr>
                              </w:pPr>
                            </w:p>
                            <w:p w:rsidR="00A35C1F" w:rsidRPr="00412974" w:rsidRDefault="00A35C1F"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02" name="Line 10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11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Лит.</w:t>
                              </w:r>
                            </w:p>
                          </w:txbxContent>
                        </wps:txbx>
                        <wps:bodyPr rot="0" vert="horz" wrap="square" lIns="12700" tIns="12700" rIns="12700" bIns="12700" anchor="t" anchorCtr="0" upright="1">
                          <a:noAutofit/>
                        </wps:bodyPr>
                      </wps:wsp>
                      <wps:wsp>
                        <wps:cNvPr id="206" name="Rectangle 11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207" name="Rectangle 11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412974" w:rsidRDefault="00A35C1F" w:rsidP="001078CA">
                              <w:pPr>
                                <w:pStyle w:val="af9"/>
                                <w:spacing w:line="240" w:lineRule="auto"/>
                                <w:ind w:left="0"/>
                                <w:jc w:val="center"/>
                                <w:rPr>
                                  <w:sz w:val="18"/>
                                  <w:lang w:val="en-US"/>
                                </w:rPr>
                              </w:pPr>
                              <w:r>
                                <w:rPr>
                                  <w:sz w:val="18"/>
                                  <w:lang w:val="en-US"/>
                                </w:rPr>
                                <w:t>X</w:t>
                              </w:r>
                            </w:p>
                          </w:txbxContent>
                        </wps:txbx>
                        <wps:bodyPr rot="0" vert="horz" wrap="square" lIns="12700" tIns="12700" rIns="12700" bIns="12700" anchor="t" anchorCtr="0" upright="1">
                          <a:noAutofit/>
                        </wps:bodyPr>
                      </wps:wsp>
                      <wps:wsp>
                        <wps:cNvPr id="208" name="Line 11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1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974684" w:rsidRDefault="00A35C1F"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39" style="position:absolute;left:0;text-align:left;margin-left:61.8pt;margin-top:20.25pt;width:519.45pt;height:809.0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" o:allowincell="f">
                <v:rect id="Rectangle 67"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68" o:spid="_x0000_s104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69" o:spid="_x0000_s104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70" o:spid="_x0000_s104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1" o:spid="_x0000_s104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72" o:spid="_x0000_s104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73" o:spid="_x0000_s104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04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76"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77" o:spid="_x0000_s105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Изм.</w:t>
                        </w:r>
                      </w:p>
                    </w:txbxContent>
                  </v:textbox>
                </v:rect>
                <v:rect id="Rectangle 78" o:spid="_x0000_s105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A35C1F" w:rsidRDefault="00A35C1F" w:rsidP="001078CA">
                        <w:pPr>
                          <w:pStyle w:val="af9"/>
                          <w:spacing w:line="240" w:lineRule="auto"/>
                          <w:ind w:left="0"/>
                          <w:jc w:val="center"/>
                          <w:rPr>
                            <w:sz w:val="18"/>
                          </w:rPr>
                        </w:pPr>
                        <w:r>
                          <w:rPr>
                            <w:sz w:val="18"/>
                          </w:rPr>
                          <w:t>Лист</w:t>
                        </w:r>
                      </w:p>
                    </w:txbxContent>
                  </v:textbox>
                </v:rect>
                <v:rect id="Rectangle 79" o:spid="_x0000_s105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 докум.</w:t>
                        </w:r>
                      </w:p>
                    </w:txbxContent>
                  </v:textbox>
                </v:rect>
                <v:rect id="Rectangle 80" o:spid="_x0000_s105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A35C1F" w:rsidRDefault="00A35C1F" w:rsidP="001078CA">
                        <w:pPr>
                          <w:pStyle w:val="af9"/>
                          <w:spacing w:line="240" w:lineRule="auto"/>
                          <w:ind w:left="0"/>
                          <w:jc w:val="center"/>
                          <w:rPr>
                            <w:sz w:val="18"/>
                          </w:rPr>
                        </w:pPr>
                        <w:r>
                          <w:rPr>
                            <w:sz w:val="18"/>
                          </w:rPr>
                          <w:t>Подпись</w:t>
                        </w:r>
                      </w:p>
                    </w:txbxContent>
                  </v:textbox>
                </v:rect>
                <v:rect id="Rectangle 81" o:spid="_x0000_s105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Дата</w:t>
                        </w:r>
                      </w:p>
                    </w:txbxContent>
                  </v:textbox>
                </v:rect>
                <v:rect id="Rectangle 82" o:spid="_x0000_s105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A35C1F" w:rsidRDefault="00A35C1F" w:rsidP="001078CA">
                        <w:pPr>
                          <w:pStyle w:val="af9"/>
                          <w:spacing w:line="240" w:lineRule="auto"/>
                          <w:ind w:left="0"/>
                          <w:jc w:val="center"/>
                          <w:rPr>
                            <w:sz w:val="18"/>
                          </w:rPr>
                        </w:pPr>
                        <w:r>
                          <w:rPr>
                            <w:sz w:val="18"/>
                          </w:rPr>
                          <w:t>Лист</w:t>
                        </w:r>
                      </w:p>
                    </w:txbxContent>
                  </v:textbox>
                </v:rect>
                <v:rect id="Rectangle 83" o:spid="_x0000_s105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A35C1F" w:rsidRPr="00412974" w:rsidRDefault="00A35C1F" w:rsidP="001078CA">
                        <w:pPr>
                          <w:pStyle w:val="af9"/>
                          <w:spacing w:line="240" w:lineRule="auto"/>
                          <w:ind w:left="0"/>
                          <w:jc w:val="center"/>
                          <w:rPr>
                            <w:sz w:val="18"/>
                            <w:lang w:val="en-US"/>
                          </w:rPr>
                        </w:pPr>
                        <w:r>
                          <w:rPr>
                            <w:sz w:val="18"/>
                            <w:lang w:val="en-US"/>
                          </w:rPr>
                          <w:t>2</w:t>
                        </w:r>
                      </w:p>
                    </w:txbxContent>
                  </v:textbox>
                </v:rect>
                <v:rect id="Rectangle 84" o:spid="_x0000_s105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v:textbox>
                </v:rect>
                <v:line id="Line 85" o:spid="_x0000_s105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6" o:spid="_x0000_s105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7" o:spid="_x0000_s106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88" o:spid="_x0000_s106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line id="Line 89" o:spid="_x0000_s106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group id="Group 90" o:spid="_x0000_s106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9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rPr>
                              <w:sz w:val="18"/>
                            </w:rPr>
                          </w:pPr>
                          <w:r>
                            <w:rPr>
                              <w:sz w:val="18"/>
                            </w:rPr>
                            <w:t xml:space="preserve"> Разраб.</w:t>
                          </w:r>
                        </w:p>
                      </w:txbxContent>
                    </v:textbox>
                  </v:rect>
                  <v:rect id="Rectangle 9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A35C1F" w:rsidRPr="00412974" w:rsidRDefault="00A35C1F" w:rsidP="001078CA">
                          <w:pPr>
                            <w:pStyle w:val="af9"/>
                            <w:spacing w:line="240" w:lineRule="auto"/>
                            <w:ind w:left="0"/>
                            <w:rPr>
                              <w:sz w:val="18"/>
                              <w:lang w:val="ru-RU"/>
                            </w:rPr>
                          </w:pPr>
                          <w:r>
                            <w:rPr>
                              <w:sz w:val="18"/>
                              <w:lang w:val="ru-RU"/>
                            </w:rPr>
                            <w:t>Иванов И.И.</w:t>
                          </w:r>
                        </w:p>
                      </w:txbxContent>
                    </v:textbox>
                  </v:rect>
                </v:group>
                <v:group id="Group 93" o:spid="_x0000_s106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94"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rPr>
                              <w:sz w:val="18"/>
                            </w:rPr>
                          </w:pPr>
                          <w:r>
                            <w:rPr>
                              <w:sz w:val="18"/>
                            </w:rPr>
                            <w:t xml:space="preserve"> Провер.</w:t>
                          </w:r>
                        </w:p>
                      </w:txbxContent>
                    </v:textbox>
                  </v:rect>
                  <v:rect id="Rectangle 95"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35C1F" w:rsidRDefault="00A35C1F" w:rsidP="001078CA">
                          <w:pPr>
                            <w:pStyle w:val="af9"/>
                            <w:spacing w:line="240" w:lineRule="auto"/>
                            <w:ind w:left="0"/>
                            <w:rPr>
                              <w:sz w:val="18"/>
                            </w:rPr>
                          </w:pPr>
                          <w:r>
                            <w:rPr>
                              <w:sz w:val="18"/>
                              <w:lang w:val="ru-RU"/>
                            </w:rPr>
                            <w:t>Петров П.П</w:t>
                          </w:r>
                          <w:r>
                            <w:rPr>
                              <w:sz w:val="18"/>
                            </w:rPr>
                            <w:t>.</w:t>
                          </w:r>
                        </w:p>
                      </w:txbxContent>
                    </v:textbox>
                  </v:rect>
                </v:group>
                <v:group id="Group 96" o:spid="_x0000_s106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9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rPr>
                              <w:sz w:val="18"/>
                            </w:rPr>
                          </w:pPr>
                          <w:r>
                            <w:rPr>
                              <w:sz w:val="18"/>
                            </w:rPr>
                            <w:t xml:space="preserve"> Реценз.</w:t>
                          </w:r>
                        </w:p>
                      </w:txbxContent>
                    </v:textbox>
                  </v:rect>
                  <v:rect id="Rectangle 9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35C1F" w:rsidRPr="006B1C8C" w:rsidRDefault="00A35C1F" w:rsidP="001078CA"/>
                      </w:txbxContent>
                    </v:textbox>
                  </v:rect>
                </v:group>
                <v:group id="Group 99" o:spid="_x0000_s107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0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rPr>
                              <w:sz w:val="18"/>
                            </w:rPr>
                          </w:pPr>
                          <w:r>
                            <w:rPr>
                              <w:sz w:val="18"/>
                            </w:rPr>
                            <w:t xml:space="preserve"> Н. Контр.</w:t>
                          </w:r>
                        </w:p>
                      </w:txbxContent>
                    </v:textbox>
                  </v:rect>
                  <v:rect id="Rectangle 10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A35C1F" w:rsidRPr="006B1C8C" w:rsidRDefault="00A35C1F" w:rsidP="001078CA"/>
                      </w:txbxContent>
                    </v:textbox>
                  </v:rect>
                </v:group>
                <v:group id="Group 102" o:spid="_x0000_s107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0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A35C1F" w:rsidRDefault="00A35C1F" w:rsidP="001078CA">
                          <w:pPr>
                            <w:pStyle w:val="af9"/>
                            <w:spacing w:line="240" w:lineRule="auto"/>
                            <w:ind w:left="0"/>
                            <w:rPr>
                              <w:sz w:val="18"/>
                            </w:rPr>
                          </w:pPr>
                          <w:r>
                            <w:rPr>
                              <w:sz w:val="18"/>
                            </w:rPr>
                            <w:t xml:space="preserve"> Утверд.</w:t>
                          </w:r>
                        </w:p>
                      </w:txbxContent>
                    </v:textbox>
                  </v:rect>
                  <v:rect id="Rectangle 10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A35C1F" w:rsidRPr="006B1C8C" w:rsidRDefault="00A35C1F" w:rsidP="001078CA">
                          <w:pPr>
                            <w:rPr>
                              <w:szCs w:val="16"/>
                            </w:rPr>
                          </w:pPr>
                        </w:p>
                      </w:txbxContent>
                    </v:textbox>
                  </v:rect>
                </v:group>
                <v:line id="Line 105" o:spid="_x0000_s107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106" o:spid="_x0000_s107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A35C1F" w:rsidRDefault="00A35C1F" w:rsidP="001078CA">
                        <w:pPr>
                          <w:pStyle w:val="af9"/>
                          <w:spacing w:line="240" w:lineRule="auto"/>
                          <w:ind w:left="0"/>
                          <w:jc w:val="center"/>
                          <w:rPr>
                            <w:sz w:val="18"/>
                            <w:lang w:val="ru-RU"/>
                          </w:rPr>
                        </w:pPr>
                      </w:p>
                      <w:p w:rsidR="00A35C1F" w:rsidRPr="00412974" w:rsidRDefault="00A35C1F"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v:textbox>
                </v:rect>
                <v:line id="Line 107" o:spid="_x0000_s108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8" o:spid="_x0000_s108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09" o:spid="_x0000_s108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rect id="Rectangle 110" o:spid="_x0000_s108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A35C1F" w:rsidRDefault="00A35C1F" w:rsidP="001078CA">
                        <w:pPr>
                          <w:pStyle w:val="af9"/>
                          <w:spacing w:line="240" w:lineRule="auto"/>
                          <w:ind w:left="0"/>
                          <w:jc w:val="center"/>
                          <w:rPr>
                            <w:sz w:val="18"/>
                          </w:rPr>
                        </w:pPr>
                        <w:r>
                          <w:rPr>
                            <w:sz w:val="18"/>
                          </w:rPr>
                          <w:t>Лит.</w:t>
                        </w:r>
                      </w:p>
                    </w:txbxContent>
                  </v:textbox>
                </v:rect>
                <v:rect id="Rectangle 111" o:spid="_x0000_s108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rsidR="00A35C1F" w:rsidRDefault="00A35C1F" w:rsidP="001078CA">
                        <w:pPr>
                          <w:pStyle w:val="af9"/>
                          <w:spacing w:line="240" w:lineRule="auto"/>
                          <w:ind w:left="0"/>
                          <w:jc w:val="center"/>
                          <w:rPr>
                            <w:sz w:val="18"/>
                          </w:rPr>
                        </w:pPr>
                        <w:r>
                          <w:rPr>
                            <w:sz w:val="18"/>
                          </w:rPr>
                          <w:t>Листов</w:t>
                        </w:r>
                      </w:p>
                    </w:txbxContent>
                  </v:textbox>
                </v:rect>
                <v:rect id="Rectangle 112" o:spid="_x0000_s108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A35C1F" w:rsidRPr="00412974" w:rsidRDefault="00A35C1F" w:rsidP="001078CA">
                        <w:pPr>
                          <w:pStyle w:val="af9"/>
                          <w:spacing w:line="240" w:lineRule="auto"/>
                          <w:ind w:left="0"/>
                          <w:jc w:val="center"/>
                          <w:rPr>
                            <w:sz w:val="18"/>
                            <w:lang w:val="en-US"/>
                          </w:rPr>
                        </w:pPr>
                        <w:r>
                          <w:rPr>
                            <w:sz w:val="18"/>
                            <w:lang w:val="en-US"/>
                          </w:rPr>
                          <w:t>X</w:t>
                        </w:r>
                      </w:p>
                    </w:txbxContent>
                  </v:textbox>
                </v:rect>
                <v:line id="Line 113" o:spid="_x0000_s108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114" o:spid="_x0000_s108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115" o:spid="_x0000_s108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A35C1F" w:rsidRPr="00974684" w:rsidRDefault="00A35C1F"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v:textbox>
                </v:rect>
                <w10:wrap anchorx="page" anchory="page"/>
                <w10:anchorlock/>
              </v:group>
            </w:pict>
          </mc:Fallback>
        </mc:AlternateContent>
      </w:r>
      <w:bookmarkStart w:id="577" w:name="_Toc507699493"/>
      <w:r w:rsidR="001078CA" w:rsidRPr="00BD031E">
        <w:rPr>
          <w:szCs w:val="28"/>
        </w:rPr>
        <w:t>Приложение Г</w:t>
      </w:r>
      <w:bookmarkEnd w:id="576"/>
      <w:bookmarkEnd w:id="577"/>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F50D6">
      <w:pPr>
        <w:spacing w:line="480" w:lineRule="auto"/>
        <w:ind w:right="98"/>
        <w:jc w:val="center"/>
        <w:rPr>
          <w:sz w:val="28"/>
          <w:szCs w:val="28"/>
        </w:rPr>
      </w:pPr>
      <w:bookmarkStart w:id="578" w:name="_Toc507620299"/>
      <w:bookmarkStart w:id="579" w:name="_Toc507620439"/>
      <w:bookmarkStart w:id="580" w:name="_Toc507621169"/>
      <w:bookmarkStart w:id="581" w:name="_Toc507622398"/>
      <w:bookmarkStart w:id="582" w:name="_Toc507695184"/>
      <w:bookmarkStart w:id="583" w:name="_Toc507699494"/>
      <w:r w:rsidRPr="00BD031E">
        <w:rPr>
          <w:sz w:val="28"/>
          <w:szCs w:val="28"/>
        </w:rPr>
        <w:t>АННОТАЦИЯ</w:t>
      </w:r>
      <w:bookmarkEnd w:id="578"/>
      <w:bookmarkEnd w:id="579"/>
      <w:bookmarkEnd w:id="580"/>
      <w:bookmarkEnd w:id="581"/>
      <w:bookmarkEnd w:id="582"/>
      <w:bookmarkEnd w:id="583"/>
    </w:p>
    <w:p w:rsidR="00AF7544" w:rsidRPr="00BD031E" w:rsidRDefault="00AF7544" w:rsidP="00B160D2">
      <w:pPr>
        <w:spacing w:line="360" w:lineRule="auto"/>
        <w:ind w:right="-144" w:firstLine="567"/>
        <w:jc w:val="both"/>
        <w:rPr>
          <w:sz w:val="28"/>
          <w:szCs w:val="28"/>
        </w:rPr>
      </w:pPr>
      <w:r w:rsidRPr="00BD031E">
        <w:rPr>
          <w:sz w:val="28"/>
          <w:szCs w:val="28"/>
        </w:rPr>
        <w:t>Пояснительная записка к курсовому проекту содержит постановку и программу решения задачи «Автоматизация учета движения компьютеров в учебном заведении».</w:t>
      </w:r>
    </w:p>
    <w:p w:rsidR="00626D40" w:rsidRPr="00BD031E" w:rsidRDefault="00AF7544" w:rsidP="00B160D2">
      <w:pPr>
        <w:spacing w:line="360" w:lineRule="auto"/>
        <w:ind w:right="-144" w:firstLine="567"/>
        <w:jc w:val="both"/>
        <w:rPr>
          <w:sz w:val="28"/>
          <w:szCs w:val="28"/>
        </w:rPr>
      </w:pPr>
      <w:r w:rsidRPr="00BD031E">
        <w:rPr>
          <w:sz w:val="28"/>
          <w:szCs w:val="28"/>
        </w:rPr>
        <w:t xml:space="preserve">Программа </w:t>
      </w:r>
      <w:r w:rsidRPr="00BD031E">
        <w:rPr>
          <w:sz w:val="28"/>
          <w:szCs w:val="28"/>
          <w:lang w:val="en-US"/>
        </w:rPr>
        <w:t>AMCTE</w:t>
      </w:r>
      <w:r w:rsidRPr="00BD031E">
        <w:rPr>
          <w:sz w:val="28"/>
          <w:szCs w:val="28"/>
        </w:rPr>
        <w:t>.</w:t>
      </w:r>
      <w:r w:rsidRPr="00BD031E">
        <w:rPr>
          <w:sz w:val="28"/>
          <w:szCs w:val="28"/>
          <w:lang w:val="en-US"/>
        </w:rPr>
        <w:t>exe</w:t>
      </w:r>
      <w:r w:rsidRPr="00BD031E">
        <w:rPr>
          <w:sz w:val="28"/>
          <w:szCs w:val="28"/>
        </w:rPr>
        <w:t xml:space="preserve"> написана </w:t>
      </w:r>
      <w:r w:rsidR="008458E6" w:rsidRPr="00BD031E">
        <w:rPr>
          <w:sz w:val="28"/>
          <w:szCs w:val="28"/>
        </w:rPr>
        <w:t xml:space="preserve">на языке </w:t>
      </w:r>
      <w:r w:rsidR="008458E6" w:rsidRPr="00BD031E">
        <w:rPr>
          <w:sz w:val="28"/>
          <w:szCs w:val="28"/>
          <w:lang w:val="en-US"/>
        </w:rPr>
        <w:t>C</w:t>
      </w:r>
      <w:r w:rsidR="008458E6" w:rsidRPr="00BD031E">
        <w:rPr>
          <w:sz w:val="28"/>
          <w:szCs w:val="28"/>
        </w:rPr>
        <w:t>#</w:t>
      </w:r>
      <w:r w:rsidR="004F0DFB" w:rsidRPr="00BD031E">
        <w:rPr>
          <w:sz w:val="28"/>
          <w:szCs w:val="28"/>
        </w:rPr>
        <w:t xml:space="preserve"> </w:t>
      </w:r>
      <w:r w:rsidRPr="00BD031E">
        <w:rPr>
          <w:sz w:val="28"/>
          <w:szCs w:val="28"/>
        </w:rPr>
        <w:t xml:space="preserve">в среде программирования </w:t>
      </w:r>
      <w:r w:rsidR="008458E6" w:rsidRPr="00BD031E">
        <w:rPr>
          <w:sz w:val="28"/>
          <w:szCs w:val="28"/>
          <w:lang w:val="en-US"/>
        </w:rPr>
        <w:t>Visual</w:t>
      </w:r>
      <w:r w:rsidR="00950273" w:rsidRPr="00BD031E">
        <w:rPr>
          <w:sz w:val="28"/>
          <w:szCs w:val="28"/>
        </w:rPr>
        <w:t xml:space="preserve"> </w:t>
      </w:r>
      <w:r w:rsidR="008458E6" w:rsidRPr="00BD031E">
        <w:rPr>
          <w:sz w:val="28"/>
          <w:szCs w:val="28"/>
          <w:lang w:val="en-US"/>
        </w:rPr>
        <w:t>Studio</w:t>
      </w:r>
      <w:r w:rsidR="008458E6" w:rsidRPr="00BD031E">
        <w:rPr>
          <w:sz w:val="28"/>
          <w:szCs w:val="28"/>
        </w:rPr>
        <w:t xml:space="preserve"> 201</w:t>
      </w:r>
      <w:r w:rsidR="004F0DFB" w:rsidRPr="00BD031E">
        <w:rPr>
          <w:sz w:val="28"/>
          <w:szCs w:val="28"/>
        </w:rPr>
        <w:t>5</w:t>
      </w:r>
      <w:r w:rsidRPr="00BD031E">
        <w:rPr>
          <w:sz w:val="28"/>
          <w:szCs w:val="28"/>
        </w:rPr>
        <w:t xml:space="preserve"> с использованием сервера баз данных </w:t>
      </w:r>
      <w:r w:rsidR="00725353" w:rsidRPr="00BD031E">
        <w:rPr>
          <w:sz w:val="28"/>
          <w:szCs w:val="28"/>
          <w:lang w:val="en-US"/>
        </w:rPr>
        <w:t>MySQL</w:t>
      </w:r>
      <w:r w:rsidR="00950273" w:rsidRPr="00BD031E">
        <w:rPr>
          <w:sz w:val="28"/>
          <w:szCs w:val="28"/>
        </w:rPr>
        <w:t xml:space="preserve"> </w:t>
      </w:r>
      <w:proofErr w:type="spellStart"/>
      <w:r w:rsidR="00725353" w:rsidRPr="00BD031E">
        <w:rPr>
          <w:sz w:val="28"/>
          <w:szCs w:val="28"/>
          <w:lang w:val="en-US"/>
        </w:rPr>
        <w:t>WorkBench</w:t>
      </w:r>
      <w:proofErr w:type="spellEnd"/>
      <w:r w:rsidR="00725353" w:rsidRPr="00BD031E">
        <w:rPr>
          <w:sz w:val="28"/>
          <w:szCs w:val="28"/>
        </w:rPr>
        <w:t xml:space="preserve"> 6.3 </w:t>
      </w:r>
      <w:r w:rsidR="00725353" w:rsidRPr="00BD031E">
        <w:rPr>
          <w:sz w:val="28"/>
          <w:szCs w:val="28"/>
          <w:lang w:val="en-US"/>
        </w:rPr>
        <w:t>CE</w:t>
      </w:r>
      <w:r w:rsidRPr="00BD031E">
        <w:rPr>
          <w:sz w:val="28"/>
          <w:szCs w:val="28"/>
        </w:rPr>
        <w:t xml:space="preserve">, предназначена для работы в операционной системе </w:t>
      </w:r>
      <w:r w:rsidRPr="00BD031E">
        <w:rPr>
          <w:sz w:val="28"/>
          <w:szCs w:val="28"/>
          <w:lang w:val="en-US"/>
        </w:rPr>
        <w:t>MS</w:t>
      </w:r>
      <w:r w:rsidR="00950273" w:rsidRPr="00BD031E">
        <w:rPr>
          <w:sz w:val="28"/>
          <w:szCs w:val="28"/>
        </w:rPr>
        <w:t xml:space="preserve"> </w:t>
      </w:r>
      <w:r w:rsidRPr="00BD031E">
        <w:rPr>
          <w:sz w:val="28"/>
          <w:szCs w:val="28"/>
          <w:lang w:val="en-US"/>
        </w:rPr>
        <w:t>Windows</w:t>
      </w:r>
      <w:r w:rsidR="0039605E">
        <w:rPr>
          <w:sz w:val="28"/>
          <w:szCs w:val="28"/>
        </w:rPr>
        <w:t xml:space="preserve"> 10</w:t>
      </w:r>
      <w:r w:rsidR="00725353" w:rsidRPr="00BD031E">
        <w:rPr>
          <w:sz w:val="28"/>
          <w:szCs w:val="28"/>
        </w:rPr>
        <w:t xml:space="preserve"> и выше,</w:t>
      </w:r>
      <w:r w:rsidRPr="00BD031E">
        <w:rPr>
          <w:sz w:val="28"/>
          <w:szCs w:val="28"/>
        </w:rPr>
        <w:t xml:space="preserve"> отлажена на данных контрольного примера.</w:t>
      </w:r>
    </w:p>
    <w:p w:rsidR="001078CA" w:rsidRPr="00BD031E" w:rsidRDefault="00626D40" w:rsidP="00B160D2">
      <w:pPr>
        <w:spacing w:line="360" w:lineRule="auto"/>
        <w:ind w:right="98"/>
        <w:jc w:val="both"/>
        <w:rPr>
          <w:sz w:val="28"/>
          <w:szCs w:val="28"/>
        </w:rPr>
      </w:pPr>
      <w:r w:rsidRPr="00BD031E">
        <w:rPr>
          <w:sz w:val="28"/>
          <w:szCs w:val="28"/>
        </w:rPr>
        <w:br w:type="page"/>
      </w:r>
    </w:p>
    <w:p w:rsidR="001078CA" w:rsidRPr="00BD031E" w:rsidRDefault="001078CA" w:rsidP="00B160D2">
      <w:pPr>
        <w:pStyle w:val="1"/>
        <w:spacing w:line="360" w:lineRule="auto"/>
        <w:rPr>
          <w:szCs w:val="28"/>
        </w:rPr>
      </w:pPr>
      <w:bookmarkStart w:id="584" w:name="_Toc20233691"/>
      <w:r w:rsidRPr="00BD031E">
        <w:rPr>
          <w:szCs w:val="28"/>
        </w:rPr>
        <w:lastRenderedPageBreak/>
        <w:t>Приложение Д</w:t>
      </w:r>
      <w:bookmarkEnd w:id="584"/>
    </w:p>
    <w:p w:rsidR="00626D40" w:rsidRPr="00BD031E" w:rsidRDefault="003F6F1B" w:rsidP="00B160D2">
      <w:pPr>
        <w:spacing w:line="360" w:lineRule="auto"/>
        <w:ind w:right="98"/>
        <w:jc w:val="center"/>
        <w:rPr>
          <w:sz w:val="28"/>
          <w:szCs w:val="28"/>
        </w:rPr>
      </w:pPr>
      <w:r>
        <w:rPr>
          <w:noProof/>
          <w:sz w:val="28"/>
          <w:szCs w:val="28"/>
        </w:rPr>
        <mc:AlternateContent>
          <mc:Choice Requires="wpg">
            <w:drawing>
              <wp:anchor distT="0" distB="0" distL="114300" distR="114300" simplePos="0" relativeHeight="251659776" behindDoc="0" locked="1" layoutInCell="1" allowOverlap="1">
                <wp:simplePos x="0" y="0"/>
                <wp:positionH relativeFrom="page">
                  <wp:posOffset>683895</wp:posOffset>
                </wp:positionH>
                <wp:positionV relativeFrom="page">
                  <wp:posOffset>295275</wp:posOffset>
                </wp:positionV>
                <wp:extent cx="6680835" cy="10220325"/>
                <wp:effectExtent l="0" t="0" r="5715" b="9525"/>
                <wp:wrapNone/>
                <wp:docPr id="14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10220325"/>
                          <a:chOff x="0" y="0"/>
                          <a:chExt cx="20000" cy="20000"/>
                        </a:xfrm>
                      </wpg:grpSpPr>
                      <wps:wsp>
                        <wps:cNvPr id="142" name="Rectangle 11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18"/>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9"/>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0"/>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1"/>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2"/>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3"/>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4"/>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6"/>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7"/>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2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Изм.</w:t>
                              </w:r>
                            </w:p>
                          </w:txbxContent>
                        </wps:txbx>
                        <wps:bodyPr rot="0" vert="horz" wrap="square" lIns="12700" tIns="12700" rIns="12700" bIns="12700" anchor="t" anchorCtr="0" upright="1">
                          <a:noAutofit/>
                        </wps:bodyPr>
                      </wps:wsp>
                      <wps:wsp>
                        <wps:cNvPr id="154" name="Rectangle 12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5" name="Rectangle 13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 докум.</w:t>
                              </w:r>
                            </w:p>
                          </w:txbxContent>
                        </wps:txbx>
                        <wps:bodyPr rot="0" vert="horz" wrap="square" lIns="12700" tIns="12700" rIns="12700" bIns="12700" anchor="t" anchorCtr="0" upright="1">
                          <a:noAutofit/>
                        </wps:bodyPr>
                      </wps:wsp>
                      <wps:wsp>
                        <wps:cNvPr id="156" name="Rectangle 13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Подпись</w:t>
                              </w:r>
                            </w:p>
                          </w:txbxContent>
                        </wps:txbx>
                        <wps:bodyPr rot="0" vert="horz" wrap="square" lIns="12700" tIns="12700" rIns="12700" bIns="12700" anchor="t" anchorCtr="0" upright="1">
                          <a:noAutofit/>
                        </wps:bodyPr>
                      </wps:wsp>
                      <wps:wsp>
                        <wps:cNvPr id="157" name="Rectangle 13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58" name="Rectangle 13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9" name="Rectangle 13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1078CA">
                              <w:pPr>
                                <w:rPr>
                                  <w:lang w:val="en-US"/>
                                </w:rPr>
                              </w:pPr>
                            </w:p>
                            <w:p w:rsidR="00A35C1F" w:rsidRDefault="00A35C1F" w:rsidP="001078CA">
                              <w:pPr>
                                <w:rPr>
                                  <w:lang w:val="en-US"/>
                                </w:rPr>
                              </w:pPr>
                            </w:p>
                            <w:p w:rsidR="00A35C1F" w:rsidRDefault="00A35C1F" w:rsidP="001078CA">
                              <w:pPr>
                                <w:rPr>
                                  <w:lang w:val="en-US"/>
                                </w:rPr>
                              </w:pPr>
                            </w:p>
                            <w:p w:rsidR="00A35C1F" w:rsidRPr="00847F7A" w:rsidRDefault="00A35C1F" w:rsidP="001078CA">
                              <w:pPr>
                                <w:rPr>
                                  <w:lang w:val="en-US"/>
                                </w:rPr>
                              </w:pPr>
                            </w:p>
                          </w:txbxContent>
                        </wps:txbx>
                        <wps:bodyPr rot="0" vert="horz" wrap="square" lIns="12700" tIns="12700" rIns="12700" bIns="12700" anchor="t" anchorCtr="0" upright="1">
                          <a:noAutofit/>
                        </wps:bodyPr>
                      </wps:wsp>
                      <wps:wsp>
                        <wps:cNvPr id="160" name="Rectangle 135"/>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Pr="001C1547" w:rsidRDefault="00A35C1F"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89" style="position:absolute;left:0;text-align:left;margin-left:53.85pt;margin-top:23.25pt;width:526.05pt;height:804.7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">
                <v:rect id="Rectangle 117" o:spid="_x0000_s109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118" o:spid="_x0000_s109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9" o:spid="_x0000_s109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20" o:spid="_x0000_s109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121" o:spid="_x0000_s109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122" o:spid="_x0000_s109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23" o:spid="_x0000_s109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24" o:spid="_x0000_s109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25" o:spid="_x0000_s109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6" o:spid="_x0000_s109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7" o:spid="_x0000_s110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28" o:spid="_x0000_s110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Изм.</w:t>
                        </w:r>
                      </w:p>
                    </w:txbxContent>
                  </v:textbox>
                </v:rect>
                <v:rect id="Rectangle 129" o:spid="_x0000_s110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Лист</w:t>
                        </w:r>
                      </w:p>
                    </w:txbxContent>
                  </v:textbox>
                </v:rect>
                <v:rect id="Rectangle 130" o:spid="_x0000_s110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A35C1F" w:rsidRDefault="00A35C1F" w:rsidP="001078CA">
                        <w:pPr>
                          <w:pStyle w:val="af9"/>
                          <w:spacing w:line="240" w:lineRule="auto"/>
                          <w:ind w:left="0"/>
                          <w:jc w:val="center"/>
                          <w:rPr>
                            <w:sz w:val="18"/>
                          </w:rPr>
                        </w:pPr>
                        <w:r>
                          <w:rPr>
                            <w:sz w:val="18"/>
                          </w:rPr>
                          <w:t>№ докум.</w:t>
                        </w:r>
                      </w:p>
                    </w:txbxContent>
                  </v:textbox>
                </v:rect>
                <v:rect id="Rectangle 131" o:spid="_x0000_s1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A35C1F" w:rsidRDefault="00A35C1F" w:rsidP="001078CA">
                        <w:pPr>
                          <w:pStyle w:val="af9"/>
                          <w:spacing w:line="240" w:lineRule="auto"/>
                          <w:ind w:left="0"/>
                          <w:jc w:val="center"/>
                          <w:rPr>
                            <w:sz w:val="18"/>
                          </w:rPr>
                        </w:pPr>
                        <w:r>
                          <w:rPr>
                            <w:sz w:val="18"/>
                          </w:rPr>
                          <w:t>Подпись</w:t>
                        </w:r>
                      </w:p>
                    </w:txbxContent>
                  </v:textbox>
                </v:rect>
                <v:rect id="Rectangle 132" o:spid="_x0000_s110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A35C1F" w:rsidRDefault="00A35C1F" w:rsidP="001078CA">
                        <w:pPr>
                          <w:pStyle w:val="af9"/>
                          <w:spacing w:line="240" w:lineRule="auto"/>
                          <w:ind w:left="0"/>
                          <w:jc w:val="center"/>
                          <w:rPr>
                            <w:sz w:val="18"/>
                          </w:rPr>
                        </w:pPr>
                        <w:r>
                          <w:rPr>
                            <w:sz w:val="18"/>
                          </w:rPr>
                          <w:t>Дата</w:t>
                        </w:r>
                      </w:p>
                    </w:txbxContent>
                  </v:textbox>
                </v:rect>
                <v:rect id="Rectangle 133" o:spid="_x0000_s110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A35C1F" w:rsidRDefault="00A35C1F" w:rsidP="001078CA">
                        <w:pPr>
                          <w:pStyle w:val="af9"/>
                          <w:spacing w:line="240" w:lineRule="auto"/>
                          <w:ind w:left="0"/>
                          <w:jc w:val="center"/>
                          <w:rPr>
                            <w:sz w:val="18"/>
                          </w:rPr>
                        </w:pPr>
                        <w:r>
                          <w:rPr>
                            <w:sz w:val="18"/>
                          </w:rPr>
                          <w:t>Лист</w:t>
                        </w:r>
                      </w:p>
                    </w:txbxContent>
                  </v:textbox>
                </v:rect>
                <v:rect id="Rectangle 134" o:spid="_x0000_s110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A35C1F" w:rsidRDefault="00A35C1F" w:rsidP="001078CA">
                        <w:pPr>
                          <w:rPr>
                            <w:lang w:val="en-US"/>
                          </w:rPr>
                        </w:pPr>
                      </w:p>
                      <w:p w:rsidR="00A35C1F" w:rsidRDefault="00A35C1F" w:rsidP="001078CA">
                        <w:pPr>
                          <w:rPr>
                            <w:lang w:val="en-US"/>
                          </w:rPr>
                        </w:pPr>
                      </w:p>
                      <w:p w:rsidR="00A35C1F" w:rsidRDefault="00A35C1F" w:rsidP="001078CA">
                        <w:pPr>
                          <w:rPr>
                            <w:lang w:val="en-US"/>
                          </w:rPr>
                        </w:pPr>
                      </w:p>
                      <w:p w:rsidR="00A35C1F" w:rsidRPr="00847F7A" w:rsidRDefault="00A35C1F" w:rsidP="001078CA">
                        <w:pPr>
                          <w:rPr>
                            <w:lang w:val="en-US"/>
                          </w:rPr>
                        </w:pPr>
                      </w:p>
                    </w:txbxContent>
                  </v:textbox>
                </v:rect>
                <v:rect id="Rectangle 135" o:spid="_x0000_s110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A35C1F" w:rsidRPr="001C1547" w:rsidRDefault="00A35C1F"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v:textbox>
                </v:rect>
                <w10:wrap anchorx="page" anchory="page"/>
                <w10:anchorlock/>
              </v:group>
            </w:pict>
          </mc:Fallback>
        </mc:AlternateContent>
      </w:r>
      <w:r w:rsidR="00626D40" w:rsidRPr="00BD031E">
        <w:rPr>
          <w:sz w:val="28"/>
          <w:szCs w:val="28"/>
        </w:rPr>
        <w:t>СОДЕРЖАНИЕ</w:t>
      </w:r>
    </w:p>
    <w:tbl>
      <w:tblPr>
        <w:tblW w:w="0" w:type="auto"/>
        <w:tblInd w:w="24" w:type="dxa"/>
        <w:tblLook w:val="01E0" w:firstRow="1" w:lastRow="1" w:firstColumn="1" w:lastColumn="1" w:noHBand="0" w:noVBand="0"/>
      </w:tblPr>
      <w:tblGrid>
        <w:gridCol w:w="8523"/>
        <w:gridCol w:w="807"/>
      </w:tblGrid>
      <w:tr w:rsidR="00626D40" w:rsidRPr="00BD031E" w:rsidTr="001078CA">
        <w:tc>
          <w:tcPr>
            <w:tcW w:w="8663" w:type="dxa"/>
          </w:tcPr>
          <w:p w:rsidR="00626D40" w:rsidRPr="00BD031E" w:rsidRDefault="00626D40" w:rsidP="00B160D2">
            <w:pPr>
              <w:spacing w:line="360" w:lineRule="auto"/>
              <w:jc w:val="both"/>
              <w:rPr>
                <w:sz w:val="28"/>
                <w:szCs w:val="28"/>
              </w:rPr>
            </w:pPr>
          </w:p>
        </w:tc>
        <w:tc>
          <w:tcPr>
            <w:tcW w:w="808" w:type="dxa"/>
          </w:tcPr>
          <w:p w:rsidR="00626D40" w:rsidRPr="00BD031E" w:rsidRDefault="00626D40" w:rsidP="00B160D2">
            <w:pPr>
              <w:spacing w:line="360" w:lineRule="auto"/>
              <w:jc w:val="both"/>
              <w:rPr>
                <w:sz w:val="28"/>
                <w:szCs w:val="28"/>
              </w:rPr>
            </w:pPr>
            <w:r w:rsidRPr="00BD031E">
              <w:rPr>
                <w:sz w:val="28"/>
                <w:szCs w:val="28"/>
              </w:rPr>
              <w:t>лист</w:t>
            </w:r>
          </w:p>
        </w:tc>
      </w:tr>
      <w:tr w:rsidR="00C05049" w:rsidRPr="00BD031E" w:rsidTr="001078CA">
        <w:trPr>
          <w:trHeight w:val="520"/>
        </w:trPr>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Введение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4</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 xml:space="preserve">1 </w:t>
            </w:r>
            <w:r w:rsidR="00D76CD6" w:rsidRPr="00D76CD6">
              <w:rPr>
                <w:sz w:val="28"/>
                <w:szCs w:val="28"/>
              </w:rPr>
              <w:t>Проектирование информационной системы</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1.1 Описание предметной области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 xml:space="preserve">1.2 Диаграмма прецедентов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1.3 Описание входной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highlight w:val="yellow"/>
              </w:rPr>
            </w:pPr>
            <w:r w:rsidRPr="00BD031E">
              <w:rPr>
                <w:sz w:val="28"/>
                <w:szCs w:val="28"/>
              </w:rPr>
              <w:t>1.4 Описание выходной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12</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1.5 Концептуальное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15</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1.6 Логическое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1.7 Описание структуры базы данных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1.8 Контрольный пример</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1.9 Общие требования к программному продукту</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2 Экспериментальный раздел</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24</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2.1 Описание программы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25</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2.2 Руководство пользователя</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37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2.3 Протокол тестирования программного продукта</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2.4 Меры по обеспечению защиты информации</w:t>
            </w:r>
          </w:p>
        </w:tc>
        <w:tc>
          <w:tcPr>
            <w:tcW w:w="808" w:type="dxa"/>
          </w:tcPr>
          <w:p w:rsidR="00C05049" w:rsidRPr="00BD031E" w:rsidRDefault="00C05049" w:rsidP="00B160D2">
            <w:pPr>
              <w:spacing w:line="360" w:lineRule="auto"/>
              <w:jc w:val="both"/>
              <w:rPr>
                <w:sz w:val="28"/>
                <w:szCs w:val="28"/>
              </w:rPr>
            </w:pPr>
            <w:r w:rsidRPr="00BD031E">
              <w:rPr>
                <w:sz w:val="28"/>
                <w:szCs w:val="28"/>
              </w:rPr>
              <w:t>69</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Заключение</w:t>
            </w:r>
          </w:p>
        </w:tc>
        <w:tc>
          <w:tcPr>
            <w:tcW w:w="808" w:type="dxa"/>
          </w:tcPr>
          <w:p w:rsidR="00C05049" w:rsidRPr="00BD031E" w:rsidRDefault="00C05049" w:rsidP="00B160D2">
            <w:pPr>
              <w:spacing w:line="360" w:lineRule="auto"/>
              <w:jc w:val="both"/>
              <w:rPr>
                <w:sz w:val="28"/>
                <w:szCs w:val="28"/>
              </w:rPr>
            </w:pPr>
            <w:r w:rsidRPr="00BD031E">
              <w:rPr>
                <w:sz w:val="28"/>
                <w:szCs w:val="28"/>
              </w:rPr>
              <w:t>70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Приложения</w:t>
            </w:r>
          </w:p>
        </w:tc>
        <w:tc>
          <w:tcPr>
            <w:tcW w:w="808" w:type="dxa"/>
          </w:tcPr>
          <w:p w:rsidR="00C05049" w:rsidRPr="00BD031E" w:rsidRDefault="00C05049" w:rsidP="00B160D2">
            <w:pPr>
              <w:spacing w:line="360" w:lineRule="auto"/>
              <w:jc w:val="both"/>
              <w:rPr>
                <w:sz w:val="28"/>
                <w:szCs w:val="28"/>
              </w:rPr>
            </w:pPr>
            <w:r w:rsidRPr="00BD031E">
              <w:rPr>
                <w:sz w:val="28"/>
                <w:szCs w:val="28"/>
              </w:rPr>
              <w:t>71</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Список сокращений</w:t>
            </w:r>
          </w:p>
        </w:tc>
        <w:tc>
          <w:tcPr>
            <w:tcW w:w="808" w:type="dxa"/>
          </w:tcPr>
          <w:p w:rsidR="00C05049" w:rsidRPr="00BD031E" w:rsidRDefault="00C05049" w:rsidP="00B160D2">
            <w:pPr>
              <w:spacing w:line="360" w:lineRule="auto"/>
              <w:jc w:val="both"/>
              <w:rPr>
                <w:sz w:val="28"/>
                <w:szCs w:val="28"/>
              </w:rPr>
            </w:pPr>
            <w:r w:rsidRPr="00BD031E">
              <w:rPr>
                <w:sz w:val="28"/>
                <w:szCs w:val="28"/>
              </w:rPr>
              <w:t>72</w:t>
            </w:r>
          </w:p>
        </w:tc>
      </w:tr>
      <w:tr w:rsidR="00C05049" w:rsidRPr="00BD031E" w:rsidTr="001078CA">
        <w:tc>
          <w:tcPr>
            <w:tcW w:w="8663" w:type="dxa"/>
          </w:tcPr>
          <w:p w:rsidR="00C05049" w:rsidRPr="00BD031E" w:rsidRDefault="00C05049" w:rsidP="00B160D2">
            <w:pPr>
              <w:tabs>
                <w:tab w:val="left" w:pos="851"/>
              </w:tabs>
              <w:spacing w:after="120" w:line="360" w:lineRule="auto"/>
              <w:jc w:val="both"/>
              <w:rPr>
                <w:sz w:val="28"/>
                <w:szCs w:val="28"/>
              </w:rPr>
            </w:pPr>
            <w:r w:rsidRPr="00BD031E">
              <w:rPr>
                <w:sz w:val="28"/>
                <w:szCs w:val="28"/>
              </w:rPr>
              <w:t>Список источников</w:t>
            </w:r>
          </w:p>
        </w:tc>
        <w:tc>
          <w:tcPr>
            <w:tcW w:w="808" w:type="dxa"/>
          </w:tcPr>
          <w:p w:rsidR="00C05049" w:rsidRPr="00BD031E" w:rsidRDefault="00C05049" w:rsidP="00B160D2">
            <w:pPr>
              <w:spacing w:line="360" w:lineRule="auto"/>
              <w:jc w:val="both"/>
              <w:rPr>
                <w:sz w:val="28"/>
                <w:szCs w:val="28"/>
              </w:rPr>
            </w:pPr>
            <w:r w:rsidRPr="00BD031E">
              <w:rPr>
                <w:sz w:val="28"/>
                <w:szCs w:val="28"/>
              </w:rPr>
              <w:t>98</w:t>
            </w:r>
          </w:p>
        </w:tc>
      </w:tr>
    </w:tbl>
    <w:p w:rsidR="00626D40" w:rsidRPr="00BD031E" w:rsidRDefault="00626D40" w:rsidP="00B160D2">
      <w:pPr>
        <w:spacing w:line="360" w:lineRule="auto"/>
        <w:ind w:right="138"/>
        <w:jc w:val="both"/>
        <w:rPr>
          <w:sz w:val="28"/>
          <w:szCs w:val="28"/>
        </w:rPr>
        <w:sectPr w:rsidR="00626D40" w:rsidRPr="00BD031E" w:rsidSect="00921B2C">
          <w:footerReference w:type="default" r:id="rId19"/>
          <w:pgSz w:w="11906" w:h="16838"/>
          <w:pgMar w:top="567" w:right="851" w:bottom="851" w:left="1701" w:header="720" w:footer="720" w:gutter="0"/>
          <w:cols w:space="708"/>
          <w:docGrid w:linePitch="272"/>
        </w:sectPr>
      </w:pPr>
    </w:p>
    <w:p w:rsidR="004C6B4B" w:rsidRPr="00BD031E" w:rsidRDefault="004C6B4B" w:rsidP="00D76CD6">
      <w:pPr>
        <w:pStyle w:val="1"/>
        <w:spacing w:line="360" w:lineRule="auto"/>
        <w:rPr>
          <w:szCs w:val="28"/>
        </w:rPr>
      </w:pPr>
      <w:bookmarkStart w:id="585" w:name="_Toc20233692"/>
      <w:r w:rsidRPr="00BD031E">
        <w:rPr>
          <w:szCs w:val="28"/>
        </w:rPr>
        <w:lastRenderedPageBreak/>
        <w:t>Приложение Е</w:t>
      </w:r>
      <w:bookmarkEnd w:id="585"/>
    </w:p>
    <w:p w:rsidR="00A35C1F" w:rsidRPr="00B60037" w:rsidRDefault="00A35C1F" w:rsidP="00A35C1F">
      <w:pPr>
        <w:pStyle w:val="2"/>
      </w:pPr>
      <w:bookmarkStart w:id="586" w:name="_Toc160378576"/>
      <w:bookmarkStart w:id="587" w:name="_Toc160379179"/>
      <w:r w:rsidRPr="00B60037">
        <w:t>Пример описания структуры базы данных</w:t>
      </w:r>
      <w:bookmarkEnd w:id="586"/>
      <w:bookmarkEnd w:id="587"/>
    </w:p>
    <w:p w:rsidR="00A35C1F" w:rsidRPr="00D138A3" w:rsidRDefault="00A35C1F" w:rsidP="00A35C1F">
      <w:pPr>
        <w:spacing w:after="100" w:afterAutospacing="1"/>
        <w:rPr>
          <w:color w:val="000000" w:themeColor="text1"/>
        </w:rPr>
      </w:pPr>
      <w:r w:rsidRPr="00D138A3">
        <w:rPr>
          <w:color w:val="000000" w:themeColor="text1"/>
        </w:rPr>
        <w:t xml:space="preserve">Таблица Е.1- </w:t>
      </w:r>
      <w:proofErr w:type="spellStart"/>
      <w:r w:rsidRPr="00D138A3">
        <w:t>Departs</w:t>
      </w:r>
      <w:proofErr w:type="spellEnd"/>
      <w:r w:rsidRPr="00D138A3">
        <w:rPr>
          <w:color w:val="000000" w:themeColor="text1"/>
        </w:rPr>
        <w:t xml:space="preserve"> (Список отделов)</w:t>
      </w:r>
    </w:p>
    <w:tbl>
      <w:tblPr>
        <w:tblStyle w:val="TableGrid"/>
        <w:tblW w:w="9498" w:type="dxa"/>
        <w:tblInd w:w="142" w:type="dxa"/>
        <w:tblCellMar>
          <w:top w:w="9" w:type="dxa"/>
          <w:left w:w="108" w:type="dxa"/>
          <w:right w:w="110" w:type="dxa"/>
        </w:tblCellMar>
        <w:tblLook w:val="04A0" w:firstRow="1" w:lastRow="0" w:firstColumn="1" w:lastColumn="0" w:noHBand="0" w:noVBand="1"/>
      </w:tblPr>
      <w:tblGrid>
        <w:gridCol w:w="2896"/>
        <w:gridCol w:w="1508"/>
        <w:gridCol w:w="1975"/>
        <w:gridCol w:w="3119"/>
      </w:tblGrid>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7"/>
              <w:jc w:val="center"/>
              <w:rPr>
                <w:rFonts w:cs="Times New Roman"/>
              </w:rPr>
            </w:pPr>
            <w:r w:rsidRPr="00D138A3">
              <w:rPr>
                <w:rFonts w:cs="Times New Roman"/>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3"/>
              <w:jc w:val="center"/>
              <w:rPr>
                <w:rFonts w:cs="Times New Roman"/>
              </w:rPr>
            </w:pPr>
            <w:r w:rsidRPr="00D138A3">
              <w:rPr>
                <w:rFonts w:cs="Times New Roman"/>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62"/>
              <w:rPr>
                <w:rFonts w:cs="Times New Roman"/>
              </w:rPr>
            </w:pPr>
            <w:r w:rsidRPr="00D138A3">
              <w:rPr>
                <w:rFonts w:cs="Times New Roman"/>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5"/>
              <w:jc w:val="center"/>
              <w:rPr>
                <w:rFonts w:cs="Times New Roman"/>
              </w:rPr>
            </w:pPr>
            <w:r w:rsidRPr="00D138A3">
              <w:rPr>
                <w:rFonts w:cs="Times New Roman"/>
              </w:rPr>
              <w:t xml:space="preserve">Примечания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Аббревиатура отдела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D_I</w:t>
            </w:r>
            <w:r>
              <w:rPr>
                <w:rFonts w:cs="Times New Roman"/>
              </w:rPr>
              <w:t>DATE</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57"/>
              <w:jc w:val="center"/>
              <w:rPr>
                <w:rFonts w:cs="Times New Roman"/>
              </w:rPr>
            </w:pPr>
            <w:r>
              <w:rPr>
                <w:rFonts w:cs="Times New Roman"/>
              </w:rPr>
              <w:t>VARCHAR(</w:t>
            </w:r>
            <w:r w:rsidRPr="00D138A3">
              <w:rPr>
                <w:rFonts w:cs="Times New Roman"/>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первичный ключ </w:t>
            </w:r>
          </w:p>
        </w:tc>
      </w:tr>
      <w:tr w:rsidR="00A35C1F" w:rsidRPr="00D138A3" w:rsidTr="00A35C1F">
        <w:trPr>
          <w:trHeight w:val="308"/>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Название отдела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D_NAME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63"/>
              <w:jc w:val="center"/>
              <w:rPr>
                <w:rFonts w:cs="Times New Roman"/>
              </w:rPr>
            </w:pPr>
            <w:r>
              <w:rPr>
                <w:rFonts w:cs="Times New Roman"/>
              </w:rPr>
              <w:t>VARCHAR(</w:t>
            </w:r>
            <w:r w:rsidRPr="00D138A3">
              <w:rPr>
                <w:rFonts w:cs="Times New Roman"/>
              </w:rPr>
              <w:t xml:space="preserve">100)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bl>
    <w:p w:rsidR="00A35C1F" w:rsidRPr="00D138A3" w:rsidRDefault="00A35C1F" w:rsidP="00A35C1F">
      <w:pPr>
        <w:spacing w:before="100" w:beforeAutospacing="1" w:after="100" w:afterAutospacing="1"/>
        <w:rPr>
          <w:color w:val="000000" w:themeColor="text1"/>
        </w:rPr>
      </w:pPr>
      <w:r w:rsidRPr="00D138A3">
        <w:rPr>
          <w:color w:val="000000" w:themeColor="text1"/>
        </w:rPr>
        <w:t xml:space="preserve">Таблица Е.2- </w:t>
      </w:r>
      <w:proofErr w:type="spellStart"/>
      <w:r w:rsidRPr="00D138A3">
        <w:t>Rooms</w:t>
      </w:r>
      <w:proofErr w:type="spellEnd"/>
      <w:r w:rsidRPr="00D138A3">
        <w:rPr>
          <w:color w:val="000000" w:themeColor="text1"/>
        </w:rPr>
        <w:t xml:space="preserve"> (Список комнат)</w:t>
      </w:r>
    </w:p>
    <w:tbl>
      <w:tblPr>
        <w:tblStyle w:val="TableGrid"/>
        <w:tblW w:w="9498" w:type="dxa"/>
        <w:tblInd w:w="142" w:type="dxa"/>
        <w:tblCellMar>
          <w:top w:w="9" w:type="dxa"/>
          <w:left w:w="108" w:type="dxa"/>
          <w:bottom w:w="27" w:type="dxa"/>
          <w:right w:w="110" w:type="dxa"/>
        </w:tblCellMar>
        <w:tblLook w:val="04A0" w:firstRow="1" w:lastRow="0" w:firstColumn="1" w:lastColumn="0" w:noHBand="0" w:noVBand="1"/>
      </w:tblPr>
      <w:tblGrid>
        <w:gridCol w:w="2929"/>
        <w:gridCol w:w="1543"/>
        <w:gridCol w:w="1849"/>
        <w:gridCol w:w="3177"/>
      </w:tblGrid>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7"/>
              <w:jc w:val="center"/>
              <w:rPr>
                <w:rFonts w:cs="Times New Roman"/>
              </w:rPr>
            </w:pPr>
            <w:r w:rsidRPr="00D138A3">
              <w:rPr>
                <w:rFonts w:cs="Times New Roman"/>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3"/>
              <w:jc w:val="center"/>
              <w:rPr>
                <w:rFonts w:cs="Times New Roman"/>
              </w:rPr>
            </w:pPr>
            <w:r w:rsidRPr="00D138A3">
              <w:rPr>
                <w:rFonts w:cs="Times New Roman"/>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62"/>
              <w:rPr>
                <w:rFonts w:cs="Times New Roman"/>
              </w:rPr>
            </w:pPr>
            <w:r w:rsidRPr="00D138A3">
              <w:rPr>
                <w:rFonts w:cs="Times New Roman"/>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5"/>
              <w:jc w:val="center"/>
              <w:rPr>
                <w:rFonts w:cs="Times New Roman"/>
              </w:rPr>
            </w:pPr>
            <w:r w:rsidRPr="00D138A3">
              <w:rPr>
                <w:rFonts w:cs="Times New Roman"/>
              </w:rPr>
              <w:t xml:space="preserve">Примечания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Отдел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R_DEPART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57"/>
              <w:jc w:val="center"/>
              <w:rPr>
                <w:rFonts w:cs="Times New Roman"/>
              </w:rPr>
            </w:pPr>
            <w:r>
              <w:rPr>
                <w:rFonts w:cs="Times New Roman"/>
              </w:rPr>
              <w:t>VARCHAR(</w:t>
            </w:r>
            <w:r w:rsidRPr="00D138A3">
              <w:rPr>
                <w:rFonts w:cs="Times New Roman"/>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внешний ключ (к </w:t>
            </w:r>
            <w:proofErr w:type="spellStart"/>
            <w:r w:rsidRPr="00D138A3">
              <w:rPr>
                <w:rFonts w:cs="Times New Roman"/>
              </w:rPr>
              <w:t>Departs</w:t>
            </w:r>
            <w:proofErr w:type="spellEnd"/>
            <w:r w:rsidRPr="00D138A3">
              <w:rPr>
                <w:rFonts w:cs="Times New Roman"/>
              </w:rPr>
              <w:t xml:space="preserve">)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Номер комнаты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R_ROOM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177"/>
              <w:jc w:val="center"/>
              <w:rPr>
                <w:rFonts w:cs="Times New Roman"/>
              </w:rPr>
            </w:pPr>
            <w:r>
              <w:rPr>
                <w:rFonts w:cs="Times New Roman"/>
              </w:rPr>
              <w:t>NUMERIC(</w:t>
            </w:r>
            <w:r w:rsidRPr="00D138A3">
              <w:rPr>
                <w:rFonts w:cs="Times New Roman"/>
              </w:rPr>
              <w:t xml:space="preserve">4) </w:t>
            </w:r>
          </w:p>
        </w:tc>
        <w:tc>
          <w:tcPr>
            <w:tcW w:w="3401" w:type="dxa"/>
            <w:vMerge w:val="restart"/>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составной уникальный ключ </w:t>
            </w:r>
          </w:p>
        </w:tc>
      </w:tr>
      <w:tr w:rsidR="00A35C1F" w:rsidRPr="00D138A3" w:rsidTr="00A35C1F">
        <w:trPr>
          <w:trHeight w:val="396"/>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Телефон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R_PHONE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57"/>
              <w:jc w:val="center"/>
              <w:rPr>
                <w:rFonts w:cs="Times New Roman"/>
              </w:rPr>
            </w:pPr>
            <w:r>
              <w:rPr>
                <w:rFonts w:cs="Times New Roman"/>
              </w:rPr>
              <w:t>VARCHAR(</w:t>
            </w:r>
            <w:r w:rsidRPr="00D138A3">
              <w:rPr>
                <w:rFonts w:cs="Times New Roman"/>
              </w:rPr>
              <w:t xml:space="preserve">20) </w:t>
            </w:r>
          </w:p>
        </w:tc>
        <w:tc>
          <w:tcPr>
            <w:tcW w:w="0" w:type="auto"/>
            <w:vMerge/>
            <w:tcBorders>
              <w:top w:val="nil"/>
              <w:left w:val="single" w:sz="4" w:space="0" w:color="000000"/>
              <w:bottom w:val="single" w:sz="4" w:space="0" w:color="000000"/>
              <w:right w:val="single" w:sz="4" w:space="0" w:color="000000"/>
            </w:tcBorders>
          </w:tcPr>
          <w:p w:rsidR="00A35C1F" w:rsidRPr="00D138A3" w:rsidRDefault="00A35C1F" w:rsidP="00A35C1F">
            <w:pPr>
              <w:spacing w:after="160" w:line="259" w:lineRule="auto"/>
              <w:rPr>
                <w:rFonts w:cs="Times New Roman"/>
              </w:rPr>
            </w:pPr>
          </w:p>
        </w:tc>
      </w:tr>
    </w:tbl>
    <w:p w:rsidR="00A35C1F" w:rsidRPr="00D138A3" w:rsidRDefault="00A35C1F" w:rsidP="00A35C1F">
      <w:pPr>
        <w:spacing w:before="100" w:beforeAutospacing="1" w:after="100" w:afterAutospacing="1"/>
        <w:rPr>
          <w:color w:val="000000" w:themeColor="text1"/>
        </w:rPr>
      </w:pPr>
      <w:r w:rsidRPr="00D138A3">
        <w:rPr>
          <w:color w:val="000000" w:themeColor="text1"/>
        </w:rPr>
        <w:t xml:space="preserve">Таблица Е.3- </w:t>
      </w:r>
      <w:proofErr w:type="spellStart"/>
      <w:r w:rsidRPr="00D138A3">
        <w:rPr>
          <w:color w:val="000000" w:themeColor="text1"/>
        </w:rPr>
        <w:t>Posts</w:t>
      </w:r>
      <w:proofErr w:type="spellEnd"/>
      <w:r w:rsidRPr="00D138A3">
        <w:rPr>
          <w:color w:val="000000" w:themeColor="text1"/>
        </w:rPr>
        <w:t xml:space="preserve"> (Список должностей)</w:t>
      </w:r>
    </w:p>
    <w:tbl>
      <w:tblPr>
        <w:tblStyle w:val="TableGrid"/>
        <w:tblW w:w="9498" w:type="dxa"/>
        <w:tblInd w:w="142" w:type="dxa"/>
        <w:tblCellMar>
          <w:top w:w="9" w:type="dxa"/>
          <w:left w:w="108" w:type="dxa"/>
          <w:right w:w="70" w:type="dxa"/>
        </w:tblCellMar>
        <w:tblLook w:val="04A0" w:firstRow="1" w:lastRow="0" w:firstColumn="1" w:lastColumn="0" w:noHBand="0" w:noVBand="1"/>
      </w:tblPr>
      <w:tblGrid>
        <w:gridCol w:w="2945"/>
        <w:gridCol w:w="1501"/>
        <w:gridCol w:w="1850"/>
        <w:gridCol w:w="3202"/>
      </w:tblGrid>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34"/>
              <w:jc w:val="center"/>
              <w:rPr>
                <w:rFonts w:cs="Times New Roman"/>
              </w:rPr>
            </w:pPr>
            <w:r w:rsidRPr="00D138A3">
              <w:rPr>
                <w:rFonts w:cs="Times New Roman"/>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37"/>
              <w:jc w:val="center"/>
              <w:rPr>
                <w:rFonts w:cs="Times New Roman"/>
              </w:rPr>
            </w:pPr>
            <w:r w:rsidRPr="00D138A3">
              <w:rPr>
                <w:rFonts w:cs="Times New Roman"/>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62"/>
              <w:rPr>
                <w:rFonts w:cs="Times New Roman"/>
              </w:rPr>
            </w:pPr>
            <w:r w:rsidRPr="00D138A3">
              <w:rPr>
                <w:rFonts w:cs="Times New Roman"/>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36"/>
              <w:jc w:val="center"/>
              <w:rPr>
                <w:rFonts w:cs="Times New Roman"/>
              </w:rPr>
            </w:pPr>
            <w:r w:rsidRPr="00D138A3">
              <w:rPr>
                <w:rFonts w:cs="Times New Roman"/>
              </w:rPr>
              <w:t xml:space="preserve">Примечания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Название должности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P_POST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98"/>
              <w:jc w:val="center"/>
              <w:rPr>
                <w:rFonts w:cs="Times New Roman"/>
              </w:rPr>
            </w:pPr>
            <w:r>
              <w:rPr>
                <w:rFonts w:cs="Times New Roman"/>
              </w:rPr>
              <w:t>VARCHAR(</w:t>
            </w:r>
            <w:r w:rsidRPr="00D138A3">
              <w:rPr>
                <w:rFonts w:cs="Times New Roman"/>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первичный ключ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Оклад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P_SAL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38"/>
              <w:jc w:val="center"/>
              <w:rPr>
                <w:rFonts w:cs="Times New Roman"/>
              </w:rPr>
            </w:pPr>
            <w:r>
              <w:rPr>
                <w:rFonts w:cs="Times New Roman"/>
              </w:rPr>
              <w:t>NUMERIC (</w:t>
            </w:r>
            <w:r w:rsidRPr="00D138A3">
              <w:rPr>
                <w:rFonts w:cs="Times New Roman"/>
              </w:rPr>
              <w:t xml:space="preserve">8,2)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&gt; 4500 руб. </w:t>
            </w:r>
          </w:p>
        </w:tc>
      </w:tr>
    </w:tbl>
    <w:p w:rsidR="00A35C1F" w:rsidRPr="00D138A3" w:rsidRDefault="00A35C1F" w:rsidP="00A35C1F">
      <w:pPr>
        <w:spacing w:before="100" w:beforeAutospacing="1" w:after="100" w:afterAutospacing="1"/>
        <w:rPr>
          <w:color w:val="000000" w:themeColor="text1"/>
        </w:rPr>
      </w:pPr>
      <w:r w:rsidRPr="00D138A3">
        <w:rPr>
          <w:color w:val="000000" w:themeColor="text1"/>
        </w:rPr>
        <w:t xml:space="preserve">Таблица Е.4- </w:t>
      </w:r>
      <w:proofErr w:type="spellStart"/>
      <w:r w:rsidRPr="00D138A3">
        <w:rPr>
          <w:color w:val="000000" w:themeColor="text1"/>
        </w:rPr>
        <w:t>Employees</w:t>
      </w:r>
      <w:proofErr w:type="spellEnd"/>
      <w:r w:rsidRPr="00D138A3">
        <w:rPr>
          <w:color w:val="000000" w:themeColor="text1"/>
        </w:rPr>
        <w:t xml:space="preserve"> (Список сотрудников)</w:t>
      </w:r>
    </w:p>
    <w:tbl>
      <w:tblPr>
        <w:tblStyle w:val="TableGrid"/>
        <w:tblW w:w="9498" w:type="dxa"/>
        <w:tblInd w:w="142" w:type="dxa"/>
        <w:tblCellMar>
          <w:top w:w="7" w:type="dxa"/>
          <w:left w:w="108" w:type="dxa"/>
          <w:right w:w="101" w:type="dxa"/>
        </w:tblCellMar>
        <w:tblLook w:val="04A0" w:firstRow="1" w:lastRow="0" w:firstColumn="1" w:lastColumn="0" w:noHBand="0" w:noVBand="1"/>
      </w:tblPr>
      <w:tblGrid>
        <w:gridCol w:w="2948"/>
        <w:gridCol w:w="1544"/>
        <w:gridCol w:w="1849"/>
        <w:gridCol w:w="3157"/>
      </w:tblGrid>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3"/>
              <w:jc w:val="center"/>
              <w:rPr>
                <w:rFonts w:cs="Times New Roman"/>
              </w:rPr>
            </w:pPr>
            <w:r w:rsidRPr="00D138A3">
              <w:rPr>
                <w:rFonts w:cs="Times New Roman"/>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
              <w:jc w:val="center"/>
              <w:rPr>
                <w:rFonts w:cs="Times New Roman"/>
              </w:rPr>
            </w:pPr>
            <w:r w:rsidRPr="00D138A3">
              <w:rPr>
                <w:rFonts w:cs="Times New Roman"/>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62"/>
              <w:rPr>
                <w:rFonts w:cs="Times New Roman"/>
              </w:rPr>
            </w:pPr>
            <w:r w:rsidRPr="00D138A3">
              <w:rPr>
                <w:rFonts w:cs="Times New Roman"/>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5"/>
              <w:jc w:val="center"/>
              <w:rPr>
                <w:rFonts w:cs="Times New Roman"/>
              </w:rPr>
            </w:pPr>
            <w:r w:rsidRPr="00D138A3">
              <w:rPr>
                <w:rFonts w:cs="Times New Roman"/>
              </w:rPr>
              <w:t xml:space="preserve">Примечания </w:t>
            </w:r>
          </w:p>
        </w:tc>
      </w:tr>
      <w:tr w:rsidR="00A35C1F" w:rsidRPr="00D138A3" w:rsidTr="00A35C1F">
        <w:trPr>
          <w:trHeight w:val="583"/>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Идентификатор сотрудника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E_I</w:t>
            </w:r>
            <w:r>
              <w:rPr>
                <w:rFonts w:cs="Times New Roman"/>
              </w:rPr>
              <w:t>DATE</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187"/>
              <w:jc w:val="center"/>
              <w:rPr>
                <w:rFonts w:cs="Times New Roman"/>
              </w:rPr>
            </w:pPr>
            <w:r>
              <w:rPr>
                <w:rFonts w:cs="Times New Roman"/>
              </w:rPr>
              <w:t>NUMERIC (</w:t>
            </w:r>
            <w:r w:rsidRPr="00D138A3">
              <w:rPr>
                <w:rFonts w:cs="Times New Roman"/>
              </w:rPr>
              <w:t xml:space="preserve">4)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суррогатный первичный ключ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Фамилия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E_FNAME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6"/>
              <w:jc w:val="center"/>
              <w:rPr>
                <w:rFonts w:cs="Times New Roman"/>
              </w:rPr>
            </w:pPr>
            <w:r>
              <w:rPr>
                <w:rFonts w:cs="Times New Roman"/>
              </w:rPr>
              <w:t>VARCHAR(</w:t>
            </w:r>
            <w:r w:rsidRPr="00D138A3">
              <w:rPr>
                <w:rFonts w:cs="Times New Roman"/>
              </w:rPr>
              <w:t xml:space="preserve">25)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Имя, отчество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E_LNAME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6"/>
              <w:jc w:val="center"/>
              <w:rPr>
                <w:rFonts w:cs="Times New Roman"/>
              </w:rPr>
            </w:pPr>
            <w:r>
              <w:rPr>
                <w:rFonts w:cs="Times New Roman"/>
              </w:rPr>
              <w:t>VARCHAR(</w:t>
            </w:r>
            <w:r w:rsidRPr="00D138A3">
              <w:rPr>
                <w:rFonts w:cs="Times New Roman"/>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286"/>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Дата рождения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E_BORN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86"/>
              <w:rPr>
                <w:rFonts w:cs="Times New Roman"/>
              </w:rPr>
            </w:pPr>
            <w:r>
              <w:rPr>
                <w:rFonts w:cs="Times New Roman"/>
              </w:rPr>
              <w:t>DATE</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286"/>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Пол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E_GENDER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86"/>
              <w:rPr>
                <w:rFonts w:cs="Times New Roman"/>
              </w:rPr>
            </w:pPr>
            <w:r>
              <w:rPr>
                <w:rFonts w:cs="Times New Roman"/>
              </w:rPr>
              <w:t>CHAR(</w:t>
            </w:r>
            <w:r w:rsidRPr="00D138A3">
              <w:rPr>
                <w:rFonts w:cs="Times New Roman"/>
              </w:rPr>
              <w:t xml:space="preserve">1)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Серия и номер паспорта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E_PASP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78"/>
              <w:jc w:val="center"/>
              <w:rPr>
                <w:rFonts w:cs="Times New Roman"/>
              </w:rPr>
            </w:pPr>
            <w:r>
              <w:rPr>
                <w:rFonts w:cs="Times New Roman"/>
              </w:rPr>
              <w:t>CHAR(</w:t>
            </w:r>
            <w:r w:rsidRPr="00D138A3">
              <w:rPr>
                <w:rFonts w:cs="Times New Roman"/>
              </w:rPr>
              <w:t xml:space="preserve">10)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уникальное поле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Когда выдан паспорт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E_DATE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86"/>
              <w:rPr>
                <w:rFonts w:cs="Times New Roman"/>
              </w:rPr>
            </w:pPr>
            <w:r>
              <w:rPr>
                <w:rFonts w:cs="Times New Roman"/>
              </w:rPr>
              <w:t>DATE</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Кем выдан паспорт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E_GIVEN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2"/>
              <w:jc w:val="center"/>
              <w:rPr>
                <w:rFonts w:cs="Times New Roman"/>
              </w:rPr>
            </w:pPr>
            <w:r>
              <w:rPr>
                <w:rFonts w:cs="Times New Roman"/>
              </w:rPr>
              <w:t>VARCHAR(</w:t>
            </w:r>
            <w:r w:rsidRPr="00D138A3">
              <w:rPr>
                <w:rFonts w:cs="Times New Roman"/>
              </w:rPr>
              <w:t xml:space="preserve">50)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поле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ИНН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E_INN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73"/>
              <w:jc w:val="center"/>
              <w:rPr>
                <w:rFonts w:cs="Times New Roman"/>
              </w:rPr>
            </w:pPr>
            <w:r>
              <w:rPr>
                <w:rFonts w:cs="Times New Roman"/>
              </w:rPr>
              <w:t>CHAR(</w:t>
            </w:r>
            <w:r w:rsidRPr="00D138A3">
              <w:rPr>
                <w:rFonts w:cs="Times New Roman"/>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уникальное поле </w:t>
            </w:r>
          </w:p>
        </w:tc>
      </w:tr>
      <w:tr w:rsidR="00A35C1F" w:rsidRPr="00D138A3" w:rsidTr="00A35C1F">
        <w:trPr>
          <w:trHeight w:val="584"/>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Номер пенсионного страхового свидетельства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E_PENS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74"/>
              <w:jc w:val="center"/>
              <w:rPr>
                <w:rFonts w:cs="Times New Roman"/>
              </w:rPr>
            </w:pPr>
            <w:r>
              <w:rPr>
                <w:rFonts w:cs="Times New Roman"/>
              </w:rPr>
              <w:t>CHAR(</w:t>
            </w:r>
            <w:r w:rsidRPr="00D138A3">
              <w:rPr>
                <w:rFonts w:cs="Times New Roman"/>
              </w:rPr>
              <w:t xml:space="preserve">14)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обязательное уникальное поле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Отдел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E_DEPART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2"/>
              <w:jc w:val="center"/>
              <w:rPr>
                <w:rFonts w:cs="Times New Roman"/>
              </w:rPr>
            </w:pPr>
            <w:r>
              <w:rPr>
                <w:rFonts w:cs="Times New Roman"/>
              </w:rPr>
              <w:t>VARCHAR(</w:t>
            </w:r>
            <w:r w:rsidRPr="00D138A3">
              <w:rPr>
                <w:rFonts w:cs="Times New Roman"/>
              </w:rPr>
              <w:t xml:space="preserve">12)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внешний ключ (к </w:t>
            </w:r>
            <w:proofErr w:type="spellStart"/>
            <w:r w:rsidRPr="00D138A3">
              <w:rPr>
                <w:rFonts w:cs="Times New Roman"/>
              </w:rPr>
              <w:t>Departs</w:t>
            </w:r>
            <w:proofErr w:type="spellEnd"/>
            <w:r w:rsidRPr="00D138A3">
              <w:rPr>
                <w:rFonts w:cs="Times New Roman"/>
              </w:rPr>
              <w:t xml:space="preserve">)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Должность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E_POST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1"/>
              <w:jc w:val="center"/>
              <w:rPr>
                <w:rFonts w:cs="Times New Roman"/>
              </w:rPr>
            </w:pPr>
            <w:r>
              <w:rPr>
                <w:rFonts w:cs="Times New Roman"/>
              </w:rPr>
              <w:t>VARCHAR(</w:t>
            </w:r>
            <w:r w:rsidRPr="00D138A3">
              <w:rPr>
                <w:rFonts w:cs="Times New Roman"/>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внешний ключ (к </w:t>
            </w:r>
            <w:proofErr w:type="spellStart"/>
            <w:r w:rsidRPr="00D138A3">
              <w:rPr>
                <w:rFonts w:cs="Times New Roman"/>
              </w:rPr>
              <w:t>Posts</w:t>
            </w:r>
            <w:proofErr w:type="spellEnd"/>
            <w:r w:rsidRPr="00D138A3">
              <w:rPr>
                <w:rFonts w:cs="Times New Roman"/>
              </w:rPr>
              <w:t xml:space="preserve">) </w:t>
            </w:r>
          </w:p>
        </w:tc>
      </w:tr>
      <w:tr w:rsidR="00A35C1F" w:rsidRPr="00D138A3" w:rsidTr="00A35C1F">
        <w:trPr>
          <w:trHeight w:val="305"/>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Номер комнаты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E_ROOM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182"/>
              <w:jc w:val="center"/>
              <w:rPr>
                <w:rFonts w:cs="Times New Roman"/>
              </w:rPr>
            </w:pPr>
            <w:r>
              <w:rPr>
                <w:rFonts w:cs="Times New Roman"/>
              </w:rPr>
              <w:t>NUMERIC(</w:t>
            </w:r>
            <w:r w:rsidRPr="00D138A3">
              <w:rPr>
                <w:rFonts w:cs="Times New Roman"/>
              </w:rPr>
              <w:t xml:space="preserve">4) </w:t>
            </w:r>
          </w:p>
        </w:tc>
        <w:tc>
          <w:tcPr>
            <w:tcW w:w="3401" w:type="dxa"/>
            <w:vMerge w:val="restart"/>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составной внешний ключ (к </w:t>
            </w:r>
            <w:proofErr w:type="spellStart"/>
            <w:r w:rsidRPr="00D138A3">
              <w:rPr>
                <w:rFonts w:cs="Times New Roman"/>
              </w:rPr>
              <w:t>Rooms</w:t>
            </w:r>
            <w:proofErr w:type="spellEnd"/>
            <w:r w:rsidRPr="00D138A3">
              <w:rPr>
                <w:rFonts w:cs="Times New Roman"/>
              </w:rPr>
              <w:t xml:space="preserve">) </w:t>
            </w:r>
          </w:p>
        </w:tc>
      </w:tr>
      <w:tr w:rsidR="00A35C1F" w:rsidRPr="00D138A3" w:rsidTr="00A35C1F">
        <w:trPr>
          <w:trHeight w:val="307"/>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Рабочий телефон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E_PHONE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2"/>
              <w:jc w:val="center"/>
              <w:rPr>
                <w:rFonts w:cs="Times New Roman"/>
              </w:rPr>
            </w:pPr>
            <w:r>
              <w:rPr>
                <w:rFonts w:cs="Times New Roman"/>
              </w:rPr>
              <w:t>VARCHAR(</w:t>
            </w:r>
            <w:r w:rsidRPr="00D138A3">
              <w:rPr>
                <w:rFonts w:cs="Times New Roman"/>
              </w:rPr>
              <w:t xml:space="preserve">20) </w:t>
            </w:r>
          </w:p>
        </w:tc>
        <w:tc>
          <w:tcPr>
            <w:tcW w:w="0" w:type="auto"/>
            <w:vMerge/>
            <w:tcBorders>
              <w:top w:val="nil"/>
              <w:left w:val="single" w:sz="4" w:space="0" w:color="000000"/>
              <w:bottom w:val="single" w:sz="4" w:space="0" w:color="000000"/>
              <w:right w:val="single" w:sz="4" w:space="0" w:color="000000"/>
            </w:tcBorders>
          </w:tcPr>
          <w:p w:rsidR="00A35C1F" w:rsidRPr="00D138A3" w:rsidRDefault="00A35C1F" w:rsidP="00A35C1F">
            <w:pPr>
              <w:spacing w:after="160" w:line="259" w:lineRule="auto"/>
              <w:rPr>
                <w:rFonts w:cs="Times New Roman"/>
              </w:rPr>
            </w:pPr>
          </w:p>
        </w:tc>
      </w:tr>
      <w:tr w:rsidR="00A35C1F" w:rsidRPr="00D138A3" w:rsidTr="00A35C1F">
        <w:trPr>
          <w:trHeight w:val="326"/>
        </w:trPr>
        <w:tc>
          <w:tcPr>
            <w:tcW w:w="3120"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left="2"/>
              <w:rPr>
                <w:rFonts w:cs="Times New Roman"/>
              </w:rPr>
            </w:pPr>
            <w:r w:rsidRPr="00D138A3">
              <w:rPr>
                <w:rFonts w:cs="Times New Roman"/>
              </w:rPr>
              <w:t xml:space="preserve">Логин </w:t>
            </w:r>
          </w:p>
        </w:tc>
        <w:tc>
          <w:tcPr>
            <w:tcW w:w="1558"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E_LOGIN </w:t>
            </w:r>
          </w:p>
        </w:tc>
        <w:tc>
          <w:tcPr>
            <w:tcW w:w="1419"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ind w:right="62"/>
              <w:jc w:val="center"/>
              <w:rPr>
                <w:rFonts w:cs="Times New Roman"/>
              </w:rPr>
            </w:pPr>
            <w:r>
              <w:rPr>
                <w:rFonts w:cs="Times New Roman"/>
              </w:rPr>
              <w:t>VARCHAR(</w:t>
            </w:r>
            <w:r w:rsidRPr="00D138A3">
              <w:rPr>
                <w:rFonts w:cs="Times New Roman"/>
              </w:rPr>
              <w:t xml:space="preserve">30) </w:t>
            </w:r>
          </w:p>
        </w:tc>
        <w:tc>
          <w:tcPr>
            <w:tcW w:w="3401" w:type="dxa"/>
            <w:tcBorders>
              <w:top w:val="single" w:sz="4" w:space="0" w:color="000000"/>
              <w:left w:val="single" w:sz="4" w:space="0" w:color="000000"/>
              <w:bottom w:val="single" w:sz="4" w:space="0" w:color="000000"/>
              <w:right w:val="single" w:sz="4" w:space="0" w:color="000000"/>
            </w:tcBorders>
          </w:tcPr>
          <w:p w:rsidR="00A35C1F" w:rsidRPr="00D138A3" w:rsidRDefault="00A35C1F" w:rsidP="00A35C1F">
            <w:pPr>
              <w:spacing w:line="259" w:lineRule="auto"/>
              <w:rPr>
                <w:rFonts w:cs="Times New Roman"/>
              </w:rPr>
            </w:pPr>
            <w:r w:rsidRPr="00D138A3">
              <w:rPr>
                <w:rFonts w:cs="Times New Roman"/>
              </w:rPr>
              <w:t xml:space="preserve"> </w:t>
            </w:r>
          </w:p>
        </w:tc>
      </w:tr>
    </w:tbl>
    <w:p w:rsidR="00D76CD6" w:rsidRDefault="00D76CD6">
      <w:pPr>
        <w:spacing w:line="480" w:lineRule="auto"/>
        <w:ind w:left="567"/>
        <w:jc w:val="both"/>
        <w:rPr>
          <w:sz w:val="28"/>
          <w:szCs w:val="28"/>
        </w:rPr>
      </w:pPr>
      <w:r>
        <w:rPr>
          <w:sz w:val="28"/>
          <w:szCs w:val="28"/>
        </w:rPr>
        <w:br w:type="page"/>
      </w:r>
    </w:p>
    <w:p w:rsidR="004C6B4B" w:rsidRPr="00BD031E" w:rsidRDefault="003F6F1B" w:rsidP="00B160D2">
      <w:pPr>
        <w:spacing w:line="360" w:lineRule="auto"/>
        <w:jc w:val="both"/>
        <w:rPr>
          <w:bCs/>
          <w:kern w:val="1"/>
          <w:sz w:val="28"/>
          <w:szCs w:val="28"/>
          <w:lang w:eastAsia="ar-SA"/>
        </w:rPr>
      </w:pPr>
      <w:r>
        <w:rPr>
          <w:noProof/>
          <w:szCs w:val="28"/>
        </w:rPr>
        <w:lastRenderedPageBreak/>
        <mc:AlternateContent>
          <mc:Choice Requires="wpg">
            <w:drawing>
              <wp:anchor distT="0" distB="0" distL="114300" distR="114300" simplePos="0" relativeHeight="251726336" behindDoc="0" locked="0" layoutInCell="1" allowOverlap="1">
                <wp:simplePos x="0" y="0"/>
                <wp:positionH relativeFrom="column">
                  <wp:posOffset>-377190</wp:posOffset>
                </wp:positionH>
                <wp:positionV relativeFrom="paragraph">
                  <wp:posOffset>-112395</wp:posOffset>
                </wp:positionV>
                <wp:extent cx="6683375" cy="10314305"/>
                <wp:effectExtent l="0" t="0" r="3175" b="10795"/>
                <wp:wrapNone/>
                <wp:docPr id="7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10314305"/>
                          <a:chOff x="1134" y="397"/>
                          <a:chExt cx="10613" cy="16216"/>
                        </a:xfrm>
                      </wpg:grpSpPr>
                      <wps:wsp>
                        <wps:cNvPr id="78" name="Rectangle 301"/>
                        <wps:cNvSpPr>
                          <a:spLocks noChangeArrowheads="1"/>
                        </wps:cNvSpPr>
                        <wps:spPr bwMode="auto">
                          <a:xfrm>
                            <a:off x="1134" y="397"/>
                            <a:ext cx="10613" cy="162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2"/>
                        <wps:cNvCnPr>
                          <a:cxnSpLocks noChangeShapeType="1"/>
                        </wps:cNvCnPr>
                        <wps:spPr bwMode="auto">
                          <a:xfrm>
                            <a:off x="1661" y="13465"/>
                            <a:ext cx="1" cy="14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303"/>
                        <wps:cNvCnPr>
                          <a:cxnSpLocks noChangeShapeType="1"/>
                        </wps:cNvCnPr>
                        <wps:spPr bwMode="auto">
                          <a:xfrm>
                            <a:off x="5186" y="14321"/>
                            <a:ext cx="654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4"/>
                        <wps:cNvCnPr>
                          <a:cxnSpLocks noChangeShapeType="1"/>
                        </wps:cNvCnPr>
                        <wps:spPr bwMode="auto">
                          <a:xfrm>
                            <a:off x="229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05"/>
                        <wps:cNvCnPr>
                          <a:cxnSpLocks noChangeShapeType="1"/>
                        </wps:cNvCnPr>
                        <wps:spPr bwMode="auto">
                          <a:xfrm>
                            <a:off x="374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06"/>
                        <wps:cNvCnPr>
                          <a:cxnSpLocks noChangeShapeType="1"/>
                        </wps:cNvCnPr>
                        <wps:spPr bwMode="auto">
                          <a:xfrm>
                            <a:off x="4614" y="13465"/>
                            <a:ext cx="1" cy="3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07"/>
                        <wps:cNvCnPr>
                          <a:cxnSpLocks noChangeShapeType="1"/>
                        </wps:cNvCnPr>
                        <wps:spPr bwMode="auto">
                          <a:xfrm>
                            <a:off x="5194" y="13472"/>
                            <a:ext cx="1" cy="31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08"/>
                        <wps:cNvCnPr>
                          <a:cxnSpLocks noChangeShapeType="1"/>
                        </wps:cNvCnPr>
                        <wps:spPr bwMode="auto">
                          <a:xfrm>
                            <a:off x="1139" y="1604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9"/>
                        <wps:cNvCnPr>
                          <a:cxnSpLocks noChangeShapeType="1"/>
                        </wps:cNvCnPr>
                        <wps:spPr bwMode="auto">
                          <a:xfrm>
                            <a:off x="1139" y="16326"/>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10"/>
                        <wps:cNvSpPr>
                          <a:spLocks noChangeArrowheads="1"/>
                        </wps:cNvSpPr>
                        <wps:spPr bwMode="auto">
                          <a:xfrm>
                            <a:off x="1163" y="14625"/>
                            <a:ext cx="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Изм.</w:t>
                              </w:r>
                            </w:p>
                            <w:p w:rsidR="00A35C1F" w:rsidRDefault="00A35C1F" w:rsidP="00C05049"/>
                          </w:txbxContent>
                        </wps:txbx>
                        <wps:bodyPr rot="0" vert="horz" wrap="square" lIns="12700" tIns="12700" rIns="12700" bIns="12700" anchor="t" anchorCtr="0" upright="1">
                          <a:noAutofit/>
                        </wps:bodyPr>
                      </wps:wsp>
                      <wps:wsp>
                        <wps:cNvPr id="88" name="Rectangle 311"/>
                        <wps:cNvSpPr>
                          <a:spLocks noChangeArrowheads="1"/>
                        </wps:cNvSpPr>
                        <wps:spPr bwMode="auto">
                          <a:xfrm>
                            <a:off x="1691" y="14625"/>
                            <a:ext cx="58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w:t>
                              </w:r>
                            </w:p>
                            <w:p w:rsidR="00A35C1F" w:rsidRDefault="00A35C1F" w:rsidP="00C05049"/>
                          </w:txbxContent>
                        </wps:txbx>
                        <wps:bodyPr rot="0" vert="horz" wrap="square" lIns="12700" tIns="12700" rIns="12700" bIns="12700" anchor="t" anchorCtr="0" upright="1">
                          <a:noAutofit/>
                        </wps:bodyPr>
                      </wps:wsp>
                      <wps:wsp>
                        <wps:cNvPr id="89" name="Rectangle 312"/>
                        <wps:cNvSpPr>
                          <a:spLocks noChangeArrowheads="1"/>
                        </wps:cNvSpPr>
                        <wps:spPr bwMode="auto">
                          <a:xfrm>
                            <a:off x="2337" y="14625"/>
                            <a:ext cx="13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 докум.</w:t>
                              </w:r>
                            </w:p>
                            <w:p w:rsidR="00A35C1F" w:rsidRDefault="00A35C1F" w:rsidP="00C05049"/>
                          </w:txbxContent>
                        </wps:txbx>
                        <wps:bodyPr rot="0" vert="horz" wrap="square" lIns="12700" tIns="12700" rIns="12700" bIns="12700" anchor="t" anchorCtr="0" upright="1">
                          <a:noAutofit/>
                        </wps:bodyPr>
                      </wps:wsp>
                      <wps:wsp>
                        <wps:cNvPr id="90" name="Rectangle 313"/>
                        <wps:cNvSpPr>
                          <a:spLocks noChangeArrowheads="1"/>
                        </wps:cNvSpPr>
                        <wps:spPr bwMode="auto">
                          <a:xfrm>
                            <a:off x="3778" y="14625"/>
                            <a:ext cx="8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Подпись</w:t>
                              </w:r>
                            </w:p>
                            <w:p w:rsidR="00A35C1F" w:rsidRDefault="00A35C1F" w:rsidP="00C05049"/>
                          </w:txbxContent>
                        </wps:txbx>
                        <wps:bodyPr rot="0" vert="horz" wrap="square" lIns="12700" tIns="12700" rIns="12700" bIns="12700" anchor="t" anchorCtr="0" upright="1">
                          <a:noAutofit/>
                        </wps:bodyPr>
                      </wps:wsp>
                      <wps:wsp>
                        <wps:cNvPr id="91" name="Rectangle 314"/>
                        <wps:cNvSpPr>
                          <a:spLocks noChangeArrowheads="1"/>
                        </wps:cNvSpPr>
                        <wps:spPr bwMode="auto">
                          <a:xfrm>
                            <a:off x="4638" y="14625"/>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Дата</w:t>
                              </w:r>
                            </w:p>
                            <w:p w:rsidR="00A35C1F" w:rsidRDefault="00A35C1F" w:rsidP="00C05049"/>
                          </w:txbxContent>
                        </wps:txbx>
                        <wps:bodyPr rot="0" vert="horz" wrap="square" lIns="12700" tIns="12700" rIns="12700" bIns="12700" anchor="t" anchorCtr="0" upright="1">
                          <a:noAutofit/>
                        </wps:bodyPr>
                      </wps:wsp>
                      <wps:wsp>
                        <wps:cNvPr id="92" name="Rectangle 315"/>
                        <wps:cNvSpPr>
                          <a:spLocks noChangeArrowheads="1"/>
                        </wps:cNvSpPr>
                        <wps:spPr bwMode="auto">
                          <a:xfrm>
                            <a:off x="8704" y="15488"/>
                            <a:ext cx="51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w:t>
                              </w:r>
                            </w:p>
                            <w:p w:rsidR="00A35C1F" w:rsidRDefault="00A35C1F" w:rsidP="00C05049"/>
                          </w:txbxContent>
                        </wps:txbx>
                        <wps:bodyPr rot="0" vert="horz" wrap="square" lIns="12700" tIns="12700" rIns="12700" bIns="12700" anchor="t" anchorCtr="0" upright="1">
                          <a:noAutofit/>
                        </wps:bodyPr>
                      </wps:wsp>
                      <wps:wsp>
                        <wps:cNvPr id="93" name="Rectangle 316"/>
                        <wps:cNvSpPr>
                          <a:spLocks noChangeArrowheads="1"/>
                        </wps:cNvSpPr>
                        <wps:spPr bwMode="auto">
                          <a:xfrm>
                            <a:off x="9203" y="15487"/>
                            <a:ext cx="60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1</w:t>
                              </w:r>
                            </w:p>
                            <w:p w:rsidR="00A35C1F" w:rsidRDefault="00A35C1F" w:rsidP="00C05049"/>
                          </w:txbxContent>
                        </wps:txbx>
                        <wps:bodyPr rot="0" vert="horz" wrap="square" lIns="12700" tIns="12700" rIns="12700" bIns="12700" anchor="t" anchorCtr="0" upright="1">
                          <a:noAutofit/>
                        </wps:bodyPr>
                      </wps:wsp>
                      <wps:wsp>
                        <wps:cNvPr id="94" name="Rectangle 317"/>
                        <wps:cNvSpPr>
                          <a:spLocks noChangeArrowheads="1"/>
                        </wps:cNvSpPr>
                        <wps:spPr bwMode="auto">
                          <a:xfrm>
                            <a:off x="5238" y="13698"/>
                            <a:ext cx="645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rFonts w:ascii="Journal" w:hAnsi="Journal"/>
                                  <w:lang w:val="ru-RU"/>
                                </w:rPr>
                              </w:pPr>
                              <w:r>
                                <w:t>НАЗВАНИЕ ДОКУМЕНТА</w:t>
                              </w:r>
                            </w:p>
                            <w:p w:rsidR="00A35C1F" w:rsidRDefault="00A35C1F" w:rsidP="00C05049"/>
                          </w:txbxContent>
                        </wps:txbx>
                        <wps:bodyPr rot="0" vert="horz" wrap="square" lIns="12700" tIns="12700" rIns="12700" bIns="12700" anchor="t" anchorCtr="0" upright="1">
                          <a:noAutofit/>
                        </wps:bodyPr>
                      </wps:wsp>
                      <wps:wsp>
                        <wps:cNvPr id="95" name="Line 318"/>
                        <wps:cNvCnPr>
                          <a:cxnSpLocks noChangeShapeType="1"/>
                        </wps:cNvCnPr>
                        <wps:spPr bwMode="auto">
                          <a:xfrm>
                            <a:off x="8688" y="14607"/>
                            <a:ext cx="30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1147" y="14895"/>
                            <a:ext cx="4045"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1139" y="14607"/>
                            <a:ext cx="404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1139" y="15752"/>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139" y="1546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0" name="Group 323"/>
                        <wpg:cNvGrpSpPr>
                          <a:grpSpLocks/>
                        </wpg:cNvGrpSpPr>
                        <wpg:grpSpPr bwMode="auto">
                          <a:xfrm>
                            <a:off x="1154" y="14908"/>
                            <a:ext cx="2548" cy="251"/>
                            <a:chOff x="0" y="0"/>
                            <a:chExt cx="19999" cy="20000"/>
                          </a:xfrm>
                        </wpg:grpSpPr>
                        <wps:wsp>
                          <wps:cNvPr id="101" name="Rectangle 3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Разраб.</w:t>
                                </w:r>
                              </w:p>
                              <w:p w:rsidR="00A35C1F" w:rsidRDefault="00A35C1F" w:rsidP="00C05049"/>
                            </w:txbxContent>
                          </wps:txbx>
                          <wps:bodyPr rot="0" vert="horz" wrap="square" lIns="12700" tIns="12700" rIns="12700" bIns="12700" anchor="t" anchorCtr="0" upright="1">
                            <a:noAutofit/>
                          </wps:bodyPr>
                        </wps:wsp>
                        <wps:wsp>
                          <wps:cNvPr id="102" name="Rectangle 3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w:t>
                                </w:r>
                                <w:r>
                                  <w:rPr>
                                    <w:sz w:val="18"/>
                                    <w:lang w:val="ru-RU"/>
                                  </w:rPr>
                                  <w:t>.</w:t>
                                </w:r>
                                <w:r>
                                  <w:rPr>
                                    <w:sz w:val="18"/>
                                  </w:rPr>
                                  <w:t>И.О.</w:t>
                                </w:r>
                              </w:p>
                              <w:p w:rsidR="00A35C1F" w:rsidRDefault="00A35C1F" w:rsidP="00C05049"/>
                            </w:txbxContent>
                          </wps:txbx>
                          <wps:bodyPr rot="0" vert="horz" wrap="square" lIns="12700" tIns="12700" rIns="12700" bIns="12700" anchor="t" anchorCtr="0" upright="1">
                            <a:noAutofit/>
                          </wps:bodyPr>
                        </wps:wsp>
                      </wpg:grpSp>
                      <wpg:grpSp>
                        <wpg:cNvPr id="103" name="Group 326"/>
                        <wpg:cNvGrpSpPr>
                          <a:grpSpLocks/>
                        </wpg:cNvGrpSpPr>
                        <wpg:grpSpPr bwMode="auto">
                          <a:xfrm>
                            <a:off x="1154" y="15191"/>
                            <a:ext cx="2548" cy="251"/>
                            <a:chOff x="0" y="0"/>
                            <a:chExt cx="19999" cy="20000"/>
                          </a:xfrm>
                        </wpg:grpSpPr>
                        <wps:wsp>
                          <wps:cNvPr id="104" name="Rectangle 3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Провер.</w:t>
                                </w:r>
                              </w:p>
                              <w:p w:rsidR="00A35C1F" w:rsidRDefault="00A35C1F" w:rsidP="00C05049"/>
                            </w:txbxContent>
                          </wps:txbx>
                          <wps:bodyPr rot="0" vert="horz" wrap="square" lIns="12700" tIns="12700" rIns="12700" bIns="12700" anchor="t" anchorCtr="0" upright="1">
                            <a:noAutofit/>
                          </wps:bodyPr>
                        </wps:wsp>
                        <wps:wsp>
                          <wps:cNvPr id="105" name="Rectangle 3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p w:rsidR="00A35C1F" w:rsidRDefault="00A35C1F" w:rsidP="00C05049"/>
                            </w:txbxContent>
                          </wps:txbx>
                          <wps:bodyPr rot="0" vert="horz" wrap="square" lIns="12700" tIns="12700" rIns="12700" bIns="12700" anchor="t" anchorCtr="0" upright="1">
                            <a:noAutofit/>
                          </wps:bodyPr>
                        </wps:wsp>
                      </wpg:grpSp>
                      <wpg:grpSp>
                        <wpg:cNvPr id="106" name="Group 329"/>
                        <wpg:cNvGrpSpPr>
                          <a:grpSpLocks/>
                        </wpg:cNvGrpSpPr>
                        <wpg:grpSpPr bwMode="auto">
                          <a:xfrm>
                            <a:off x="1154" y="15474"/>
                            <a:ext cx="2548" cy="251"/>
                            <a:chOff x="0" y="0"/>
                            <a:chExt cx="19999" cy="20000"/>
                          </a:xfrm>
                        </wpg:grpSpPr>
                        <wps:wsp>
                          <wps:cNvPr id="107" name="Rectangle 3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Т. Контр.</w:t>
                                </w:r>
                              </w:p>
                              <w:p w:rsidR="00A35C1F" w:rsidRDefault="00A35C1F" w:rsidP="00C05049"/>
                            </w:txbxContent>
                          </wps:txbx>
                          <wps:bodyPr rot="0" vert="horz" wrap="square" lIns="12700" tIns="12700" rIns="12700" bIns="12700" anchor="t" anchorCtr="0" upright="1">
                            <a:noAutofit/>
                          </wps:bodyPr>
                        </wps:wsp>
                        <wps:wsp>
                          <wps:cNvPr id="108" name="Rectangle 3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p w:rsidR="00A35C1F" w:rsidRDefault="00A35C1F" w:rsidP="00C05049"/>
                            </w:txbxContent>
                          </wps:txbx>
                          <wps:bodyPr rot="0" vert="horz" wrap="square" lIns="12700" tIns="12700" rIns="12700" bIns="12700" anchor="t" anchorCtr="0" upright="1">
                            <a:noAutofit/>
                          </wps:bodyPr>
                        </wps:wsp>
                      </wpg:grpSp>
                      <wpg:grpSp>
                        <wpg:cNvPr id="109" name="Group 332"/>
                        <wpg:cNvGrpSpPr>
                          <a:grpSpLocks/>
                        </wpg:cNvGrpSpPr>
                        <wpg:grpSpPr bwMode="auto">
                          <a:xfrm>
                            <a:off x="1154" y="16057"/>
                            <a:ext cx="2548" cy="251"/>
                            <a:chOff x="0" y="0"/>
                            <a:chExt cx="19999" cy="20000"/>
                          </a:xfrm>
                        </wpg:grpSpPr>
                        <wps:wsp>
                          <wps:cNvPr id="110"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Н. Контр.</w:t>
                                </w:r>
                              </w:p>
                              <w:p w:rsidR="00A35C1F" w:rsidRDefault="00A35C1F" w:rsidP="00C05049"/>
                            </w:txbxContent>
                          </wps:txbx>
                          <wps:bodyPr rot="0" vert="horz" wrap="square" lIns="12700" tIns="12700" rIns="12700" bIns="12700" anchor="t" anchorCtr="0" upright="1">
                            <a:noAutofit/>
                          </wps:bodyPr>
                        </wps:wsp>
                        <wps:wsp>
                          <wps:cNvPr id="111"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p w:rsidR="00A35C1F" w:rsidRDefault="00A35C1F" w:rsidP="00C05049"/>
                            </w:txbxContent>
                          </wps:txbx>
                          <wps:bodyPr rot="0" vert="horz" wrap="square" lIns="12700" tIns="12700" rIns="12700" bIns="12700" anchor="t" anchorCtr="0" upright="1">
                            <a:noAutofit/>
                          </wps:bodyPr>
                        </wps:wsp>
                      </wpg:grpSp>
                      <wpg:grpSp>
                        <wpg:cNvPr id="112" name="Group 335"/>
                        <wpg:cNvGrpSpPr>
                          <a:grpSpLocks/>
                        </wpg:cNvGrpSpPr>
                        <wpg:grpSpPr bwMode="auto">
                          <a:xfrm>
                            <a:off x="1154" y="16337"/>
                            <a:ext cx="2548" cy="251"/>
                            <a:chOff x="0" y="0"/>
                            <a:chExt cx="19999" cy="20000"/>
                          </a:xfrm>
                        </wpg:grpSpPr>
                        <wps:wsp>
                          <wps:cNvPr id="113"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Утверд.</w:t>
                                </w:r>
                              </w:p>
                              <w:p w:rsidR="00A35C1F" w:rsidRDefault="00A35C1F" w:rsidP="00C05049"/>
                            </w:txbxContent>
                          </wps:txbx>
                          <wps:bodyPr rot="0" vert="horz" wrap="square" lIns="12700" tIns="12700" rIns="12700" bIns="12700" anchor="t" anchorCtr="0" upright="1">
                            <a:noAutofit/>
                          </wps:bodyPr>
                        </wps:wsp>
                        <wps:wsp>
                          <wps:cNvPr id="114"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p w:rsidR="00A35C1F" w:rsidRDefault="00A35C1F" w:rsidP="00C05049"/>
                            </w:txbxContent>
                          </wps:txbx>
                          <wps:bodyPr rot="0" vert="horz" wrap="square" lIns="12700" tIns="12700" rIns="12700" bIns="12700" anchor="t" anchorCtr="0" upright="1">
                            <a:noAutofit/>
                          </wps:bodyPr>
                        </wps:wsp>
                      </wpg:grpSp>
                      <wps:wsp>
                        <wps:cNvPr id="115" name="Line 338"/>
                        <wps:cNvCnPr>
                          <a:cxnSpLocks noChangeShapeType="1"/>
                        </wps:cNvCnPr>
                        <wps:spPr bwMode="auto">
                          <a:xfrm>
                            <a:off x="8673" y="14336"/>
                            <a:ext cx="1"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39"/>
                        <wps:cNvSpPr>
                          <a:spLocks noChangeArrowheads="1"/>
                        </wps:cNvSpPr>
                        <wps:spPr bwMode="auto">
                          <a:xfrm>
                            <a:off x="5258" y="14381"/>
                            <a:ext cx="3339" cy="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Название работы</w:t>
                              </w:r>
                            </w:p>
                            <w:p w:rsidR="00A35C1F" w:rsidRDefault="00A35C1F" w:rsidP="00C05049"/>
                          </w:txbxContent>
                        </wps:txbx>
                        <wps:bodyPr rot="0" vert="horz" wrap="square" lIns="12700" tIns="12700" rIns="12700" bIns="12700" anchor="t" anchorCtr="0" upright="1">
                          <a:noAutofit/>
                        </wps:bodyPr>
                      </wps:wsp>
                      <wps:wsp>
                        <wps:cNvPr id="117" name="Line 340"/>
                        <wps:cNvCnPr>
                          <a:cxnSpLocks noChangeShapeType="1"/>
                        </wps:cNvCnPr>
                        <wps:spPr bwMode="auto">
                          <a:xfrm>
                            <a:off x="8681" y="15467"/>
                            <a:ext cx="306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41"/>
                        <wps:cNvCnPr>
                          <a:cxnSpLocks noChangeShapeType="1"/>
                        </wps:cNvCnPr>
                        <wps:spPr bwMode="auto">
                          <a:xfrm>
                            <a:off x="5198" y="15753"/>
                            <a:ext cx="654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42"/>
                        <wps:cNvCnPr>
                          <a:cxnSpLocks noChangeShapeType="1"/>
                        </wps:cNvCnPr>
                        <wps:spPr bwMode="auto">
                          <a:xfrm>
                            <a:off x="10411" y="14336"/>
                            <a:ext cx="3" cy="11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43"/>
                        <wps:cNvSpPr>
                          <a:spLocks noChangeArrowheads="1"/>
                        </wps:cNvSpPr>
                        <wps:spPr bwMode="auto">
                          <a:xfrm>
                            <a:off x="8719" y="14344"/>
                            <a:ext cx="78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Лит.</w:t>
                              </w:r>
                            </w:p>
                            <w:p w:rsidR="00A35C1F" w:rsidRDefault="00A35C1F" w:rsidP="00C05049"/>
                          </w:txbxContent>
                        </wps:txbx>
                        <wps:bodyPr rot="0" vert="horz" wrap="square" lIns="12700" tIns="12700" rIns="12700" bIns="12700" anchor="t" anchorCtr="0" upright="1">
                          <a:noAutofit/>
                        </wps:bodyPr>
                      </wps:wsp>
                      <wps:wsp>
                        <wps:cNvPr id="121" name="Rectangle 344"/>
                        <wps:cNvSpPr>
                          <a:spLocks noChangeArrowheads="1"/>
                        </wps:cNvSpPr>
                        <wps:spPr bwMode="auto">
                          <a:xfrm>
                            <a:off x="9863" y="15488"/>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Листов</w:t>
                              </w:r>
                            </w:p>
                            <w:p w:rsidR="00A35C1F" w:rsidRDefault="00A35C1F" w:rsidP="00C05049"/>
                          </w:txbxContent>
                        </wps:txbx>
                        <wps:bodyPr rot="0" vert="horz" wrap="square" lIns="12700" tIns="12700" rIns="12700" bIns="12700" anchor="t" anchorCtr="0" upright="1">
                          <a:noAutofit/>
                        </wps:bodyPr>
                      </wps:wsp>
                      <wps:wsp>
                        <wps:cNvPr id="122" name="Rectangle 345"/>
                        <wps:cNvSpPr>
                          <a:spLocks noChangeArrowheads="1"/>
                        </wps:cNvSpPr>
                        <wps:spPr bwMode="auto">
                          <a:xfrm>
                            <a:off x="10636" y="15488"/>
                            <a:ext cx="82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1</w:t>
                              </w:r>
                            </w:p>
                            <w:p w:rsidR="00A35C1F" w:rsidRDefault="00A35C1F" w:rsidP="00C05049"/>
                          </w:txbxContent>
                        </wps:txbx>
                        <wps:bodyPr rot="0" vert="horz" wrap="square" lIns="12700" tIns="12700" rIns="12700" bIns="12700" anchor="t" anchorCtr="0" upright="1">
                          <a:noAutofit/>
                        </wps:bodyPr>
                      </wps:wsp>
                      <wps:wsp>
                        <wps:cNvPr id="123" name="Line 346"/>
                        <wps:cNvCnPr>
                          <a:cxnSpLocks noChangeShapeType="1"/>
                        </wps:cNvCnPr>
                        <wps:spPr bwMode="auto">
                          <a:xfrm>
                            <a:off x="8964"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47"/>
                        <wps:cNvCnPr>
                          <a:cxnSpLocks noChangeShapeType="1"/>
                        </wps:cNvCnPr>
                        <wps:spPr bwMode="auto">
                          <a:xfrm>
                            <a:off x="9253"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348"/>
                        <wps:cNvSpPr>
                          <a:spLocks noChangeArrowheads="1"/>
                        </wps:cNvSpPr>
                        <wps:spPr bwMode="auto">
                          <a:xfrm>
                            <a:off x="8719" y="15981"/>
                            <a:ext cx="297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rFonts w:ascii="Journal" w:hAnsi="Journal"/>
                                  <w:sz w:val="24"/>
                                </w:rPr>
                              </w:pPr>
                              <w:r>
                                <w:rPr>
                                  <w:sz w:val="24"/>
                                </w:rPr>
                                <w:t>Организация</w:t>
                              </w:r>
                            </w:p>
                            <w:p w:rsidR="00A35C1F" w:rsidRDefault="00A35C1F" w:rsidP="00C05049"/>
                          </w:txbxContent>
                        </wps:txbx>
                        <wps:bodyPr rot="0" vert="horz" wrap="square" lIns="12700" tIns="12700" rIns="12700" bIns="12700" anchor="t" anchorCtr="0" upright="1">
                          <a:noAutofit/>
                        </wps:bodyPr>
                      </wps:wsp>
                      <wps:wsp>
                        <wps:cNvPr id="126" name="Line 349"/>
                        <wps:cNvCnPr>
                          <a:cxnSpLocks noChangeShapeType="1"/>
                        </wps:cNvCnPr>
                        <wps:spPr bwMode="auto">
                          <a:xfrm>
                            <a:off x="1139" y="13461"/>
                            <a:ext cx="1059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350"/>
                        <wps:cNvCnPr>
                          <a:cxnSpLocks noChangeShapeType="1"/>
                        </wps:cNvCnPr>
                        <wps:spPr bwMode="auto">
                          <a:xfrm>
                            <a:off x="1139" y="13748"/>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351"/>
                        <wps:cNvCnPr>
                          <a:cxnSpLocks noChangeShapeType="1"/>
                        </wps:cNvCnPr>
                        <wps:spPr bwMode="auto">
                          <a:xfrm>
                            <a:off x="1139" y="1403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52"/>
                        <wps:cNvCnPr>
                          <a:cxnSpLocks noChangeShapeType="1"/>
                        </wps:cNvCnPr>
                        <wps:spPr bwMode="auto">
                          <a:xfrm>
                            <a:off x="1139" y="1518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0" name="Group 353"/>
                        <wpg:cNvGrpSpPr>
                          <a:grpSpLocks/>
                        </wpg:cNvGrpSpPr>
                        <wpg:grpSpPr bwMode="auto">
                          <a:xfrm>
                            <a:off x="1154" y="15757"/>
                            <a:ext cx="2548" cy="251"/>
                            <a:chOff x="0" y="0"/>
                            <a:chExt cx="19999" cy="20000"/>
                          </a:xfrm>
                        </wpg:grpSpPr>
                        <wps:wsp>
                          <wps:cNvPr id="131" name="Rectangle 3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Реценз.</w:t>
                                </w:r>
                              </w:p>
                              <w:p w:rsidR="00A35C1F" w:rsidRDefault="00A35C1F" w:rsidP="00C05049"/>
                            </w:txbxContent>
                          </wps:txbx>
                          <wps:bodyPr rot="0" vert="horz" wrap="square" lIns="12700" tIns="12700" rIns="12700" bIns="12700" anchor="t" anchorCtr="0" upright="1">
                            <a:noAutofit/>
                          </wps:bodyPr>
                        </wps:wsp>
                        <wps:wsp>
                          <wps:cNvPr id="132" name="Rectangle 3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p w:rsidR="00A35C1F" w:rsidRDefault="00A35C1F" w:rsidP="00C05049"/>
                            </w:txbxContent>
                          </wps:txbx>
                          <wps:bodyPr rot="0" vert="horz" wrap="square" lIns="12700" tIns="12700" rIns="12700" bIns="12700" anchor="t" anchorCtr="0" upright="1">
                            <a:noAutofit/>
                          </wps:bodyPr>
                        </wps:wsp>
                      </wpg:grpSp>
                      <wps:wsp>
                        <wps:cNvPr id="133" name="Line 356"/>
                        <wps:cNvCnPr>
                          <a:cxnSpLocks noChangeShapeType="1"/>
                        </wps:cNvCnPr>
                        <wps:spPr bwMode="auto">
                          <a:xfrm>
                            <a:off x="9544" y="14328"/>
                            <a:ext cx="3" cy="1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57"/>
                        <wps:cNvSpPr>
                          <a:spLocks noChangeArrowheads="1"/>
                        </wps:cNvSpPr>
                        <wps:spPr bwMode="auto">
                          <a:xfrm>
                            <a:off x="9595" y="14344"/>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Масса</w:t>
                              </w:r>
                            </w:p>
                            <w:p w:rsidR="00A35C1F" w:rsidRDefault="00A35C1F" w:rsidP="00C05049"/>
                          </w:txbxContent>
                        </wps:txbx>
                        <wps:bodyPr rot="0" vert="horz" wrap="square" lIns="12700" tIns="12700" rIns="12700" bIns="12700" anchor="t" anchorCtr="0" upright="1">
                          <a:noAutofit/>
                        </wps:bodyPr>
                      </wps:wsp>
                      <wps:wsp>
                        <wps:cNvPr id="135" name="Rectangle 358"/>
                        <wps:cNvSpPr>
                          <a:spLocks noChangeArrowheads="1"/>
                        </wps:cNvSpPr>
                        <wps:spPr bwMode="auto">
                          <a:xfrm>
                            <a:off x="10469" y="14344"/>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Масштаб</w:t>
                              </w:r>
                            </w:p>
                            <w:p w:rsidR="00A35C1F" w:rsidRDefault="00A35C1F" w:rsidP="00C05049"/>
                          </w:txbxContent>
                        </wps:txbx>
                        <wps:bodyPr rot="0" vert="horz" wrap="square" lIns="12700" tIns="12700" rIns="12700" bIns="12700" anchor="t" anchorCtr="0" upright="1">
                          <a:noAutofit/>
                        </wps:bodyPr>
                      </wps:wsp>
                      <wps:wsp>
                        <wps:cNvPr id="136" name="Line 359"/>
                        <wps:cNvCnPr>
                          <a:cxnSpLocks noChangeShapeType="1"/>
                        </wps:cNvCnPr>
                        <wps:spPr bwMode="auto">
                          <a:xfrm>
                            <a:off x="9833" y="15473"/>
                            <a:ext cx="1" cy="2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360"/>
                        <wps:cNvSpPr>
                          <a:spLocks noChangeArrowheads="1"/>
                        </wps:cNvSpPr>
                        <wps:spPr bwMode="auto">
                          <a:xfrm>
                            <a:off x="5258" y="15815"/>
                            <a:ext cx="333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Материал</w:t>
                              </w:r>
                            </w:p>
                            <w:p w:rsidR="00A35C1F" w:rsidRDefault="00A35C1F" w:rsidP="00C05049"/>
                          </w:txbxContent>
                        </wps:txbx>
                        <wps:bodyPr rot="0" vert="horz" wrap="square" lIns="12700" tIns="12700" rIns="12700" bIns="12700" anchor="t" anchorCtr="0" upright="1">
                          <a:noAutofit/>
                        </wps:bodyPr>
                      </wps:wsp>
                      <wps:wsp>
                        <wps:cNvPr id="138" name="Rectangle 361"/>
                        <wps:cNvSpPr>
                          <a:spLocks noChangeArrowheads="1"/>
                        </wps:cNvSpPr>
                        <wps:spPr bwMode="auto">
                          <a:xfrm>
                            <a:off x="9595" y="14905"/>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1</w:t>
                              </w:r>
                            </w:p>
                            <w:p w:rsidR="00A35C1F" w:rsidRDefault="00A35C1F" w:rsidP="00C05049"/>
                          </w:txbxContent>
                        </wps:txbx>
                        <wps:bodyPr rot="0" vert="horz" wrap="square" lIns="12700" tIns="12700" rIns="12700" bIns="12700" anchor="t" anchorCtr="0" upright="1">
                          <a:noAutofit/>
                        </wps:bodyPr>
                      </wps:wsp>
                      <wps:wsp>
                        <wps:cNvPr id="139" name="Rectangle 362"/>
                        <wps:cNvSpPr>
                          <a:spLocks noChangeArrowheads="1"/>
                        </wps:cNvSpPr>
                        <wps:spPr bwMode="auto">
                          <a:xfrm>
                            <a:off x="10469" y="14905"/>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1 : 1</w:t>
                              </w:r>
                            </w:p>
                            <w:p w:rsidR="00A35C1F" w:rsidRDefault="00A35C1F" w:rsidP="00C05049"/>
                          </w:txbxContent>
                        </wps:txbx>
                        <wps:bodyPr rot="0" vert="horz" wrap="square" lIns="12700" tIns="12700" rIns="12700" bIns="12700" anchor="t" anchorCtr="0" upright="1">
                          <a:noAutofit/>
                        </wps:bodyPr>
                      </wps:wsp>
                      <wps:wsp>
                        <wps:cNvPr id="140" name="Line 363"/>
                        <wps:cNvCnPr>
                          <a:cxnSpLocks noChangeShapeType="1"/>
                        </wps:cNvCnPr>
                        <wps:spPr bwMode="auto">
                          <a:xfrm>
                            <a:off x="1139" y="1431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7" o:spid="_x0000_s1109" style="position:absolute;left:0;text-align:left;margin-left:-29.7pt;margin-top:-8.85pt;width:526.25pt;height:812.15pt;z-index:251726336" coordorigin="1134,397" coordsize="10613,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">
                <v:rect id="Rectangle 301" o:spid="_x0000_s1110" style="position:absolute;left:1134;top:397;width:10613;height:1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02" o:spid="_x0000_s1111" style="position:absolute;visibility:visible;mso-wrap-style:square" from="1661,13465" to="1662,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303" o:spid="_x0000_s1112" style="position:absolute;visibility:visible;mso-wrap-style:square" from="5186,14321" to="11735,1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4" o:spid="_x0000_s1113" style="position:absolute;visibility:visible;mso-wrap-style:square" from="2294,13472" to="229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05" o:spid="_x0000_s1114" style="position:absolute;visibility:visible;mso-wrap-style:square" from="3744,13472" to="374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06" o:spid="_x0000_s1115" style="position:absolute;visibility:visible;mso-wrap-style:square" from="4614,13465" to="461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07" o:spid="_x0000_s1116" style="position:absolute;visibility:visible;mso-wrap-style:square" from="5194,13472" to="5195,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08" o:spid="_x0000_s1117" style="position:absolute;visibility:visible;mso-wrap-style:square" from="1139,16040" to="5183,1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309" o:spid="_x0000_s1118" style="position:absolute;visibility:visible;mso-wrap-style:square" from="1139,16326" to="5183,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310" o:spid="_x0000_s1119" style="position:absolute;left:1163;top:14625;width: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Изм.</w:t>
                        </w:r>
                      </w:p>
                      <w:p w:rsidR="00A35C1F" w:rsidRDefault="00A35C1F" w:rsidP="00C05049"/>
                    </w:txbxContent>
                  </v:textbox>
                </v:rect>
                <v:rect id="Rectangle 311" o:spid="_x0000_s1120" style="position:absolute;left:1691;top:14625;width:58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Лист</w:t>
                        </w:r>
                      </w:p>
                      <w:p w:rsidR="00A35C1F" w:rsidRDefault="00A35C1F" w:rsidP="00C05049"/>
                    </w:txbxContent>
                  </v:textbox>
                </v:rect>
                <v:rect id="Rectangle 312" o:spid="_x0000_s1121" style="position:absolute;left:2337;top:14625;width:13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 докум.</w:t>
                        </w:r>
                      </w:p>
                      <w:p w:rsidR="00A35C1F" w:rsidRDefault="00A35C1F" w:rsidP="00C05049"/>
                    </w:txbxContent>
                  </v:textbox>
                </v:rect>
                <v:rect id="Rectangle 313" o:spid="_x0000_s1122" style="position:absolute;left:3778;top:14625;width:8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Подпись</w:t>
                        </w:r>
                      </w:p>
                      <w:p w:rsidR="00A35C1F" w:rsidRDefault="00A35C1F" w:rsidP="00C05049"/>
                    </w:txbxContent>
                  </v:textbox>
                </v:rect>
                <v:rect id="Rectangle 314" o:spid="_x0000_s1123" style="position:absolute;left:4638;top:14625;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A35C1F" w:rsidRDefault="00A35C1F" w:rsidP="00C05049">
                        <w:pPr>
                          <w:pStyle w:val="af9"/>
                          <w:spacing w:line="240" w:lineRule="auto"/>
                          <w:ind w:left="0"/>
                          <w:jc w:val="center"/>
                          <w:rPr>
                            <w:sz w:val="18"/>
                          </w:rPr>
                        </w:pPr>
                        <w:r>
                          <w:rPr>
                            <w:sz w:val="18"/>
                          </w:rPr>
                          <w:t>Дата</w:t>
                        </w:r>
                      </w:p>
                      <w:p w:rsidR="00A35C1F" w:rsidRDefault="00A35C1F" w:rsidP="00C05049"/>
                    </w:txbxContent>
                  </v:textbox>
                </v:rect>
                <v:rect id="Rectangle 315" o:spid="_x0000_s1124" style="position:absolute;left:8704;top:15488;width:51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35C1F" w:rsidRDefault="00A35C1F" w:rsidP="00C05049">
                        <w:pPr>
                          <w:pStyle w:val="af9"/>
                          <w:spacing w:line="240" w:lineRule="auto"/>
                          <w:ind w:left="0"/>
                          <w:jc w:val="center"/>
                          <w:rPr>
                            <w:sz w:val="18"/>
                          </w:rPr>
                        </w:pPr>
                        <w:r>
                          <w:rPr>
                            <w:sz w:val="18"/>
                          </w:rPr>
                          <w:t>Лист</w:t>
                        </w:r>
                      </w:p>
                      <w:p w:rsidR="00A35C1F" w:rsidRDefault="00A35C1F" w:rsidP="00C05049"/>
                    </w:txbxContent>
                  </v:textbox>
                </v:rect>
                <v:rect id="Rectangle 316" o:spid="_x0000_s1125" style="position:absolute;left:9203;top:15487;width:60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1</w:t>
                        </w:r>
                      </w:p>
                      <w:p w:rsidR="00A35C1F" w:rsidRDefault="00A35C1F" w:rsidP="00C05049"/>
                    </w:txbxContent>
                  </v:textbox>
                </v:rect>
                <v:rect id="Rectangle 317" o:spid="_x0000_s1126" style="position:absolute;left:5238;top:13698;width:64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rFonts w:ascii="Journal" w:hAnsi="Journal"/>
                            <w:lang w:val="ru-RU"/>
                          </w:rPr>
                        </w:pPr>
                        <w:r>
                          <w:t>НАЗВАНИЕ ДОКУМЕНТА</w:t>
                        </w:r>
                      </w:p>
                      <w:p w:rsidR="00A35C1F" w:rsidRDefault="00A35C1F" w:rsidP="00C05049"/>
                    </w:txbxContent>
                  </v:textbox>
                </v:rect>
                <v:line id="Line 318" o:spid="_x0000_s1127" style="position:absolute;visibility:visible;mso-wrap-style:square" from="8688,14607" to="11742,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128" style="position:absolute;visibility:visible;mso-wrap-style:square" from="1147,14895" to="5192,1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129" style="position:absolute;visibility:visible;mso-wrap-style:square" from="1139,14607" to="5183,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130" style="position:absolute;visibility:visible;mso-wrap-style:square" from="1139,15752" to="5183,1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322" o:spid="_x0000_s1131" style="position:absolute;visibility:visible;mso-wrap-style:square" from="1139,15464" to="5183,1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group id="Group 323" o:spid="_x0000_s1132" style="position:absolute;left:1154;top:14908;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324"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 xml:space="preserve"> Разраб.</w:t>
                          </w:r>
                        </w:p>
                        <w:p w:rsidR="00A35C1F" w:rsidRDefault="00A35C1F" w:rsidP="00C05049"/>
                      </w:txbxContent>
                    </v:textbox>
                  </v:rect>
                  <v:rect id="Rectangle 325"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w:t>
                          </w:r>
                          <w:r>
                            <w:rPr>
                              <w:sz w:val="18"/>
                              <w:lang w:val="ru-RU"/>
                            </w:rPr>
                            <w:t>.</w:t>
                          </w:r>
                          <w:r>
                            <w:rPr>
                              <w:sz w:val="18"/>
                            </w:rPr>
                            <w:t>И.О.</w:t>
                          </w:r>
                        </w:p>
                        <w:p w:rsidR="00A35C1F" w:rsidRDefault="00A35C1F" w:rsidP="00C05049"/>
                      </w:txbxContent>
                    </v:textbox>
                  </v:rect>
                </v:group>
                <v:group id="Group 326" o:spid="_x0000_s1135" style="position:absolute;left:1154;top:15191;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327"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 xml:space="preserve"> Провер.</w:t>
                          </w:r>
                        </w:p>
                        <w:p w:rsidR="00A35C1F" w:rsidRDefault="00A35C1F" w:rsidP="00C05049"/>
                      </w:txbxContent>
                    </v:textbox>
                  </v:rect>
                  <v:rect id="Rectangle 328"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Ф.И.О.</w:t>
                          </w:r>
                        </w:p>
                        <w:p w:rsidR="00A35C1F" w:rsidRDefault="00A35C1F" w:rsidP="00C05049"/>
                      </w:txbxContent>
                    </v:textbox>
                  </v:rect>
                </v:group>
                <v:group id="Group 329" o:spid="_x0000_s1138" style="position:absolute;left:1154;top:15474;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330"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 xml:space="preserve"> Т. Контр.</w:t>
                          </w:r>
                        </w:p>
                        <w:p w:rsidR="00A35C1F" w:rsidRDefault="00A35C1F" w:rsidP="00C05049"/>
                      </w:txbxContent>
                    </v:textbox>
                  </v:rect>
                  <v:rect id="Rectangle 331"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A35C1F" w:rsidRDefault="00A35C1F" w:rsidP="00C05049">
                          <w:pPr>
                            <w:pStyle w:val="af9"/>
                            <w:spacing w:line="240" w:lineRule="auto"/>
                            <w:ind w:left="0"/>
                            <w:rPr>
                              <w:sz w:val="18"/>
                            </w:rPr>
                          </w:pPr>
                          <w:r>
                            <w:rPr>
                              <w:sz w:val="18"/>
                            </w:rPr>
                            <w:t>Ф.И.О.</w:t>
                          </w:r>
                        </w:p>
                        <w:p w:rsidR="00A35C1F" w:rsidRDefault="00A35C1F" w:rsidP="00C05049"/>
                      </w:txbxContent>
                    </v:textbox>
                  </v:rect>
                </v:group>
                <v:group id="Group 332" o:spid="_x0000_s1141" style="position:absolute;left:1154;top:160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33" o:spid="_x0000_s11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A35C1F" w:rsidRDefault="00A35C1F" w:rsidP="00C05049">
                          <w:pPr>
                            <w:pStyle w:val="af9"/>
                            <w:spacing w:line="240" w:lineRule="auto"/>
                            <w:ind w:left="0"/>
                            <w:rPr>
                              <w:sz w:val="18"/>
                            </w:rPr>
                          </w:pPr>
                          <w:r>
                            <w:rPr>
                              <w:sz w:val="18"/>
                            </w:rPr>
                            <w:t xml:space="preserve"> Н. Контр.</w:t>
                          </w:r>
                        </w:p>
                        <w:p w:rsidR="00A35C1F" w:rsidRDefault="00A35C1F" w:rsidP="00C05049"/>
                      </w:txbxContent>
                    </v:textbox>
                  </v:rect>
                  <v:rect id="Rectangle 334" o:spid="_x0000_s114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Ф.И.О.</w:t>
                          </w:r>
                        </w:p>
                        <w:p w:rsidR="00A35C1F" w:rsidRDefault="00A35C1F" w:rsidP="00C05049"/>
                      </w:txbxContent>
                    </v:textbox>
                  </v:rect>
                </v:group>
                <v:group id="Group 335" o:spid="_x0000_s1144" style="position:absolute;left:1154;top:1633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36" o:spid="_x0000_s11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A35C1F" w:rsidRDefault="00A35C1F" w:rsidP="00C05049">
                          <w:pPr>
                            <w:pStyle w:val="af9"/>
                            <w:spacing w:line="240" w:lineRule="auto"/>
                            <w:ind w:left="0"/>
                            <w:rPr>
                              <w:sz w:val="18"/>
                            </w:rPr>
                          </w:pPr>
                          <w:r>
                            <w:rPr>
                              <w:sz w:val="18"/>
                            </w:rPr>
                            <w:t xml:space="preserve"> Утверд.</w:t>
                          </w:r>
                        </w:p>
                        <w:p w:rsidR="00A35C1F" w:rsidRDefault="00A35C1F" w:rsidP="00C05049"/>
                      </w:txbxContent>
                    </v:textbox>
                  </v:rect>
                  <v:rect id="Rectangle 337" o:spid="_x0000_s11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Ф.И.О.</w:t>
                          </w:r>
                        </w:p>
                        <w:p w:rsidR="00A35C1F" w:rsidRDefault="00A35C1F" w:rsidP="00C05049"/>
                      </w:txbxContent>
                    </v:textbox>
                  </v:rect>
                </v:group>
                <v:line id="Line 338" o:spid="_x0000_s1147" style="position:absolute;visibility:visible;mso-wrap-style:square" from="8673,14336" to="8674,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rect id="Rectangle 339" o:spid="_x0000_s1148" style="position:absolute;left:5258;top:14381;width:3339;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Название работы</w:t>
                        </w:r>
                      </w:p>
                      <w:p w:rsidR="00A35C1F" w:rsidRDefault="00A35C1F" w:rsidP="00C05049"/>
                    </w:txbxContent>
                  </v:textbox>
                </v:rect>
                <v:line id="Line 340" o:spid="_x0000_s1149" style="position:absolute;visibility:visible;mso-wrap-style:square" from="8681,15467" to="11742,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341" o:spid="_x0000_s1150" style="position:absolute;visibility:visible;mso-wrap-style:square" from="5198,15753" to="11741,1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342" o:spid="_x0000_s1151" style="position:absolute;visibility:visible;mso-wrap-style:square" from="10411,14336" to="1041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343" o:spid="_x0000_s1152" style="position:absolute;left:8719;top:14344;width:78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A35C1F" w:rsidRDefault="00A35C1F" w:rsidP="00C05049">
                        <w:pPr>
                          <w:pStyle w:val="af9"/>
                          <w:spacing w:line="240" w:lineRule="auto"/>
                          <w:ind w:left="0"/>
                          <w:jc w:val="center"/>
                          <w:rPr>
                            <w:sz w:val="18"/>
                          </w:rPr>
                        </w:pPr>
                        <w:r>
                          <w:rPr>
                            <w:sz w:val="18"/>
                          </w:rPr>
                          <w:t>Лит.</w:t>
                        </w:r>
                      </w:p>
                      <w:p w:rsidR="00A35C1F" w:rsidRDefault="00A35C1F" w:rsidP="00C05049"/>
                    </w:txbxContent>
                  </v:textbox>
                </v:rect>
                <v:rect id="Rectangle 344" o:spid="_x0000_s1153" style="position:absolute;left:9863;top:15488;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Листов</w:t>
                        </w:r>
                      </w:p>
                      <w:p w:rsidR="00A35C1F" w:rsidRDefault="00A35C1F" w:rsidP="00C05049"/>
                    </w:txbxContent>
                  </v:textbox>
                </v:rect>
                <v:rect id="Rectangle 345" o:spid="_x0000_s1154" style="position:absolute;left:10636;top:15488;width:82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1</w:t>
                        </w:r>
                      </w:p>
                      <w:p w:rsidR="00A35C1F" w:rsidRDefault="00A35C1F" w:rsidP="00C05049"/>
                    </w:txbxContent>
                  </v:textbox>
                </v:rect>
                <v:line id="Line 346" o:spid="_x0000_s1155" style="position:absolute;visibility:visible;mso-wrap-style:square" from="8964,14624" to="8965,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47" o:spid="_x0000_s1156" style="position:absolute;visibility:visible;mso-wrap-style:square" from="9253,14624" to="925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rect id="Rectangle 348" o:spid="_x0000_s1157" style="position:absolute;left:8719;top:15981;width:29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rFonts w:ascii="Journal" w:hAnsi="Journal"/>
                            <w:sz w:val="24"/>
                          </w:rPr>
                        </w:pPr>
                        <w:r>
                          <w:rPr>
                            <w:sz w:val="24"/>
                          </w:rPr>
                          <w:t>Организация</w:t>
                        </w:r>
                      </w:p>
                      <w:p w:rsidR="00A35C1F" w:rsidRDefault="00A35C1F" w:rsidP="00C05049"/>
                    </w:txbxContent>
                  </v:textbox>
                </v:rect>
                <v:line id="Line 349" o:spid="_x0000_s1158" style="position:absolute;visibility:visible;mso-wrap-style:square" from="1139,13461" to="1173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50" o:spid="_x0000_s1159" style="position:absolute;visibility:visible;mso-wrap-style:square" from="1139,13748" to="5183,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351" o:spid="_x0000_s1160" style="position:absolute;visibility:visible;mso-wrap-style:square" from="1139,14034" to="5183,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line id="Line 352" o:spid="_x0000_s1161" style="position:absolute;visibility:visible;mso-wrap-style:square" from="1139,15180" to="5183,1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group id="Group 353" o:spid="_x0000_s1162" style="position:absolute;left:1154;top:157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54" o:spid="_x0000_s11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A35C1F" w:rsidRDefault="00A35C1F" w:rsidP="00C05049">
                          <w:pPr>
                            <w:pStyle w:val="af9"/>
                            <w:spacing w:line="240" w:lineRule="auto"/>
                            <w:ind w:left="0"/>
                            <w:rPr>
                              <w:sz w:val="18"/>
                            </w:rPr>
                          </w:pPr>
                          <w:r>
                            <w:rPr>
                              <w:sz w:val="18"/>
                            </w:rPr>
                            <w:t xml:space="preserve"> Реценз.</w:t>
                          </w:r>
                        </w:p>
                        <w:p w:rsidR="00A35C1F" w:rsidRDefault="00A35C1F" w:rsidP="00C05049"/>
                      </w:txbxContent>
                    </v:textbox>
                  </v:rect>
                  <v:rect id="Rectangle 355" o:spid="_x0000_s11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rPr>
                              <w:sz w:val="18"/>
                            </w:rPr>
                          </w:pPr>
                          <w:r>
                            <w:rPr>
                              <w:sz w:val="18"/>
                            </w:rPr>
                            <w:t>Ф.И.О.</w:t>
                          </w:r>
                        </w:p>
                        <w:p w:rsidR="00A35C1F" w:rsidRDefault="00A35C1F" w:rsidP="00C05049"/>
                      </w:txbxContent>
                    </v:textbox>
                  </v:rect>
                </v:group>
                <v:line id="Line 356" o:spid="_x0000_s1165" style="position:absolute;visibility:visible;mso-wrap-style:square" from="9544,14328" to="9547,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357" o:spid="_x0000_s1166" style="position:absolute;left:9595;top:14344;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A35C1F" w:rsidRDefault="00A35C1F" w:rsidP="00C05049">
                        <w:pPr>
                          <w:pStyle w:val="af9"/>
                          <w:spacing w:line="240" w:lineRule="auto"/>
                          <w:ind w:left="0"/>
                          <w:jc w:val="center"/>
                          <w:rPr>
                            <w:sz w:val="18"/>
                          </w:rPr>
                        </w:pPr>
                        <w:r>
                          <w:rPr>
                            <w:sz w:val="18"/>
                          </w:rPr>
                          <w:t>Масса</w:t>
                        </w:r>
                      </w:p>
                      <w:p w:rsidR="00A35C1F" w:rsidRDefault="00A35C1F" w:rsidP="00C05049"/>
                    </w:txbxContent>
                  </v:textbox>
                </v:rect>
                <v:rect id="Rectangle 358" o:spid="_x0000_s1167" style="position:absolute;left:10469;top:14344;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Масштаб</w:t>
                        </w:r>
                      </w:p>
                      <w:p w:rsidR="00A35C1F" w:rsidRDefault="00A35C1F" w:rsidP="00C05049"/>
                    </w:txbxContent>
                  </v:textbox>
                </v:rect>
                <v:line id="Line 359" o:spid="_x0000_s1168" style="position:absolute;visibility:visible;mso-wrap-style:square" from="9833,15473" to="9834,1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rect id="Rectangle 360" o:spid="_x0000_s1169" style="position:absolute;left:5258;top:15815;width:3339;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Материал</w:t>
                        </w:r>
                      </w:p>
                      <w:p w:rsidR="00A35C1F" w:rsidRDefault="00A35C1F" w:rsidP="00C05049"/>
                    </w:txbxContent>
                  </v:textbox>
                </v:rect>
                <v:rect id="Rectangle 361" o:spid="_x0000_s1170" style="position:absolute;left:9595;top:14905;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A35C1F" w:rsidRDefault="00A35C1F" w:rsidP="00C05049">
                        <w:pPr>
                          <w:pStyle w:val="af9"/>
                          <w:spacing w:line="240" w:lineRule="auto"/>
                          <w:ind w:left="0"/>
                          <w:jc w:val="center"/>
                          <w:rPr>
                            <w:sz w:val="18"/>
                          </w:rPr>
                        </w:pPr>
                        <w:r>
                          <w:rPr>
                            <w:sz w:val="18"/>
                          </w:rPr>
                          <w:t>1</w:t>
                        </w:r>
                      </w:p>
                      <w:p w:rsidR="00A35C1F" w:rsidRDefault="00A35C1F" w:rsidP="00C05049"/>
                    </w:txbxContent>
                  </v:textbox>
                </v:rect>
                <v:rect id="Rectangle 362" o:spid="_x0000_s1171" style="position:absolute;left:10469;top:14905;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A35C1F" w:rsidRDefault="00A35C1F" w:rsidP="00C05049">
                        <w:pPr>
                          <w:pStyle w:val="af9"/>
                          <w:spacing w:line="240" w:lineRule="auto"/>
                          <w:ind w:left="0"/>
                          <w:jc w:val="center"/>
                          <w:rPr>
                            <w:sz w:val="18"/>
                          </w:rPr>
                        </w:pPr>
                        <w:r>
                          <w:rPr>
                            <w:sz w:val="18"/>
                          </w:rPr>
                          <w:t>1 : 1</w:t>
                        </w:r>
                      </w:p>
                      <w:p w:rsidR="00A35C1F" w:rsidRDefault="00A35C1F" w:rsidP="00C05049"/>
                    </w:txbxContent>
                  </v:textbox>
                </v:rect>
                <v:line id="Line 363" o:spid="_x0000_s1172" style="position:absolute;visibility:visible;mso-wrap-style:square" from="1139,14314" to="5183,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group>
            </w:pict>
          </mc:Fallback>
        </mc:AlternateContent>
      </w:r>
    </w:p>
    <w:p w:rsidR="00626D40" w:rsidRPr="00BD031E" w:rsidRDefault="00626D40" w:rsidP="00D76CD6">
      <w:pPr>
        <w:pStyle w:val="1"/>
        <w:spacing w:line="360" w:lineRule="auto"/>
        <w:rPr>
          <w:szCs w:val="28"/>
        </w:rPr>
      </w:pPr>
      <w:bookmarkStart w:id="588" w:name="_Toc20233693"/>
      <w:r w:rsidRPr="00BD031E">
        <w:rPr>
          <w:szCs w:val="28"/>
        </w:rPr>
        <w:t xml:space="preserve">Приложение </w:t>
      </w:r>
      <w:r w:rsidR="004C6B4B" w:rsidRPr="00BD031E">
        <w:rPr>
          <w:szCs w:val="28"/>
        </w:rPr>
        <w:t>Ж</w:t>
      </w:r>
      <w:bookmarkEnd w:id="588"/>
    </w:p>
    <w:p w:rsidR="00725353" w:rsidRPr="00BD031E" w:rsidRDefault="00725353" w:rsidP="00B160D2">
      <w:pPr>
        <w:spacing w:line="360" w:lineRule="auto"/>
        <w:jc w:val="both"/>
        <w:rPr>
          <w:sz w:val="28"/>
          <w:szCs w:val="28"/>
        </w:rPr>
      </w:pPr>
    </w:p>
    <w:p w:rsidR="00626D40" w:rsidRPr="00BD031E" w:rsidRDefault="00626D40" w:rsidP="00D76CD6">
      <w:pPr>
        <w:spacing w:line="360" w:lineRule="auto"/>
        <w:jc w:val="center"/>
        <w:rPr>
          <w:sz w:val="28"/>
          <w:szCs w:val="28"/>
        </w:rPr>
      </w:pPr>
      <w:r w:rsidRPr="00BD031E">
        <w:rPr>
          <w:sz w:val="28"/>
          <w:szCs w:val="28"/>
        </w:rPr>
        <w:t>Форма 1</w:t>
      </w:r>
    </w:p>
    <w:p w:rsidR="00626D40" w:rsidRPr="00BD031E" w:rsidRDefault="00626D40" w:rsidP="00B160D2">
      <w:pPr>
        <w:spacing w:line="360" w:lineRule="auto"/>
        <w:jc w:val="both"/>
        <w:rPr>
          <w:sz w:val="28"/>
          <w:szCs w:val="28"/>
        </w:rPr>
        <w:sectPr w:rsidR="00626D40" w:rsidRPr="00BD031E" w:rsidSect="00255762">
          <w:footerReference w:type="even" r:id="rId20"/>
          <w:pgSz w:w="11907" w:h="16840" w:code="9"/>
          <w:pgMar w:top="567" w:right="851" w:bottom="851" w:left="1701" w:header="720" w:footer="720" w:gutter="0"/>
          <w:cols w:space="720"/>
        </w:sectPr>
      </w:pPr>
    </w:p>
    <w:p w:rsidR="00626D40" w:rsidRPr="00BD031E" w:rsidRDefault="003F6F1B" w:rsidP="00D76CD6">
      <w:pPr>
        <w:pStyle w:val="1"/>
        <w:spacing w:line="360" w:lineRule="auto"/>
        <w:rPr>
          <w:szCs w:val="28"/>
        </w:rPr>
      </w:pPr>
      <w:bookmarkStart w:id="589" w:name="_Toc20233694"/>
      <w:r>
        <w:rPr>
          <w:noProof/>
          <w:szCs w:val="28"/>
          <w:lang w:eastAsia="ru-RU"/>
        </w:rPr>
        <w:lastRenderedPageBreak/>
        <mc:AlternateContent>
          <mc:Choice Requires="wpg">
            <w:drawing>
              <wp:anchor distT="0" distB="0" distL="114300" distR="114300" simplePos="0" relativeHeight="251663872" behindDoc="0" locked="1" layoutInCell="0" allowOverlap="1">
                <wp:simplePos x="0" y="0"/>
                <wp:positionH relativeFrom="page">
                  <wp:posOffset>712470</wp:posOffset>
                </wp:positionH>
                <wp:positionV relativeFrom="page">
                  <wp:posOffset>227330</wp:posOffset>
                </wp:positionV>
                <wp:extent cx="6646545" cy="10182225"/>
                <wp:effectExtent l="0" t="0" r="1905" b="9525"/>
                <wp:wrapNone/>
                <wp:docPr id="2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182225"/>
                          <a:chOff x="0" y="0"/>
                          <a:chExt cx="20000" cy="20000"/>
                        </a:xfrm>
                      </wpg:grpSpPr>
                      <wps:wsp>
                        <wps:cNvPr id="28" name="Rectangle 3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6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6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6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7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7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7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Изм.</w:t>
                              </w:r>
                            </w:p>
                          </w:txbxContent>
                        </wps:txbx>
                        <wps:bodyPr rot="0" vert="horz" wrap="square" lIns="12700" tIns="12700" rIns="12700" bIns="12700" anchor="t" anchorCtr="0" upright="1">
                          <a:noAutofit/>
                        </wps:bodyPr>
                      </wps:wsp>
                      <wps:wsp>
                        <wps:cNvPr id="39" name="Rectangle 37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0" name="Rectangle 37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 докум.</w:t>
                              </w:r>
                            </w:p>
                          </w:txbxContent>
                        </wps:txbx>
                        <wps:bodyPr rot="0" vert="horz" wrap="square" lIns="12700" tIns="12700" rIns="12700" bIns="12700" anchor="t" anchorCtr="0" upright="1">
                          <a:noAutofit/>
                        </wps:bodyPr>
                      </wps:wsp>
                      <wps:wsp>
                        <wps:cNvPr id="41" name="Rectangle 37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Подпись</w:t>
                              </w:r>
                            </w:p>
                          </w:txbxContent>
                        </wps:txbx>
                        <wps:bodyPr rot="0" vert="horz" wrap="square" lIns="12700" tIns="12700" rIns="12700" bIns="12700" anchor="t" anchorCtr="0" upright="1">
                          <a:noAutofit/>
                        </wps:bodyPr>
                      </wps:wsp>
                      <wps:wsp>
                        <wps:cNvPr id="42" name="Rectangle 37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43" name="Rectangle 38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4" name="Rectangle 38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45" name="Rectangle 38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6" name="Line 38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38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38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38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8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88"/>
                        <wpg:cNvGrpSpPr>
                          <a:grpSpLocks/>
                        </wpg:cNvGrpSpPr>
                        <wpg:grpSpPr bwMode="auto">
                          <a:xfrm>
                            <a:off x="39" y="18267"/>
                            <a:ext cx="4801" cy="310"/>
                            <a:chOff x="0" y="0"/>
                            <a:chExt cx="19999" cy="20000"/>
                          </a:xfrm>
                        </wpg:grpSpPr>
                        <wps:wsp>
                          <wps:cNvPr id="52" name="Rectangle 3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Разраб.</w:t>
                                </w:r>
                              </w:p>
                            </w:txbxContent>
                          </wps:txbx>
                          <wps:bodyPr rot="0" vert="horz" wrap="square" lIns="12700" tIns="12700" rIns="12700" bIns="12700" anchor="t" anchorCtr="0" upright="1">
                            <a:noAutofit/>
                          </wps:bodyPr>
                        </wps:wsp>
                        <wps:wsp>
                          <wps:cNvPr id="53" name="Rectangle 3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54" name="Group 391"/>
                        <wpg:cNvGrpSpPr>
                          <a:grpSpLocks/>
                        </wpg:cNvGrpSpPr>
                        <wpg:grpSpPr bwMode="auto">
                          <a:xfrm>
                            <a:off x="39" y="18614"/>
                            <a:ext cx="4801" cy="309"/>
                            <a:chOff x="0" y="0"/>
                            <a:chExt cx="19999" cy="20000"/>
                          </a:xfrm>
                        </wpg:grpSpPr>
                        <wps:wsp>
                          <wps:cNvPr id="55" name="Rectangle 3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Провер.</w:t>
                                </w:r>
                              </w:p>
                            </w:txbxContent>
                          </wps:txbx>
                          <wps:bodyPr rot="0" vert="horz" wrap="square" lIns="12700" tIns="12700" rIns="12700" bIns="12700" anchor="t" anchorCtr="0" upright="1">
                            <a:noAutofit/>
                          </wps:bodyPr>
                        </wps:wsp>
                        <wps:wsp>
                          <wps:cNvPr id="56" name="Rectangle 3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57" name="Group 394"/>
                        <wpg:cNvGrpSpPr>
                          <a:grpSpLocks/>
                        </wpg:cNvGrpSpPr>
                        <wpg:grpSpPr bwMode="auto">
                          <a:xfrm>
                            <a:off x="39" y="18969"/>
                            <a:ext cx="4801" cy="309"/>
                            <a:chOff x="0" y="0"/>
                            <a:chExt cx="19999" cy="20000"/>
                          </a:xfrm>
                        </wpg:grpSpPr>
                        <wps:wsp>
                          <wps:cNvPr id="58" name="Rectangle 3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Реценз.</w:t>
                                </w:r>
                              </w:p>
                            </w:txbxContent>
                          </wps:txbx>
                          <wps:bodyPr rot="0" vert="horz" wrap="square" lIns="12700" tIns="12700" rIns="12700" bIns="12700" anchor="t" anchorCtr="0" upright="1">
                            <a:noAutofit/>
                          </wps:bodyPr>
                        </wps:wsp>
                        <wps:wsp>
                          <wps:cNvPr id="59" name="Rectangle 3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0" name="Group 397"/>
                        <wpg:cNvGrpSpPr>
                          <a:grpSpLocks/>
                        </wpg:cNvGrpSpPr>
                        <wpg:grpSpPr bwMode="auto">
                          <a:xfrm>
                            <a:off x="39" y="19314"/>
                            <a:ext cx="4801" cy="310"/>
                            <a:chOff x="0" y="0"/>
                            <a:chExt cx="19999" cy="20000"/>
                          </a:xfrm>
                        </wpg:grpSpPr>
                        <wps:wsp>
                          <wps:cNvPr id="61" name="Rectangle 3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62" name="Rectangle 3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3" name="Group 400"/>
                        <wpg:cNvGrpSpPr>
                          <a:grpSpLocks/>
                        </wpg:cNvGrpSpPr>
                        <wpg:grpSpPr bwMode="auto">
                          <a:xfrm>
                            <a:off x="39" y="19660"/>
                            <a:ext cx="4801" cy="309"/>
                            <a:chOff x="0" y="0"/>
                            <a:chExt cx="19999" cy="20000"/>
                          </a:xfrm>
                        </wpg:grpSpPr>
                        <wps:wsp>
                          <wps:cNvPr id="64" name="Rectangle 4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 xml:space="preserve"> Утверд.</w:t>
                                </w:r>
                              </w:p>
                            </w:txbxContent>
                          </wps:txbx>
                          <wps:bodyPr rot="0" vert="horz" wrap="square" lIns="12700" tIns="12700" rIns="12700" bIns="12700" anchor="t" anchorCtr="0" upright="1">
                            <a:noAutofit/>
                          </wps:bodyPr>
                        </wps:wsp>
                        <wps:wsp>
                          <wps:cNvPr id="65" name="Rectangle 4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s:wsp>
                        <wps:cNvPr id="66" name="Line 40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0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Название работы</w:t>
                              </w:r>
                            </w:p>
                          </w:txbxContent>
                        </wps:txbx>
                        <wps:bodyPr rot="0" vert="horz" wrap="square" lIns="12700" tIns="12700" rIns="12700" bIns="12700" anchor="t" anchorCtr="0" upright="1">
                          <a:noAutofit/>
                        </wps:bodyPr>
                      </wps:wsp>
                      <wps:wsp>
                        <wps:cNvPr id="68" name="Line 40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0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0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0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Лит.</w:t>
                              </w:r>
                            </w:p>
                          </w:txbxContent>
                        </wps:txbx>
                        <wps:bodyPr rot="0" vert="horz" wrap="square" lIns="12700" tIns="12700" rIns="12700" bIns="12700" anchor="t" anchorCtr="0" upright="1">
                          <a:noAutofit/>
                        </wps:bodyPr>
                      </wps:wsp>
                      <wps:wsp>
                        <wps:cNvPr id="72" name="Rectangle 40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73" name="Rectangle 41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74" name="Line 41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1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1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C05049">
                              <w:pPr>
                                <w:pStyle w:val="af9"/>
                                <w:spacing w:line="240" w:lineRule="auto"/>
                                <w:ind w:left="0"/>
                                <w:jc w:val="center"/>
                                <w:rPr>
                                  <w:rFonts w:ascii="Journal" w:hAnsi="Journal"/>
                                  <w:sz w:val="24"/>
                                </w:rPr>
                              </w:pPr>
                              <w:r>
                                <w:rPr>
                                  <w:sz w:val="24"/>
                                </w:rPr>
                                <w:t>Организация</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173" style="position:absolute;left:0;text-align:left;margin-left:56.1pt;margin-top:17.9pt;width:523.35pt;height:801.7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" o:allowincell="f">
                <v:rect id="Rectangle 365" o:spid="_x0000_s11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66" o:spid="_x0000_s117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67" o:spid="_x0000_s117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68" o:spid="_x0000_s117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69" o:spid="_x0000_s117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70" o:spid="_x0000_s117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71" o:spid="_x0000_s118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72" o:spid="_x0000_s118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73" o:spid="_x0000_s11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Line 374" o:spid="_x0000_s11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375" o:spid="_x0000_s118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35C1F" w:rsidRDefault="00A35C1F" w:rsidP="00C05049">
                        <w:pPr>
                          <w:pStyle w:val="af9"/>
                          <w:spacing w:line="240" w:lineRule="auto"/>
                          <w:ind w:left="0"/>
                          <w:jc w:val="center"/>
                          <w:rPr>
                            <w:sz w:val="18"/>
                          </w:rPr>
                        </w:pPr>
                        <w:r>
                          <w:rPr>
                            <w:sz w:val="18"/>
                          </w:rPr>
                          <w:t>Изм.</w:t>
                        </w:r>
                      </w:p>
                    </w:txbxContent>
                  </v:textbox>
                </v:rect>
                <v:rect id="Rectangle 376" o:spid="_x0000_s118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Лист</w:t>
                        </w:r>
                      </w:p>
                    </w:txbxContent>
                  </v:textbox>
                </v:rect>
                <v:rect id="Rectangle 377" o:spid="_x0000_s11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A35C1F" w:rsidRDefault="00A35C1F" w:rsidP="00C05049">
                        <w:pPr>
                          <w:pStyle w:val="af9"/>
                          <w:spacing w:line="240" w:lineRule="auto"/>
                          <w:ind w:left="0"/>
                          <w:jc w:val="center"/>
                          <w:rPr>
                            <w:sz w:val="18"/>
                          </w:rPr>
                        </w:pPr>
                        <w:r>
                          <w:rPr>
                            <w:sz w:val="18"/>
                          </w:rPr>
                          <w:t>№ докум.</w:t>
                        </w:r>
                      </w:p>
                    </w:txbxContent>
                  </v:textbox>
                </v:rect>
                <v:rect id="Rectangle 378" o:spid="_x0000_s118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A35C1F" w:rsidRDefault="00A35C1F" w:rsidP="00C05049">
                        <w:pPr>
                          <w:pStyle w:val="af9"/>
                          <w:spacing w:line="240" w:lineRule="auto"/>
                          <w:ind w:left="0"/>
                          <w:jc w:val="center"/>
                          <w:rPr>
                            <w:sz w:val="18"/>
                          </w:rPr>
                        </w:pPr>
                        <w:r>
                          <w:rPr>
                            <w:sz w:val="18"/>
                          </w:rPr>
                          <w:t>Подпись</w:t>
                        </w:r>
                      </w:p>
                    </w:txbxContent>
                  </v:textbox>
                </v:rect>
                <v:rect id="Rectangle 379" o:spid="_x0000_s118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jc w:val="center"/>
                          <w:rPr>
                            <w:sz w:val="18"/>
                          </w:rPr>
                        </w:pPr>
                        <w:r>
                          <w:rPr>
                            <w:sz w:val="18"/>
                          </w:rPr>
                          <w:t>Дата</w:t>
                        </w:r>
                      </w:p>
                    </w:txbxContent>
                  </v:textbox>
                </v:rect>
                <v:rect id="Rectangle 380" o:spid="_x0000_s118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jc w:val="center"/>
                          <w:rPr>
                            <w:sz w:val="18"/>
                          </w:rPr>
                        </w:pPr>
                        <w:r>
                          <w:rPr>
                            <w:sz w:val="18"/>
                          </w:rPr>
                          <w:t>Лист</w:t>
                        </w:r>
                      </w:p>
                    </w:txbxContent>
                  </v:textbox>
                </v:rect>
                <v:rect id="Rectangle 381" o:spid="_x0000_s119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382" o:spid="_x0000_s119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jc w:val="center"/>
                          <w:rPr>
                            <w:rFonts w:ascii="Journal" w:hAnsi="Journal"/>
                            <w:lang w:val="ru-RU"/>
                          </w:rPr>
                        </w:pPr>
                        <w:r>
                          <w:t>НАЗВАНИЕ ДОКУМЕНТА</w:t>
                        </w:r>
                      </w:p>
                    </w:txbxContent>
                  </v:textbox>
                </v:rect>
                <v:line id="Line 383" o:spid="_x0000_s119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384" o:spid="_x0000_s119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385" o:spid="_x0000_s119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86" o:spid="_x0000_s119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387" o:spid="_x0000_s119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group id="Group 388" o:spid="_x0000_s119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89" o:spid="_x0000_s11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rPr>
                              <w:sz w:val="18"/>
                            </w:rPr>
                          </w:pPr>
                          <w:r>
                            <w:rPr>
                              <w:sz w:val="18"/>
                            </w:rPr>
                            <w:t xml:space="preserve"> Разраб.</w:t>
                          </w:r>
                        </w:p>
                      </w:txbxContent>
                    </v:textbox>
                  </v:rect>
                  <v:rect id="Rectangle 390" o:spid="_x0000_s11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A35C1F" w:rsidRDefault="00A35C1F" w:rsidP="00C05049">
                          <w:pPr>
                            <w:pStyle w:val="af9"/>
                            <w:spacing w:line="240" w:lineRule="auto"/>
                            <w:ind w:left="0"/>
                            <w:rPr>
                              <w:sz w:val="18"/>
                            </w:rPr>
                          </w:pPr>
                          <w:r>
                            <w:rPr>
                              <w:sz w:val="18"/>
                            </w:rPr>
                            <w:t>Ф</w:t>
                          </w:r>
                          <w:r>
                            <w:rPr>
                              <w:sz w:val="18"/>
                              <w:lang w:val="ru-RU"/>
                            </w:rPr>
                            <w:t>.</w:t>
                          </w:r>
                          <w:r>
                            <w:rPr>
                              <w:sz w:val="18"/>
                            </w:rPr>
                            <w:t>И.О.</w:t>
                          </w:r>
                        </w:p>
                      </w:txbxContent>
                    </v:textbox>
                  </v:rect>
                </v:group>
                <v:group id="Group 391" o:spid="_x0000_s120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2" o:spid="_x0000_s12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rPr>
                              <w:sz w:val="18"/>
                            </w:rPr>
                          </w:pPr>
                          <w:r>
                            <w:rPr>
                              <w:sz w:val="18"/>
                            </w:rPr>
                            <w:t xml:space="preserve"> Провер.</w:t>
                          </w:r>
                        </w:p>
                      </w:txbxContent>
                    </v:textbox>
                  </v:rect>
                  <v:rect id="Rectangle 393" o:spid="_x0000_s12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Ф.И.О.</w:t>
                          </w:r>
                        </w:p>
                      </w:txbxContent>
                    </v:textbox>
                  </v:rect>
                </v:group>
                <v:group id="Group 394" o:spid="_x0000_s120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5" o:spid="_x0000_s12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35C1F" w:rsidRDefault="00A35C1F" w:rsidP="00C05049">
                          <w:pPr>
                            <w:pStyle w:val="af9"/>
                            <w:spacing w:line="240" w:lineRule="auto"/>
                            <w:ind w:left="0"/>
                            <w:rPr>
                              <w:sz w:val="18"/>
                            </w:rPr>
                          </w:pPr>
                          <w:r>
                            <w:rPr>
                              <w:sz w:val="18"/>
                            </w:rPr>
                            <w:t xml:space="preserve"> Реценз.</w:t>
                          </w:r>
                        </w:p>
                      </w:txbxContent>
                    </v:textbox>
                  </v:rect>
                  <v:rect id="Rectangle 396"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Ф.И.О.</w:t>
                          </w:r>
                        </w:p>
                      </w:txbxContent>
                    </v:textbox>
                  </v:rect>
                </v:group>
                <v:group id="Group 397" o:spid="_x0000_s120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8" o:spid="_x0000_s12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 xml:space="preserve"> Н. Контр.</w:t>
                          </w:r>
                        </w:p>
                      </w:txbxContent>
                    </v:textbox>
                  </v:rect>
                  <v:rect id="Rectangle 399" o:spid="_x0000_s12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Ф.И.О.</w:t>
                          </w:r>
                        </w:p>
                      </w:txbxContent>
                    </v:textbox>
                  </v:rect>
                </v:group>
                <v:group id="Group 400" o:spid="_x0000_s12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01" o:spid="_x0000_s12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 xml:space="preserve"> Утверд.</w:t>
                          </w:r>
                        </w:p>
                      </w:txbxContent>
                    </v:textbox>
                  </v:rect>
                  <v:rect id="Rectangle 402" o:spid="_x0000_s12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rPr>
                              <w:sz w:val="18"/>
                            </w:rPr>
                          </w:pPr>
                          <w:r>
                            <w:rPr>
                              <w:sz w:val="18"/>
                            </w:rPr>
                            <w:t>Ф.И.О.</w:t>
                          </w:r>
                        </w:p>
                      </w:txbxContent>
                    </v:textbox>
                  </v:rect>
                </v:group>
                <v:line id="Line 403" o:spid="_x0000_s121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04" o:spid="_x0000_s121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Название работы</w:t>
                        </w:r>
                      </w:p>
                    </w:txbxContent>
                  </v:textbox>
                </v:rect>
                <v:line id="Line 405" o:spid="_x0000_s121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06" o:spid="_x0000_s121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07" o:spid="_x0000_s121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08" o:spid="_x0000_s121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sz w:val="18"/>
                          </w:rPr>
                        </w:pPr>
                        <w:r>
                          <w:rPr>
                            <w:sz w:val="18"/>
                          </w:rPr>
                          <w:t>Лит.</w:t>
                        </w:r>
                      </w:p>
                    </w:txbxContent>
                  </v:textbox>
                </v:rect>
                <v:rect id="Rectangle 409" o:spid="_x0000_s121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A35C1F" w:rsidRDefault="00A35C1F" w:rsidP="00C05049">
                        <w:pPr>
                          <w:pStyle w:val="af9"/>
                          <w:spacing w:line="240" w:lineRule="auto"/>
                          <w:ind w:left="0"/>
                          <w:jc w:val="center"/>
                          <w:rPr>
                            <w:sz w:val="18"/>
                          </w:rPr>
                        </w:pPr>
                        <w:r>
                          <w:rPr>
                            <w:sz w:val="18"/>
                          </w:rPr>
                          <w:t>Листов</w:t>
                        </w:r>
                      </w:p>
                    </w:txbxContent>
                  </v:textbox>
                </v:rect>
                <v:rect id="Rectangle 410" o:spid="_x0000_s121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A35C1F" w:rsidRDefault="00A35C1F"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v:textbox>
                </v:rect>
                <v:line id="Line 411" o:spid="_x0000_s122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12" o:spid="_x0000_s122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413" o:spid="_x0000_s122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A35C1F" w:rsidRDefault="00A35C1F" w:rsidP="00C05049">
                        <w:pPr>
                          <w:pStyle w:val="af9"/>
                          <w:spacing w:line="240" w:lineRule="auto"/>
                          <w:ind w:left="0"/>
                          <w:jc w:val="center"/>
                          <w:rPr>
                            <w:rFonts w:ascii="Journal" w:hAnsi="Journal"/>
                            <w:sz w:val="24"/>
                          </w:rPr>
                        </w:pPr>
                        <w:r>
                          <w:rPr>
                            <w:sz w:val="24"/>
                          </w:rPr>
                          <w:t>Организация</w:t>
                        </w:r>
                      </w:p>
                    </w:txbxContent>
                  </v:textbox>
                </v:rect>
                <w10:wrap anchorx="page" anchory="page"/>
                <w10:anchorlock/>
              </v:group>
            </w:pict>
          </mc:Fallback>
        </mc:AlternateContent>
      </w:r>
      <w:r w:rsidR="00626D40" w:rsidRPr="00BD031E">
        <w:rPr>
          <w:szCs w:val="28"/>
        </w:rPr>
        <w:t xml:space="preserve">Приложение </w:t>
      </w:r>
      <w:r w:rsidR="00C05049" w:rsidRPr="00BD031E">
        <w:rPr>
          <w:szCs w:val="28"/>
        </w:rPr>
        <w:t>И</w:t>
      </w:r>
      <w:bookmarkEnd w:id="589"/>
    </w:p>
    <w:p w:rsidR="00725353" w:rsidRPr="00BD031E" w:rsidRDefault="00725353" w:rsidP="00D76CD6">
      <w:pPr>
        <w:spacing w:line="360" w:lineRule="auto"/>
        <w:jc w:val="center"/>
        <w:rPr>
          <w:sz w:val="28"/>
          <w:szCs w:val="28"/>
        </w:rPr>
      </w:pPr>
    </w:p>
    <w:p w:rsidR="00626D40" w:rsidRPr="00BD031E" w:rsidRDefault="00626D40" w:rsidP="00D76CD6">
      <w:pPr>
        <w:spacing w:line="360" w:lineRule="auto"/>
        <w:jc w:val="center"/>
        <w:rPr>
          <w:sz w:val="28"/>
          <w:szCs w:val="28"/>
        </w:rPr>
      </w:pPr>
      <w:r w:rsidRPr="00BD031E">
        <w:rPr>
          <w:sz w:val="28"/>
          <w:szCs w:val="28"/>
        </w:rPr>
        <w:t>Форма 2</w:t>
      </w:r>
    </w:p>
    <w:p w:rsidR="006B6B7C" w:rsidRPr="00BD031E" w:rsidRDefault="006B6B7C" w:rsidP="00B160D2">
      <w:pPr>
        <w:spacing w:line="360" w:lineRule="auto"/>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spacing w:line="480" w:lineRule="auto"/>
        <w:jc w:val="both"/>
        <w:rPr>
          <w:sz w:val="28"/>
          <w:szCs w:val="28"/>
        </w:rPr>
      </w:pPr>
      <w:r w:rsidRPr="00BD031E">
        <w:rPr>
          <w:sz w:val="28"/>
          <w:szCs w:val="28"/>
        </w:rPr>
        <w:br w:type="page"/>
      </w:r>
    </w:p>
    <w:p w:rsidR="00BD031E" w:rsidRPr="00BD031E" w:rsidRDefault="00BD031E" w:rsidP="00B160D2">
      <w:pPr>
        <w:jc w:val="both"/>
        <w:rPr>
          <w:sz w:val="28"/>
          <w:szCs w:val="28"/>
        </w:rPr>
      </w:pPr>
    </w:p>
    <w:p w:rsidR="00BD031E" w:rsidRPr="00BD031E" w:rsidRDefault="003F6F1B" w:rsidP="00D76CD6">
      <w:pPr>
        <w:jc w:val="center"/>
        <w:rPr>
          <w:sz w:val="28"/>
          <w:szCs w:val="28"/>
        </w:rPr>
      </w:pPr>
      <w:r>
        <w:rPr>
          <w:noProof/>
          <w:sz w:val="28"/>
          <w:szCs w:val="28"/>
        </w:rPr>
        <mc:AlternateContent>
          <mc:Choice Requires="wpg">
            <w:drawing>
              <wp:anchor distT="0" distB="0" distL="114300" distR="114300" simplePos="0" relativeHeight="251740672" behindDoc="0" locked="1" layoutInCell="0" allowOverlap="1">
                <wp:simplePos x="0" y="0"/>
                <wp:positionH relativeFrom="page">
                  <wp:posOffset>714375</wp:posOffset>
                </wp:positionH>
                <wp:positionV relativeFrom="page">
                  <wp:posOffset>167005</wp:posOffset>
                </wp:positionV>
                <wp:extent cx="6670675" cy="10043795"/>
                <wp:effectExtent l="19050" t="14605" r="15875" b="19050"/>
                <wp:wrapNone/>
                <wp:docPr id="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675" cy="10043795"/>
                          <a:chOff x="0" y="0"/>
                          <a:chExt cx="20000" cy="20000"/>
                        </a:xfrm>
                      </wpg:grpSpPr>
                      <wps:wsp>
                        <wps:cNvPr id="4" name="Rectangle 2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rPr>
                                  <w:sz w:val="18"/>
                                </w:rPr>
                              </w:pPr>
                              <w:r>
                                <w:rPr>
                                  <w:sz w:val="18"/>
                                </w:rPr>
                                <w:t>Изм.</w:t>
                              </w:r>
                            </w:p>
                          </w:txbxContent>
                        </wps:txbx>
                        <wps:bodyPr rot="0" vert="horz" wrap="square" lIns="12700" tIns="12700" rIns="12700" bIns="12700" anchor="t" anchorCtr="0" upright="1">
                          <a:noAutofit/>
                        </wps:bodyPr>
                      </wps:wsp>
                      <wps:wsp>
                        <wps:cNvPr id="20" name="Rectangle 2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1" name="Rectangle 2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ind w:left="0"/>
                                <w:rPr>
                                  <w:sz w:val="18"/>
                                </w:rPr>
                              </w:pPr>
                              <w:r>
                                <w:rPr>
                                  <w:sz w:val="18"/>
                                </w:rPr>
                                <w:t>№ докум.</w:t>
                              </w:r>
                            </w:p>
                          </w:txbxContent>
                        </wps:txbx>
                        <wps:bodyPr rot="0" vert="horz" wrap="square" lIns="12700" tIns="12700" rIns="12700" bIns="12700" anchor="t" anchorCtr="0" upright="1">
                          <a:noAutofit/>
                        </wps:bodyPr>
                      </wps:wsp>
                      <wps:wsp>
                        <wps:cNvPr id="22" name="Rectangle 2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ind w:left="0"/>
                                <w:rPr>
                                  <w:sz w:val="18"/>
                                </w:rPr>
                              </w:pPr>
                              <w:r>
                                <w:rPr>
                                  <w:sz w:val="18"/>
                                </w:rPr>
                                <w:t>Подпись</w:t>
                              </w:r>
                            </w:p>
                          </w:txbxContent>
                        </wps:txbx>
                        <wps:bodyPr rot="0" vert="horz" wrap="square" lIns="12700" tIns="12700" rIns="12700" bIns="12700" anchor="t" anchorCtr="0" upright="1">
                          <a:noAutofit/>
                        </wps:bodyPr>
                      </wps:wsp>
                      <wps:wsp>
                        <wps:cNvPr id="23" name="Rectangle 2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rPr>
                                  <w:sz w:val="18"/>
                                </w:rPr>
                              </w:pPr>
                              <w:r>
                                <w:rPr>
                                  <w:sz w:val="18"/>
                                </w:rPr>
                                <w:t>Дата</w:t>
                              </w:r>
                            </w:p>
                          </w:txbxContent>
                        </wps:txbx>
                        <wps:bodyPr rot="0" vert="horz" wrap="square" lIns="12700" tIns="12700" rIns="12700" bIns="12700" anchor="t" anchorCtr="0" upright="1">
                          <a:noAutofit/>
                        </wps:bodyPr>
                      </wps:wsp>
                      <wps:wsp>
                        <wps:cNvPr id="24" name="Rectangle 2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5" name="Rectangle 2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rPr>
                                  <w:sz w:val="24"/>
                                </w:rPr>
                              </w:pPr>
                            </w:p>
                          </w:txbxContent>
                        </wps:txbx>
                        <wps:bodyPr rot="0" vert="horz" wrap="square" lIns="12700" tIns="12700" rIns="12700" bIns="12700" anchor="t" anchorCtr="0" upright="1">
                          <a:noAutofit/>
                        </wps:bodyPr>
                      </wps:wsp>
                      <wps:wsp>
                        <wps:cNvPr id="26" name="Rectangle 2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5C1F" w:rsidRDefault="00A35C1F" w:rsidP="00BD031E">
                              <w:pPr>
                                <w:pStyle w:val="af9"/>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23" style="position:absolute;left:0;text-align:left;margin-left:56.25pt;margin-top:13.15pt;width:525.25pt;height:790.85pt;z-index:251740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" o:allowincell="f">
                <v:rect id="Rectangle 222" o:spid="_x0000_s122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23" o:spid="_x0000_s122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22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5" o:spid="_x0000_s122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6" o:spid="_x0000_s122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27" o:spid="_x0000_s122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8" o:spid="_x0000_s123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9" o:spid="_x0000_s123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0" o:spid="_x0000_s123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1" o:spid="_x0000_s123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2" o:spid="_x0000_s123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233" o:spid="_x0000_s123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A35C1F" w:rsidRDefault="00A35C1F" w:rsidP="00BD031E">
                        <w:pPr>
                          <w:pStyle w:val="af9"/>
                          <w:jc w:val="center"/>
                          <w:rPr>
                            <w:sz w:val="18"/>
                          </w:rPr>
                        </w:pPr>
                        <w:r>
                          <w:rPr>
                            <w:sz w:val="18"/>
                          </w:rPr>
                          <w:t>Изм.</w:t>
                        </w:r>
                      </w:p>
                    </w:txbxContent>
                  </v:textbox>
                </v:rect>
                <v:rect id="Rectangle 234" o:spid="_x0000_s123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A35C1F" w:rsidRDefault="00A35C1F" w:rsidP="00BD031E">
                        <w:pPr>
                          <w:pStyle w:val="af9"/>
                          <w:jc w:val="center"/>
                          <w:rPr>
                            <w:sz w:val="18"/>
                          </w:rPr>
                        </w:pPr>
                        <w:r>
                          <w:rPr>
                            <w:sz w:val="18"/>
                          </w:rPr>
                          <w:t>Лист</w:t>
                        </w:r>
                      </w:p>
                    </w:txbxContent>
                  </v:textbox>
                </v:rect>
                <v:rect id="Rectangle 235" o:spid="_x0000_s123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A35C1F" w:rsidRDefault="00A35C1F" w:rsidP="00BD031E">
                        <w:pPr>
                          <w:pStyle w:val="af9"/>
                          <w:ind w:left="0"/>
                          <w:rPr>
                            <w:sz w:val="18"/>
                          </w:rPr>
                        </w:pPr>
                        <w:r>
                          <w:rPr>
                            <w:sz w:val="18"/>
                          </w:rPr>
                          <w:t>№ докум.</w:t>
                        </w:r>
                      </w:p>
                    </w:txbxContent>
                  </v:textbox>
                </v:rect>
                <v:rect id="Rectangle 236" o:spid="_x0000_s123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A35C1F" w:rsidRDefault="00A35C1F" w:rsidP="00BD031E">
                        <w:pPr>
                          <w:pStyle w:val="af9"/>
                          <w:ind w:left="0"/>
                          <w:rPr>
                            <w:sz w:val="18"/>
                          </w:rPr>
                        </w:pPr>
                        <w:r>
                          <w:rPr>
                            <w:sz w:val="18"/>
                          </w:rPr>
                          <w:t>Подпись</w:t>
                        </w:r>
                      </w:p>
                    </w:txbxContent>
                  </v:textbox>
                </v:rect>
                <v:rect id="Rectangle 237" o:spid="_x0000_s123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A35C1F" w:rsidRDefault="00A35C1F" w:rsidP="00BD031E">
                        <w:pPr>
                          <w:pStyle w:val="af9"/>
                          <w:jc w:val="center"/>
                          <w:rPr>
                            <w:sz w:val="18"/>
                          </w:rPr>
                        </w:pPr>
                        <w:r>
                          <w:rPr>
                            <w:sz w:val="18"/>
                          </w:rPr>
                          <w:t>Дата</w:t>
                        </w:r>
                      </w:p>
                    </w:txbxContent>
                  </v:textbox>
                </v:rect>
                <v:rect id="Rectangle 238" o:spid="_x0000_s124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A35C1F" w:rsidRDefault="00A35C1F" w:rsidP="00BD031E">
                        <w:pPr>
                          <w:pStyle w:val="af9"/>
                          <w:jc w:val="center"/>
                          <w:rPr>
                            <w:sz w:val="18"/>
                          </w:rPr>
                        </w:pPr>
                        <w:r>
                          <w:rPr>
                            <w:sz w:val="18"/>
                          </w:rPr>
                          <w:t>Лист</w:t>
                        </w:r>
                      </w:p>
                    </w:txbxContent>
                  </v:textbox>
                </v:rect>
                <v:rect id="Rectangle 239" o:spid="_x0000_s124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A35C1F" w:rsidRDefault="00A35C1F" w:rsidP="00BD031E">
                        <w:pPr>
                          <w:pStyle w:val="af9"/>
                          <w:jc w:val="center"/>
                          <w:rPr>
                            <w:sz w:val="24"/>
                          </w:rPr>
                        </w:pPr>
                      </w:p>
                    </w:txbxContent>
                  </v:textbox>
                </v:rect>
                <v:rect id="Rectangle 240" o:spid="_x0000_s1242"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35C1F" w:rsidRDefault="00A35C1F" w:rsidP="00BD031E">
                        <w:pPr>
                          <w:pStyle w:val="af9"/>
                          <w:jc w:val="center"/>
                        </w:pPr>
                        <w:r>
                          <w:t>НАЗВАНИЕ ДОКУМЕНТА</w:t>
                        </w:r>
                      </w:p>
                    </w:txbxContent>
                  </v:textbox>
                </v:rect>
                <w10:wrap anchorx="page" anchory="page"/>
                <w10:anchorlock/>
              </v:group>
            </w:pict>
          </mc:Fallback>
        </mc:AlternateContent>
      </w:r>
      <w:r w:rsidR="00BD031E" w:rsidRPr="00BD031E">
        <w:rPr>
          <w:sz w:val="28"/>
          <w:szCs w:val="28"/>
        </w:rPr>
        <w:t>Приложение Н</w:t>
      </w:r>
    </w:p>
    <w:p w:rsidR="00BD031E" w:rsidRPr="00BD031E" w:rsidRDefault="00BD031E" w:rsidP="00D76CD6">
      <w:pPr>
        <w:jc w:val="center"/>
        <w:rPr>
          <w:sz w:val="28"/>
          <w:szCs w:val="28"/>
        </w:rPr>
      </w:pPr>
      <w:r w:rsidRPr="00BD031E">
        <w:rPr>
          <w:sz w:val="28"/>
          <w:szCs w:val="28"/>
        </w:rPr>
        <w:t>Форма 2а</w:t>
      </w:r>
    </w:p>
    <w:p w:rsidR="00BD031E" w:rsidRPr="00BD031E" w:rsidRDefault="00BD031E" w:rsidP="00D76CD6">
      <w:pPr>
        <w:jc w:val="center"/>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r w:rsidRPr="00BD031E">
        <w:br/>
      </w:r>
    </w:p>
    <w:p w:rsidR="00BD031E" w:rsidRPr="00BD031E" w:rsidRDefault="00BD031E" w:rsidP="00B160D2">
      <w:pPr>
        <w:spacing w:line="480" w:lineRule="auto"/>
        <w:jc w:val="both"/>
      </w:pPr>
      <w:r w:rsidRPr="00BD031E">
        <w:br w:type="page"/>
      </w:r>
    </w:p>
    <w:p w:rsidR="00BD031E" w:rsidRPr="00BD031E" w:rsidRDefault="00BD031E" w:rsidP="00D76CD6">
      <w:pPr>
        <w:spacing w:line="360" w:lineRule="auto"/>
        <w:jc w:val="center"/>
        <w:rPr>
          <w:sz w:val="28"/>
          <w:szCs w:val="28"/>
        </w:rPr>
      </w:pPr>
      <w:r w:rsidRPr="00BD031E">
        <w:rPr>
          <w:sz w:val="28"/>
          <w:szCs w:val="28"/>
        </w:rPr>
        <w:lastRenderedPageBreak/>
        <w:t>ПРИЛОЖЕНИЕ Л</w:t>
      </w:r>
    </w:p>
    <w:p w:rsidR="00630032" w:rsidRP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 xml:space="preserve">1 ГОСТ 19.701-90 ЕСПД. Схемы алгоритмов, программ, данных и систем. Обозначения условные и правила выполнения. – </w:t>
      </w:r>
      <w:proofErr w:type="spellStart"/>
      <w:r w:rsidRPr="00630032">
        <w:rPr>
          <w:sz w:val="28"/>
          <w:szCs w:val="28"/>
        </w:rPr>
        <w:t>Введ</w:t>
      </w:r>
      <w:proofErr w:type="spellEnd"/>
      <w:r w:rsidRPr="00630032">
        <w:rPr>
          <w:sz w:val="28"/>
          <w:szCs w:val="28"/>
        </w:rPr>
        <w:t>. 1992–01–01.– М.: Изд-во стандартов, 1992. –24 с.</w:t>
      </w:r>
    </w:p>
    <w:p w:rsidR="00630032" w:rsidRP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 xml:space="preserve">2 ГОСТ 2.105 - 95. Общие требования к текстовым документам. Единая система конструктивной документации. – </w:t>
      </w:r>
      <w:proofErr w:type="spellStart"/>
      <w:r w:rsidRPr="00630032">
        <w:rPr>
          <w:sz w:val="28"/>
          <w:szCs w:val="28"/>
        </w:rPr>
        <w:t>Введ</w:t>
      </w:r>
      <w:proofErr w:type="spellEnd"/>
      <w:r w:rsidRPr="00630032">
        <w:rPr>
          <w:sz w:val="28"/>
          <w:szCs w:val="28"/>
        </w:rPr>
        <w:t xml:space="preserve">. 1996–07–01. – М.: </w:t>
      </w:r>
      <w:proofErr w:type="spellStart"/>
      <w:r w:rsidRPr="00630032">
        <w:rPr>
          <w:sz w:val="28"/>
          <w:szCs w:val="28"/>
        </w:rPr>
        <w:t>Стандартинформ</w:t>
      </w:r>
      <w:proofErr w:type="spellEnd"/>
      <w:r w:rsidRPr="00630032">
        <w:rPr>
          <w:sz w:val="28"/>
          <w:szCs w:val="28"/>
        </w:rPr>
        <w:t>, 2007.</w:t>
      </w:r>
    </w:p>
    <w:p w:rsid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 xml:space="preserve">3 ГОСТ 34.601-90 Информационная технология. Комплекс стандартов на автоматизированные системы. Автоматизированные системы. Стадии создания. – </w:t>
      </w:r>
      <w:proofErr w:type="spellStart"/>
      <w:r w:rsidRPr="00630032">
        <w:rPr>
          <w:sz w:val="28"/>
          <w:szCs w:val="28"/>
        </w:rPr>
        <w:t>Введ</w:t>
      </w:r>
      <w:proofErr w:type="spellEnd"/>
      <w:r w:rsidRPr="00630032">
        <w:rPr>
          <w:sz w:val="28"/>
          <w:szCs w:val="28"/>
        </w:rPr>
        <w:t xml:space="preserve">. 1990–01–01. – М.: </w:t>
      </w:r>
      <w:proofErr w:type="spellStart"/>
      <w:r w:rsidRPr="00630032">
        <w:rPr>
          <w:sz w:val="28"/>
          <w:szCs w:val="28"/>
        </w:rPr>
        <w:t>Стандартинформ</w:t>
      </w:r>
      <w:proofErr w:type="spellEnd"/>
      <w:r w:rsidRPr="00630032">
        <w:rPr>
          <w:sz w:val="28"/>
          <w:szCs w:val="28"/>
        </w:rPr>
        <w:t>, 2007.</w:t>
      </w:r>
    </w:p>
    <w:p w:rsidR="00630032" w:rsidRP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4 ГОСТ Р 51583-2014. Защита информации. Порядок создания автоматизированных систем в защищенном исполнении. Общие положения. –</w:t>
      </w:r>
      <w:proofErr w:type="spellStart"/>
      <w:r w:rsidRPr="00630032">
        <w:rPr>
          <w:sz w:val="28"/>
          <w:szCs w:val="28"/>
        </w:rPr>
        <w:t>Введ</w:t>
      </w:r>
      <w:proofErr w:type="spellEnd"/>
      <w:r w:rsidRPr="00630032">
        <w:rPr>
          <w:sz w:val="28"/>
          <w:szCs w:val="28"/>
        </w:rPr>
        <w:t xml:space="preserve">. 201–09–01. – М.: </w:t>
      </w:r>
      <w:proofErr w:type="spellStart"/>
      <w:r w:rsidRPr="00630032">
        <w:rPr>
          <w:sz w:val="28"/>
          <w:szCs w:val="28"/>
        </w:rPr>
        <w:t>Стандартинформ</w:t>
      </w:r>
      <w:proofErr w:type="spellEnd"/>
      <w:r w:rsidRPr="00630032">
        <w:rPr>
          <w:sz w:val="28"/>
          <w:szCs w:val="28"/>
        </w:rPr>
        <w:t>, 2007.</w:t>
      </w:r>
    </w:p>
    <w:p w:rsidR="00630032" w:rsidRP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 xml:space="preserve">5 </w:t>
      </w:r>
      <w:proofErr w:type="spellStart"/>
      <w:r w:rsidRPr="00630032">
        <w:rPr>
          <w:sz w:val="28"/>
          <w:szCs w:val="28"/>
        </w:rPr>
        <w:t>Аббасов</w:t>
      </w:r>
      <w:proofErr w:type="spellEnd"/>
      <w:r w:rsidRPr="00630032">
        <w:rPr>
          <w:sz w:val="28"/>
          <w:szCs w:val="28"/>
        </w:rPr>
        <w:t xml:space="preserve">, И. Б. Дизайн-проекты : от идеи до воплощения / И. Б. </w:t>
      </w:r>
      <w:proofErr w:type="spellStart"/>
      <w:r w:rsidRPr="00630032">
        <w:rPr>
          <w:sz w:val="28"/>
          <w:szCs w:val="28"/>
        </w:rPr>
        <w:t>Аббасов</w:t>
      </w:r>
      <w:proofErr w:type="spellEnd"/>
      <w:r w:rsidRPr="00630032">
        <w:rPr>
          <w:sz w:val="28"/>
          <w:szCs w:val="28"/>
        </w:rPr>
        <w:t xml:space="preserve">, В. И. </w:t>
      </w:r>
      <w:proofErr w:type="spellStart"/>
      <w:r w:rsidRPr="00630032">
        <w:rPr>
          <w:sz w:val="28"/>
          <w:szCs w:val="28"/>
        </w:rPr>
        <w:t>Барвенко</w:t>
      </w:r>
      <w:proofErr w:type="spellEnd"/>
      <w:r w:rsidRPr="00630032">
        <w:rPr>
          <w:sz w:val="28"/>
          <w:szCs w:val="28"/>
        </w:rPr>
        <w:t xml:space="preserve">, В. Ю. </w:t>
      </w:r>
      <w:proofErr w:type="spellStart"/>
      <w:r w:rsidRPr="00630032">
        <w:rPr>
          <w:sz w:val="28"/>
          <w:szCs w:val="28"/>
        </w:rPr>
        <w:t>Волощенко</w:t>
      </w:r>
      <w:proofErr w:type="spellEnd"/>
      <w:r w:rsidRPr="00630032">
        <w:rPr>
          <w:sz w:val="28"/>
          <w:szCs w:val="28"/>
        </w:rPr>
        <w:t xml:space="preserve">, В. В. </w:t>
      </w:r>
      <w:proofErr w:type="spellStart"/>
      <w:r w:rsidRPr="00630032">
        <w:rPr>
          <w:sz w:val="28"/>
          <w:szCs w:val="28"/>
        </w:rPr>
        <w:t>Гривцов</w:t>
      </w:r>
      <w:proofErr w:type="spellEnd"/>
      <w:r w:rsidRPr="00630032">
        <w:rPr>
          <w:sz w:val="28"/>
          <w:szCs w:val="28"/>
        </w:rPr>
        <w:t xml:space="preserve"> и др. –Москва : ДМК Пресс, 2021. –358 с. – ISBN 978-5-97060-891-3. // ЭБС "Консультант студента". – URL : https://www.studentlibrary.ru/book/ISBN9785970608913.html (дата обращения: 26.05.2023). – Режим доступа : по подписке.</w:t>
      </w:r>
    </w:p>
    <w:p w:rsidR="00630032" w:rsidRPr="00630032"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 xml:space="preserve">6 Алексеев, А. П. Введение в </w:t>
      </w:r>
      <w:proofErr w:type="spellStart"/>
      <w:r w:rsidRPr="00630032">
        <w:rPr>
          <w:sz w:val="28"/>
          <w:szCs w:val="28"/>
        </w:rPr>
        <w:t>Web</w:t>
      </w:r>
      <w:proofErr w:type="spellEnd"/>
      <w:r w:rsidRPr="00630032">
        <w:rPr>
          <w:sz w:val="28"/>
          <w:szCs w:val="28"/>
        </w:rPr>
        <w:t>-дизайн / А. П. Алексеев – Москва : СОЛОН-ПРЕСС, 2020. – 192 с. – ISBN 978-5-91359-033-6. // ЭБС "Консультант студента". – URL : https://www.studentlibrary.ru/book/ISBN9785913590336.html (дата обращения: 26.05.2023). – Режим доступа : по подписке.</w:t>
      </w:r>
    </w:p>
    <w:p w:rsidR="00BD031E" w:rsidRDefault="00630032" w:rsidP="00630032">
      <w:pPr>
        <w:widowControl w:val="0"/>
        <w:autoSpaceDE w:val="0"/>
        <w:autoSpaceDN w:val="0"/>
        <w:adjustRightInd w:val="0"/>
        <w:snapToGrid w:val="0"/>
        <w:spacing w:line="360" w:lineRule="auto"/>
        <w:ind w:firstLine="567"/>
        <w:contextualSpacing/>
        <w:jc w:val="both"/>
        <w:rPr>
          <w:sz w:val="28"/>
          <w:szCs w:val="28"/>
        </w:rPr>
      </w:pPr>
      <w:r w:rsidRPr="00630032">
        <w:rPr>
          <w:sz w:val="28"/>
          <w:szCs w:val="28"/>
        </w:rPr>
        <w:t>7 Беликова, С. А. Основы HTML и CSS : проектирование и дизайн веб</w:t>
      </w:r>
      <w:r>
        <w:rPr>
          <w:sz w:val="28"/>
          <w:szCs w:val="28"/>
        </w:rPr>
        <w:t>-</w:t>
      </w:r>
      <w:r w:rsidRPr="00630032">
        <w:rPr>
          <w:sz w:val="28"/>
          <w:szCs w:val="28"/>
        </w:rPr>
        <w:t>сайтов : учебное пособие по курсу "</w:t>
      </w:r>
      <w:proofErr w:type="spellStart"/>
      <w:r w:rsidRPr="00630032">
        <w:rPr>
          <w:sz w:val="28"/>
          <w:szCs w:val="28"/>
        </w:rPr>
        <w:t>Web</w:t>
      </w:r>
      <w:proofErr w:type="spellEnd"/>
      <w:r w:rsidRPr="00630032">
        <w:rPr>
          <w:sz w:val="28"/>
          <w:szCs w:val="28"/>
        </w:rPr>
        <w:t xml:space="preserve">-разработка" / С. А. Беликова, А. Н. Беликов. – </w:t>
      </w:r>
      <w:proofErr w:type="spellStart"/>
      <w:r w:rsidRPr="00630032">
        <w:rPr>
          <w:sz w:val="28"/>
          <w:szCs w:val="28"/>
        </w:rPr>
        <w:t>Ростов</w:t>
      </w:r>
      <w:proofErr w:type="spellEnd"/>
      <w:r w:rsidRPr="00630032">
        <w:rPr>
          <w:sz w:val="28"/>
          <w:szCs w:val="28"/>
        </w:rPr>
        <w:t xml:space="preserve"> н/Д : ЮФУ, 2020. – 174 с. – ISBN 978-5-9275-3435-7. // ЭБС "Консультант студента". – URL: https://www.studentlibrary.ru/book/ISBN9785927534357.html (дата обращения: 27.05.2023). – Режим доступа : по подписке</w:t>
      </w:r>
    </w:p>
    <w:p w:rsidR="00630032" w:rsidRPr="00630032" w:rsidRDefault="00630032" w:rsidP="00630032">
      <w:pPr>
        <w:widowControl w:val="0"/>
        <w:autoSpaceDE w:val="0"/>
        <w:autoSpaceDN w:val="0"/>
        <w:adjustRightInd w:val="0"/>
        <w:snapToGrid w:val="0"/>
        <w:ind w:firstLine="567"/>
        <w:contextualSpacing/>
        <w:jc w:val="both"/>
        <w:rPr>
          <w:sz w:val="28"/>
          <w:szCs w:val="28"/>
        </w:rPr>
      </w:pPr>
    </w:p>
    <w:p w:rsidR="00BD031E" w:rsidRPr="00BD031E" w:rsidRDefault="00BD031E" w:rsidP="00B160D2">
      <w:pPr>
        <w:jc w:val="both"/>
      </w:pPr>
    </w:p>
    <w:p w:rsidR="00BD031E" w:rsidRPr="00BD031E" w:rsidRDefault="00BD031E" w:rsidP="00B160D2">
      <w:pPr>
        <w:jc w:val="both"/>
        <w:rPr>
          <w:sz w:val="28"/>
          <w:szCs w:val="28"/>
        </w:rPr>
        <w:sectPr w:rsidR="00BD031E" w:rsidRPr="00BD031E" w:rsidSect="00EC23B1">
          <w:pgSz w:w="11907" w:h="16840" w:code="9"/>
          <w:pgMar w:top="567" w:right="851" w:bottom="851" w:left="1701" w:header="720" w:footer="361" w:gutter="0"/>
          <w:cols w:space="720"/>
        </w:sect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lastRenderedPageBreak/>
        <w:t>ПРИЛОЖЕНИЕ М</w:t>
      </w:r>
    </w:p>
    <w:p w:rsidR="00163043" w:rsidRPr="000A78C5" w:rsidRDefault="00163043" w:rsidP="00D76CD6">
      <w:pPr>
        <w:widowControl w:val="0"/>
        <w:autoSpaceDE w:val="0"/>
        <w:autoSpaceDN w:val="0"/>
        <w:adjustRightInd w:val="0"/>
        <w:snapToGrid w:val="0"/>
        <w:ind w:firstLine="567"/>
        <w:contextualSpacing/>
        <w:jc w:val="center"/>
        <w:rPr>
          <w:sz w:val="28"/>
          <w:szCs w:val="28"/>
        </w:r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t>БИБЛИОГРАФИЧЕСКОЕ ОПИСАНИЕ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903072" w:rsidRPr="000A78C5">
        <w:rPr>
          <w:sz w:val="28"/>
          <w:szCs w:val="28"/>
        </w:rPr>
        <w:t xml:space="preserve"> </w:t>
      </w:r>
      <w:r w:rsidRPr="000A78C5">
        <w:rPr>
          <w:sz w:val="28"/>
          <w:szCs w:val="28"/>
        </w:rPr>
        <w:t>описание</w:t>
      </w:r>
      <w:r w:rsidR="00903072" w:rsidRPr="000A78C5">
        <w:rPr>
          <w:sz w:val="28"/>
          <w:szCs w:val="28"/>
        </w:rPr>
        <w:t xml:space="preserve"> </w:t>
      </w:r>
      <w:r w:rsidRPr="000A78C5">
        <w:rPr>
          <w:sz w:val="28"/>
          <w:szCs w:val="28"/>
        </w:rPr>
        <w:t>документов, отобранных для</w:t>
      </w:r>
      <w:r w:rsidR="003C2A15" w:rsidRPr="000A78C5">
        <w:rPr>
          <w:sz w:val="28"/>
          <w:szCs w:val="28"/>
        </w:rPr>
        <w:t xml:space="preserve"> </w:t>
      </w:r>
      <w:r w:rsidRPr="000A78C5">
        <w:rPr>
          <w:sz w:val="28"/>
          <w:szCs w:val="28"/>
        </w:rPr>
        <w:t>включения</w:t>
      </w:r>
      <w:r w:rsidR="003C2A15" w:rsidRPr="000A78C5">
        <w:rPr>
          <w:sz w:val="28"/>
          <w:szCs w:val="28"/>
        </w:rPr>
        <w:t xml:space="preserve"> </w:t>
      </w:r>
      <w:r w:rsidRPr="000A78C5">
        <w:rPr>
          <w:sz w:val="28"/>
          <w:szCs w:val="28"/>
        </w:rPr>
        <w:t>в</w:t>
      </w:r>
      <w:r w:rsidR="003C2A15" w:rsidRPr="000A78C5">
        <w:rPr>
          <w:sz w:val="28"/>
          <w:szCs w:val="28"/>
        </w:rPr>
        <w:t xml:space="preserve"> </w:t>
      </w:r>
      <w:r w:rsidRPr="000A78C5">
        <w:rPr>
          <w:sz w:val="28"/>
          <w:szCs w:val="28"/>
        </w:rPr>
        <w:t>список</w:t>
      </w:r>
      <w:r w:rsidR="003C2A15" w:rsidRPr="000A78C5">
        <w:rPr>
          <w:sz w:val="28"/>
          <w:szCs w:val="28"/>
        </w:rPr>
        <w:t xml:space="preserve"> </w:t>
      </w:r>
      <w:r w:rsidRPr="000A78C5">
        <w:rPr>
          <w:sz w:val="28"/>
          <w:szCs w:val="28"/>
        </w:rPr>
        <w:t>литературы, следует выполнять</w:t>
      </w:r>
      <w:r w:rsidR="003C2A15" w:rsidRPr="000A78C5">
        <w:rPr>
          <w:sz w:val="28"/>
          <w:szCs w:val="28"/>
        </w:rPr>
        <w:t xml:space="preserve"> </w:t>
      </w:r>
      <w:r w:rsidRPr="000A78C5">
        <w:rPr>
          <w:sz w:val="28"/>
          <w:szCs w:val="28"/>
        </w:rPr>
        <w:t>в соответствии с требованиями</w:t>
      </w:r>
      <w:r w:rsidR="003C2A15" w:rsidRPr="000A78C5">
        <w:rPr>
          <w:sz w:val="28"/>
          <w:szCs w:val="28"/>
        </w:rPr>
        <w:t xml:space="preserve"> </w:t>
      </w:r>
      <w:r w:rsidRPr="000A78C5">
        <w:rPr>
          <w:sz w:val="28"/>
          <w:szCs w:val="28"/>
        </w:rPr>
        <w:t>следующих стандартов:</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ГОСТ7.1–2003«Библиографическая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Общие требования</w:t>
      </w:r>
      <w:r w:rsidR="003C2A15" w:rsidRPr="000A78C5">
        <w:rPr>
          <w:sz w:val="28"/>
          <w:szCs w:val="28"/>
        </w:rPr>
        <w:t xml:space="preserve"> </w:t>
      </w:r>
      <w:r w:rsidRPr="000A78C5">
        <w:rPr>
          <w:sz w:val="28"/>
          <w:szCs w:val="28"/>
        </w:rPr>
        <w:t>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7.80–2000 «Библиографическая запись. Заголовок.</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ГОСТ7.0.12-2011«Библиографическая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Сокращение слов на русском языке. Общие требования и</w:t>
      </w:r>
      <w:r w:rsidR="003C2A15" w:rsidRPr="000A78C5">
        <w:rPr>
          <w:sz w:val="28"/>
          <w:szCs w:val="28"/>
          <w:lang w:val="en-US"/>
        </w:rPr>
        <w:t xml:space="preserve"> </w:t>
      </w:r>
      <w:r w:rsidRPr="000A78C5">
        <w:rPr>
          <w:sz w:val="28"/>
          <w:szCs w:val="28"/>
        </w:rPr>
        <w:t>правила.</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ГОСТ7.82-2001Библиографическая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электронных ресурсов.</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Р 7.0.5-2008 «Библиографическая ссылка»</w:t>
      </w:r>
      <w:r w:rsidR="003C2A15" w:rsidRPr="000A78C5">
        <w:rPr>
          <w:sz w:val="28"/>
          <w:szCs w:val="28"/>
        </w:rPr>
        <w:t>.</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3C2A15" w:rsidRPr="000A78C5">
        <w:rPr>
          <w:sz w:val="28"/>
          <w:szCs w:val="28"/>
        </w:rPr>
        <w:t xml:space="preserve"> </w:t>
      </w:r>
      <w:r w:rsidRPr="000A78C5">
        <w:rPr>
          <w:sz w:val="28"/>
          <w:szCs w:val="28"/>
        </w:rPr>
        <w:t>описание на</w:t>
      </w:r>
      <w:r w:rsidR="003C2A15" w:rsidRPr="000A78C5">
        <w:rPr>
          <w:sz w:val="28"/>
          <w:szCs w:val="28"/>
        </w:rPr>
        <w:t xml:space="preserve"> </w:t>
      </w:r>
      <w:r w:rsidRPr="000A78C5">
        <w:rPr>
          <w:sz w:val="28"/>
          <w:szCs w:val="28"/>
        </w:rPr>
        <w:t>книгу или любой другой документ</w:t>
      </w:r>
      <w:r w:rsidR="003C2A15" w:rsidRPr="000A78C5">
        <w:rPr>
          <w:sz w:val="28"/>
          <w:szCs w:val="28"/>
        </w:rPr>
        <w:t xml:space="preserve"> </w:t>
      </w:r>
      <w:r w:rsidRPr="000A78C5">
        <w:rPr>
          <w:sz w:val="28"/>
          <w:szCs w:val="28"/>
        </w:rPr>
        <w:t>составляется</w:t>
      </w:r>
      <w:r w:rsidR="003C2A15" w:rsidRPr="000A78C5">
        <w:rPr>
          <w:sz w:val="28"/>
          <w:szCs w:val="28"/>
        </w:rPr>
        <w:t xml:space="preserve"> </w:t>
      </w:r>
      <w:r w:rsidRPr="000A78C5">
        <w:rPr>
          <w:sz w:val="28"/>
          <w:szCs w:val="28"/>
        </w:rPr>
        <w:t>по</w:t>
      </w:r>
      <w:r w:rsidR="003C2A15" w:rsidRPr="000A78C5">
        <w:rPr>
          <w:sz w:val="28"/>
          <w:szCs w:val="28"/>
        </w:rPr>
        <w:t xml:space="preserve"> </w:t>
      </w:r>
      <w:r w:rsidRPr="000A78C5">
        <w:rPr>
          <w:sz w:val="28"/>
          <w:szCs w:val="28"/>
        </w:rPr>
        <w:t>определенным</w:t>
      </w:r>
      <w:r w:rsidR="003C2A15" w:rsidRPr="000A78C5">
        <w:rPr>
          <w:sz w:val="28"/>
          <w:szCs w:val="28"/>
        </w:rPr>
        <w:t xml:space="preserve"> </w:t>
      </w:r>
      <w:r w:rsidRPr="000A78C5">
        <w:rPr>
          <w:sz w:val="28"/>
          <w:szCs w:val="28"/>
        </w:rPr>
        <w:t>правилам.</w:t>
      </w:r>
      <w:r w:rsidR="003C2A15" w:rsidRPr="000A78C5">
        <w:rPr>
          <w:sz w:val="28"/>
          <w:szCs w:val="28"/>
        </w:rPr>
        <w:t xml:space="preserve"> </w:t>
      </w:r>
      <w:r w:rsidRPr="000A78C5">
        <w:rPr>
          <w:sz w:val="28"/>
          <w:szCs w:val="28"/>
        </w:rPr>
        <w:t>Оно</w:t>
      </w:r>
      <w:r w:rsidR="003C2A15" w:rsidRPr="000A78C5">
        <w:rPr>
          <w:sz w:val="28"/>
          <w:szCs w:val="28"/>
        </w:rPr>
        <w:t xml:space="preserve"> </w:t>
      </w:r>
      <w:r w:rsidRPr="000A78C5">
        <w:rPr>
          <w:sz w:val="28"/>
          <w:szCs w:val="28"/>
        </w:rPr>
        <w:t>содержит</w:t>
      </w:r>
      <w:r w:rsidR="003C2A15" w:rsidRPr="000A78C5">
        <w:rPr>
          <w:sz w:val="28"/>
          <w:szCs w:val="28"/>
        </w:rPr>
        <w:t xml:space="preserve"> </w:t>
      </w:r>
      <w:r w:rsidRPr="000A78C5">
        <w:rPr>
          <w:sz w:val="28"/>
          <w:szCs w:val="28"/>
        </w:rPr>
        <w:t>библиографические</w:t>
      </w:r>
      <w:r w:rsidR="003C2A15" w:rsidRPr="000A78C5">
        <w:rPr>
          <w:sz w:val="28"/>
          <w:szCs w:val="28"/>
        </w:rPr>
        <w:t xml:space="preserve"> </w:t>
      </w:r>
      <w:r w:rsidRPr="000A78C5">
        <w:rPr>
          <w:sz w:val="28"/>
          <w:szCs w:val="28"/>
        </w:rPr>
        <w:t>сведения</w:t>
      </w:r>
      <w:r w:rsidR="003C2A15" w:rsidRPr="000A78C5">
        <w:rPr>
          <w:sz w:val="28"/>
          <w:szCs w:val="28"/>
        </w:rPr>
        <w:t xml:space="preserve"> </w:t>
      </w:r>
      <w:r w:rsidRPr="000A78C5">
        <w:rPr>
          <w:sz w:val="28"/>
          <w:szCs w:val="28"/>
        </w:rPr>
        <w:t>о</w:t>
      </w:r>
      <w:r w:rsidR="003C2A15" w:rsidRPr="000A78C5">
        <w:rPr>
          <w:sz w:val="28"/>
          <w:szCs w:val="28"/>
        </w:rPr>
        <w:t xml:space="preserve"> </w:t>
      </w:r>
      <w:r w:rsidRPr="000A78C5">
        <w:rPr>
          <w:sz w:val="28"/>
          <w:szCs w:val="28"/>
        </w:rPr>
        <w:t>документе, приведенные в определенном</w:t>
      </w:r>
      <w:r w:rsidR="003C2A15" w:rsidRPr="000A78C5">
        <w:rPr>
          <w:sz w:val="28"/>
          <w:szCs w:val="28"/>
        </w:rPr>
        <w:t xml:space="preserve"> </w:t>
      </w:r>
      <w:r w:rsidRPr="000A78C5">
        <w:rPr>
          <w:sz w:val="28"/>
          <w:szCs w:val="28"/>
        </w:rPr>
        <w:t>порядке,</w:t>
      </w:r>
      <w:r w:rsidR="003C2A15" w:rsidRPr="000A78C5">
        <w:rPr>
          <w:sz w:val="28"/>
          <w:szCs w:val="28"/>
        </w:rPr>
        <w:t xml:space="preserve"> </w:t>
      </w:r>
      <w:r w:rsidRPr="000A78C5">
        <w:rPr>
          <w:sz w:val="28"/>
          <w:szCs w:val="28"/>
        </w:rPr>
        <w:t>позволяющие</w:t>
      </w:r>
      <w:r w:rsidR="003C2A15" w:rsidRPr="000A78C5">
        <w:rPr>
          <w:sz w:val="28"/>
          <w:szCs w:val="28"/>
        </w:rPr>
        <w:t xml:space="preserve"> </w:t>
      </w:r>
      <w:r w:rsidRPr="000A78C5">
        <w:rPr>
          <w:sz w:val="28"/>
          <w:szCs w:val="28"/>
        </w:rPr>
        <w:t>идентифицировать документ и дать его</w:t>
      </w:r>
      <w:r w:rsidR="003C2A15" w:rsidRPr="000A78C5">
        <w:rPr>
          <w:sz w:val="28"/>
          <w:szCs w:val="28"/>
        </w:rPr>
        <w:t xml:space="preserve"> </w:t>
      </w:r>
      <w:r w:rsidRPr="000A78C5">
        <w:rPr>
          <w:sz w:val="28"/>
          <w:szCs w:val="28"/>
        </w:rPr>
        <w:t>общую характеристику.</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зависимости от структуры описания различают:</w:t>
      </w:r>
      <w:r w:rsidR="003C2A15" w:rsidRPr="000A78C5">
        <w:rPr>
          <w:sz w:val="28"/>
          <w:szCs w:val="28"/>
        </w:rPr>
        <w:t xml:space="preserve"> </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одноуровневое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одного отдельно взятого (одночастного)</w:t>
      </w:r>
      <w:r w:rsidR="003C2A15" w:rsidRPr="000A78C5">
        <w:rPr>
          <w:sz w:val="28"/>
          <w:szCs w:val="28"/>
        </w:rPr>
        <w:t xml:space="preserve"> </w:t>
      </w:r>
      <w:r w:rsidRPr="000A78C5">
        <w:rPr>
          <w:sz w:val="28"/>
          <w:szCs w:val="28"/>
        </w:rPr>
        <w:t>документа (учебника, справочника, сборника статей,</w:t>
      </w:r>
      <w:r w:rsidR="003C2A15" w:rsidRPr="000A78C5">
        <w:rPr>
          <w:sz w:val="28"/>
          <w:szCs w:val="28"/>
        </w:rPr>
        <w:t xml:space="preserve"> </w:t>
      </w:r>
      <w:r w:rsidRPr="000A78C5">
        <w:rPr>
          <w:sz w:val="28"/>
          <w:szCs w:val="28"/>
        </w:rPr>
        <w:t>архивного документа и т.д.)</w:t>
      </w:r>
      <w:r w:rsidR="003C2A15" w:rsidRPr="000A78C5">
        <w:rPr>
          <w:sz w:val="28"/>
          <w:szCs w:val="28"/>
        </w:rPr>
        <w:t>;</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многоуровневое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многочастного документа (многотомное</w:t>
      </w:r>
      <w:r w:rsidR="003C2A15" w:rsidRPr="000A78C5">
        <w:rPr>
          <w:sz w:val="28"/>
          <w:szCs w:val="28"/>
        </w:rPr>
        <w:t xml:space="preserve"> </w:t>
      </w:r>
      <w:r w:rsidRPr="000A78C5">
        <w:rPr>
          <w:sz w:val="28"/>
          <w:szCs w:val="28"/>
        </w:rPr>
        <w:t>издание)</w:t>
      </w:r>
      <w:r w:rsidR="003C2A15" w:rsidRPr="000A78C5">
        <w:rPr>
          <w:sz w:val="28"/>
          <w:szCs w:val="28"/>
        </w:rPr>
        <w:t>;</w:t>
      </w:r>
    </w:p>
    <w:p w:rsidR="00516D86"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аналитическое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части документа (статья из периодического</w:t>
      </w:r>
      <w:r w:rsidR="003C2A15" w:rsidRPr="000A78C5">
        <w:rPr>
          <w:sz w:val="28"/>
          <w:szCs w:val="28"/>
        </w:rPr>
        <w:t xml:space="preserve"> </w:t>
      </w:r>
      <w:r w:rsidRPr="000A78C5">
        <w:rPr>
          <w:sz w:val="28"/>
          <w:szCs w:val="28"/>
        </w:rPr>
        <w:t>издания или сборника).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Схема библиографического описания</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Основное заглавие [Общее обозначение</w:t>
      </w:r>
      <w:r w:rsidR="003C2A15" w:rsidRPr="000A78C5">
        <w:rPr>
          <w:sz w:val="28"/>
          <w:szCs w:val="28"/>
        </w:rPr>
        <w:t xml:space="preserve"> </w:t>
      </w:r>
      <w:r w:rsidRPr="000A78C5">
        <w:rPr>
          <w:sz w:val="28"/>
          <w:szCs w:val="28"/>
        </w:rPr>
        <w:t>материала] : сведения, относящиеся к заглавию</w:t>
      </w:r>
      <w:r w:rsidR="003C2A15" w:rsidRPr="000A78C5">
        <w:rPr>
          <w:sz w:val="28"/>
          <w:szCs w:val="28"/>
        </w:rPr>
        <w:t>.</w:t>
      </w:r>
      <w:r w:rsidR="00824E08" w:rsidRPr="000A78C5">
        <w:rPr>
          <w:sz w:val="28"/>
          <w:szCs w:val="28"/>
        </w:rPr>
        <w:t xml:space="preserve"> </w:t>
      </w:r>
      <w:r w:rsidRPr="000A78C5">
        <w:rPr>
          <w:sz w:val="28"/>
          <w:szCs w:val="28"/>
        </w:rPr>
        <w:t>Сведения об ответственности. – Область выходных</w:t>
      </w:r>
      <w:r w:rsidR="003C2A15" w:rsidRPr="000A78C5">
        <w:rPr>
          <w:sz w:val="28"/>
          <w:szCs w:val="28"/>
        </w:rPr>
        <w:t xml:space="preserve"> </w:t>
      </w:r>
      <w:r w:rsidRPr="000A78C5">
        <w:rPr>
          <w:sz w:val="28"/>
          <w:szCs w:val="28"/>
        </w:rPr>
        <w:t>данных. – Область физической характеристики.</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Библиографическая запись производится по:</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титульному листу документа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или титульному экрану</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может включать имя лица,</w:t>
      </w:r>
      <w:r w:rsidR="003C2A15" w:rsidRPr="000A78C5">
        <w:rPr>
          <w:sz w:val="28"/>
          <w:szCs w:val="28"/>
        </w:rPr>
        <w:t xml:space="preserve"> </w:t>
      </w:r>
      <w:r w:rsidRPr="000A78C5">
        <w:rPr>
          <w:sz w:val="28"/>
          <w:szCs w:val="28"/>
        </w:rPr>
        <w:t>включающее</w:t>
      </w:r>
      <w:r w:rsidR="003C2A15" w:rsidRPr="000A78C5">
        <w:rPr>
          <w:sz w:val="28"/>
          <w:szCs w:val="28"/>
        </w:rPr>
        <w:t xml:space="preserve"> </w:t>
      </w:r>
      <w:r w:rsidRPr="000A78C5">
        <w:rPr>
          <w:sz w:val="28"/>
          <w:szCs w:val="28"/>
        </w:rPr>
        <w:t>фамилию,</w:t>
      </w:r>
      <w:r w:rsidR="003C2A15" w:rsidRPr="000A78C5">
        <w:rPr>
          <w:sz w:val="28"/>
          <w:szCs w:val="28"/>
        </w:rPr>
        <w:t xml:space="preserve"> </w:t>
      </w:r>
      <w:r w:rsidRPr="000A78C5">
        <w:rPr>
          <w:sz w:val="28"/>
          <w:szCs w:val="28"/>
        </w:rPr>
        <w:t>инициалы,</w:t>
      </w:r>
      <w:r w:rsidR="003C2A15" w:rsidRPr="000A78C5">
        <w:rPr>
          <w:sz w:val="28"/>
          <w:szCs w:val="28"/>
        </w:rPr>
        <w:t xml:space="preserve"> </w:t>
      </w:r>
      <w:r w:rsidRPr="000A78C5">
        <w:rPr>
          <w:sz w:val="28"/>
          <w:szCs w:val="28"/>
        </w:rPr>
        <w:t>псевдоним, личное имя или прозвище в</w:t>
      </w:r>
      <w:r w:rsidR="003C2A15" w:rsidRPr="000A78C5">
        <w:rPr>
          <w:sz w:val="28"/>
          <w:szCs w:val="28"/>
        </w:rPr>
        <w:t xml:space="preserve"> </w:t>
      </w:r>
      <w:r w:rsidRPr="000A78C5">
        <w:rPr>
          <w:sz w:val="28"/>
          <w:szCs w:val="28"/>
        </w:rPr>
        <w:t>качестве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наименование</w:t>
      </w:r>
      <w:r w:rsidR="003C2A15" w:rsidRPr="000A78C5">
        <w:rPr>
          <w:sz w:val="28"/>
          <w:szCs w:val="28"/>
        </w:rPr>
        <w:t xml:space="preserve"> </w:t>
      </w:r>
      <w:r w:rsidRPr="000A78C5">
        <w:rPr>
          <w:sz w:val="28"/>
          <w:szCs w:val="28"/>
        </w:rPr>
        <w:t>организации,</w:t>
      </w:r>
      <w:r w:rsidR="003C2A15" w:rsidRPr="000A78C5">
        <w:rPr>
          <w:sz w:val="28"/>
          <w:szCs w:val="28"/>
        </w:rPr>
        <w:t xml:space="preserve"> </w:t>
      </w:r>
      <w:r w:rsidRPr="000A78C5">
        <w:rPr>
          <w:sz w:val="28"/>
          <w:szCs w:val="28"/>
        </w:rPr>
        <w:t>унифицированное</w:t>
      </w:r>
      <w:r w:rsidR="003C2A15" w:rsidRPr="000A78C5">
        <w:rPr>
          <w:sz w:val="28"/>
          <w:szCs w:val="28"/>
        </w:rPr>
        <w:t xml:space="preserve"> </w:t>
      </w:r>
      <w:r w:rsidRPr="000A78C5">
        <w:rPr>
          <w:sz w:val="28"/>
          <w:szCs w:val="28"/>
        </w:rPr>
        <w:t>заглавие произведения, обозначение</w:t>
      </w:r>
      <w:r w:rsidR="003C2A15" w:rsidRPr="000A78C5">
        <w:rPr>
          <w:sz w:val="28"/>
          <w:szCs w:val="28"/>
        </w:rPr>
        <w:t xml:space="preserve"> </w:t>
      </w:r>
      <w:r w:rsidRPr="000A78C5">
        <w:rPr>
          <w:sz w:val="28"/>
          <w:szCs w:val="28"/>
        </w:rPr>
        <w:t>документа, географическое название,</w:t>
      </w:r>
      <w:r w:rsidR="003C2A15" w:rsidRPr="000A78C5">
        <w:rPr>
          <w:sz w:val="28"/>
          <w:szCs w:val="28"/>
        </w:rPr>
        <w:t xml:space="preserve"> </w:t>
      </w:r>
      <w:r w:rsidRPr="000A78C5">
        <w:rPr>
          <w:sz w:val="28"/>
          <w:szCs w:val="28"/>
        </w:rPr>
        <w:t>иные сведения.</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proofErr w:type="spellStart"/>
      <w:r w:rsidRPr="000A78C5">
        <w:rPr>
          <w:sz w:val="28"/>
          <w:szCs w:val="28"/>
        </w:rPr>
        <w:t>Гмурман</w:t>
      </w:r>
      <w:proofErr w:type="spellEnd"/>
      <w:r w:rsidRPr="000A78C5">
        <w:rPr>
          <w:sz w:val="28"/>
          <w:szCs w:val="28"/>
        </w:rPr>
        <w:t xml:space="preserve">, В. </w:t>
      </w:r>
      <w:proofErr w:type="spellStart"/>
      <w:r w:rsidRPr="000A78C5">
        <w:rPr>
          <w:sz w:val="28"/>
          <w:szCs w:val="28"/>
        </w:rPr>
        <w:t>Е.Теория</w:t>
      </w:r>
      <w:proofErr w:type="spellEnd"/>
      <w:r w:rsidRPr="000A78C5">
        <w:rPr>
          <w:sz w:val="28"/>
          <w:szCs w:val="28"/>
        </w:rPr>
        <w:t xml:space="preserve"> вероятностей и</w:t>
      </w:r>
      <w:r w:rsidR="003C2A15" w:rsidRPr="000A78C5">
        <w:rPr>
          <w:sz w:val="28"/>
          <w:szCs w:val="28"/>
        </w:rPr>
        <w:t xml:space="preserve"> </w:t>
      </w:r>
      <w:r w:rsidRPr="000A78C5">
        <w:rPr>
          <w:sz w:val="28"/>
          <w:szCs w:val="28"/>
        </w:rPr>
        <w:t xml:space="preserve">математическая статистика / В. Е. </w:t>
      </w:r>
      <w:proofErr w:type="spellStart"/>
      <w:r w:rsidRPr="000A78C5">
        <w:rPr>
          <w:sz w:val="28"/>
          <w:szCs w:val="28"/>
        </w:rPr>
        <w:t>Гмурман</w:t>
      </w:r>
      <w:proofErr w:type="spellEnd"/>
      <w:r w:rsidRPr="000A78C5">
        <w:rPr>
          <w:sz w:val="28"/>
          <w:szCs w:val="28"/>
        </w:rPr>
        <w:t xml:space="preserve"> — 12-е</w:t>
      </w:r>
      <w:r w:rsidR="003C2A15" w:rsidRPr="000A78C5">
        <w:rPr>
          <w:sz w:val="28"/>
          <w:szCs w:val="28"/>
        </w:rPr>
        <w:t xml:space="preserve"> </w:t>
      </w:r>
      <w:r w:rsidRPr="000A78C5">
        <w:rPr>
          <w:sz w:val="28"/>
          <w:szCs w:val="28"/>
        </w:rPr>
        <w:t xml:space="preserve">изд. — М.: </w:t>
      </w:r>
      <w:proofErr w:type="spellStart"/>
      <w:r w:rsidRPr="000A78C5">
        <w:rPr>
          <w:sz w:val="28"/>
          <w:szCs w:val="28"/>
        </w:rPr>
        <w:t>Юрайт</w:t>
      </w:r>
      <w:proofErr w:type="spellEnd"/>
      <w:r w:rsidRPr="000A78C5">
        <w:rPr>
          <w:sz w:val="28"/>
          <w:szCs w:val="28"/>
        </w:rPr>
        <w:t>, 2017. — 479 с. —</w:t>
      </w:r>
      <w:r w:rsidR="003C2A15" w:rsidRPr="000A78C5">
        <w:rPr>
          <w:sz w:val="28"/>
          <w:szCs w:val="28"/>
        </w:rPr>
        <w:t xml:space="preserve"> </w:t>
      </w:r>
      <w:r w:rsidRPr="000A78C5">
        <w:rPr>
          <w:sz w:val="28"/>
          <w:szCs w:val="28"/>
        </w:rPr>
        <w:t>(Профессиональное образование).</w:t>
      </w:r>
      <w:r w:rsidR="003C2A15" w:rsidRPr="000A78C5">
        <w:rPr>
          <w:sz w:val="28"/>
          <w:szCs w:val="28"/>
        </w:rPr>
        <w:t xml:space="preserve"> </w:t>
      </w:r>
      <w:r w:rsidRPr="000A78C5">
        <w:rPr>
          <w:sz w:val="28"/>
          <w:szCs w:val="28"/>
        </w:rPr>
        <w:t>Российская Федерация. Гос. Дума (1994 — 1996).</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После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автора,</w:t>
      </w:r>
      <w:r w:rsidR="003C2A15" w:rsidRPr="000A78C5">
        <w:rPr>
          <w:sz w:val="28"/>
          <w:szCs w:val="28"/>
        </w:rPr>
        <w:t xml:space="preserve"> </w:t>
      </w:r>
      <w:r w:rsidRPr="000A78C5">
        <w:rPr>
          <w:sz w:val="28"/>
          <w:szCs w:val="28"/>
        </w:rPr>
        <w:t>перед</w:t>
      </w:r>
      <w:r w:rsidR="003C2A15" w:rsidRPr="000A78C5">
        <w:rPr>
          <w:sz w:val="28"/>
          <w:szCs w:val="28"/>
        </w:rPr>
        <w:t xml:space="preserve"> </w:t>
      </w:r>
      <w:r w:rsidRPr="000A78C5">
        <w:rPr>
          <w:sz w:val="28"/>
          <w:szCs w:val="28"/>
        </w:rPr>
        <w:t>инициалами, ставится запятая.</w:t>
      </w:r>
      <w:r w:rsidR="003C2A15" w:rsidRPr="000A78C5">
        <w:rPr>
          <w:sz w:val="28"/>
          <w:szCs w:val="28"/>
        </w:rPr>
        <w:t xml:space="preserve"> </w:t>
      </w:r>
      <w:r w:rsidRPr="000A78C5">
        <w:rPr>
          <w:sz w:val="28"/>
          <w:szCs w:val="28"/>
        </w:rPr>
        <w:t xml:space="preserve">Например: </w:t>
      </w:r>
      <w:proofErr w:type="spellStart"/>
      <w:r w:rsidRPr="000A78C5">
        <w:rPr>
          <w:sz w:val="28"/>
          <w:szCs w:val="28"/>
        </w:rPr>
        <w:t>Гмурман</w:t>
      </w:r>
      <w:proofErr w:type="spellEnd"/>
      <w:r w:rsidRPr="000A78C5">
        <w:rPr>
          <w:sz w:val="28"/>
          <w:szCs w:val="28"/>
        </w:rPr>
        <w:t>, В. 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книге может быть не указан</w:t>
      </w:r>
      <w:r w:rsidR="003C2A15" w:rsidRPr="000A78C5">
        <w:rPr>
          <w:sz w:val="28"/>
          <w:szCs w:val="28"/>
        </w:rPr>
        <w:t xml:space="preserve"> </w:t>
      </w:r>
      <w:r w:rsidRPr="000A78C5">
        <w:rPr>
          <w:sz w:val="28"/>
          <w:szCs w:val="28"/>
        </w:rPr>
        <w:t>индивидуальный или коллективный</w:t>
      </w:r>
      <w:r w:rsidR="00DE2DAA" w:rsidRPr="000A78C5">
        <w:rPr>
          <w:sz w:val="28"/>
          <w:szCs w:val="28"/>
        </w:rPr>
        <w:t xml:space="preserve"> </w:t>
      </w:r>
      <w:r w:rsidRPr="000A78C5">
        <w:rPr>
          <w:sz w:val="28"/>
          <w:szCs w:val="28"/>
        </w:rPr>
        <w:t xml:space="preserve">автор. </w:t>
      </w:r>
      <w:r w:rsidRPr="000A78C5">
        <w:rPr>
          <w:sz w:val="28"/>
          <w:szCs w:val="28"/>
        </w:rPr>
        <w:lastRenderedPageBreak/>
        <w:t>В этом случае описание книги</w:t>
      </w:r>
      <w:r w:rsidR="00DE2DAA" w:rsidRPr="000A78C5">
        <w:rPr>
          <w:sz w:val="28"/>
          <w:szCs w:val="28"/>
        </w:rPr>
        <w:t xml:space="preserve"> </w:t>
      </w:r>
      <w:r w:rsidRPr="000A78C5">
        <w:rPr>
          <w:sz w:val="28"/>
          <w:szCs w:val="28"/>
        </w:rPr>
        <w:t>делается на заглавие книги.</w:t>
      </w:r>
      <w:r w:rsidR="00DE2DAA" w:rsidRPr="000A78C5">
        <w:rPr>
          <w:sz w:val="28"/>
          <w:szCs w:val="28"/>
        </w:rPr>
        <w:t xml:space="preserve"> </w:t>
      </w:r>
      <w:r w:rsidRPr="000A78C5">
        <w:rPr>
          <w:sz w:val="28"/>
          <w:szCs w:val="28"/>
        </w:rPr>
        <w:t>Основное заглавие приводят в том виде, в каком</w:t>
      </w:r>
      <w:r w:rsidR="00DE2DAA" w:rsidRPr="000A78C5">
        <w:rPr>
          <w:sz w:val="28"/>
          <w:szCs w:val="28"/>
        </w:rPr>
        <w:t xml:space="preserve"> </w:t>
      </w:r>
      <w:r w:rsidRPr="000A78C5">
        <w:rPr>
          <w:sz w:val="28"/>
          <w:szCs w:val="28"/>
        </w:rPr>
        <w:t>оно дано в предписанном источнике информации,</w:t>
      </w:r>
      <w:r w:rsidR="00DE2DAA" w:rsidRPr="000A78C5">
        <w:rPr>
          <w:sz w:val="28"/>
          <w:szCs w:val="28"/>
        </w:rPr>
        <w:t xml:space="preserve"> </w:t>
      </w:r>
      <w:r w:rsidRPr="000A78C5">
        <w:rPr>
          <w:sz w:val="28"/>
          <w:szCs w:val="28"/>
        </w:rPr>
        <w:t>в той же последовательности и с теми же знаками.</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Косцов, А. В. Excel [Текст]: практическое</w:t>
      </w:r>
      <w:r w:rsidR="00DE2DAA" w:rsidRPr="000A78C5">
        <w:rPr>
          <w:sz w:val="28"/>
          <w:szCs w:val="28"/>
        </w:rPr>
        <w:t xml:space="preserve"> </w:t>
      </w:r>
      <w:r w:rsidRPr="000A78C5">
        <w:rPr>
          <w:sz w:val="28"/>
          <w:szCs w:val="28"/>
        </w:rPr>
        <w:t>руководство</w:t>
      </w:r>
      <w:r w:rsidR="00DE2DAA" w:rsidRPr="000A78C5">
        <w:rPr>
          <w:sz w:val="28"/>
          <w:szCs w:val="28"/>
        </w:rPr>
        <w:t xml:space="preserve"> </w:t>
      </w:r>
      <w:r w:rsidRPr="000A78C5">
        <w:rPr>
          <w:sz w:val="28"/>
          <w:szCs w:val="28"/>
        </w:rPr>
        <w:t>Энциклопедия пользователя Internet</w:t>
      </w:r>
      <w:r w:rsidR="00DE2DAA" w:rsidRPr="000A78C5">
        <w:rPr>
          <w:sz w:val="28"/>
          <w:szCs w:val="28"/>
        </w:rPr>
        <w:t xml:space="preserve"> </w:t>
      </w:r>
      <w:r w:rsidRPr="000A78C5">
        <w:rPr>
          <w:sz w:val="28"/>
          <w:szCs w:val="28"/>
        </w:rPr>
        <w:t>Россия на пути реформ: XXI век</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Общее</w:t>
      </w:r>
      <w:r w:rsidR="00DE2DAA" w:rsidRPr="000A78C5">
        <w:rPr>
          <w:sz w:val="28"/>
          <w:szCs w:val="28"/>
        </w:rPr>
        <w:t xml:space="preserve"> </w:t>
      </w:r>
      <w:r w:rsidRPr="000A78C5">
        <w:rPr>
          <w:sz w:val="28"/>
          <w:szCs w:val="28"/>
        </w:rPr>
        <w:t>обозначение</w:t>
      </w:r>
      <w:r w:rsidR="00DE2DAA" w:rsidRPr="000A78C5">
        <w:rPr>
          <w:sz w:val="28"/>
          <w:szCs w:val="28"/>
        </w:rPr>
        <w:t xml:space="preserve"> </w:t>
      </w:r>
      <w:r w:rsidRPr="000A78C5">
        <w:rPr>
          <w:sz w:val="28"/>
          <w:szCs w:val="28"/>
        </w:rPr>
        <w:t>материала</w:t>
      </w:r>
      <w:r w:rsidR="00DE2DAA" w:rsidRPr="000A78C5">
        <w:rPr>
          <w:sz w:val="28"/>
          <w:szCs w:val="28"/>
        </w:rPr>
        <w:t xml:space="preserve"> </w:t>
      </w:r>
      <w:r w:rsidRPr="000A78C5">
        <w:rPr>
          <w:sz w:val="28"/>
          <w:szCs w:val="28"/>
        </w:rPr>
        <w:t>–</w:t>
      </w:r>
      <w:r w:rsidR="00DE2DAA" w:rsidRPr="000A78C5">
        <w:rPr>
          <w:sz w:val="28"/>
          <w:szCs w:val="28"/>
        </w:rPr>
        <w:t xml:space="preserve"> </w:t>
      </w:r>
      <w:r w:rsidRPr="000A78C5">
        <w:rPr>
          <w:sz w:val="28"/>
          <w:szCs w:val="28"/>
        </w:rPr>
        <w:t>это</w:t>
      </w:r>
      <w:r w:rsidR="00DE2DAA" w:rsidRPr="000A78C5">
        <w:rPr>
          <w:sz w:val="28"/>
          <w:szCs w:val="28"/>
        </w:rPr>
        <w:t xml:space="preserve"> </w:t>
      </w:r>
      <w:r w:rsidRPr="000A78C5">
        <w:rPr>
          <w:sz w:val="28"/>
          <w:szCs w:val="28"/>
        </w:rPr>
        <w:t>факультативный элемент, определяет класс</w:t>
      </w:r>
      <w:r w:rsidR="00DE2DAA" w:rsidRPr="000A78C5">
        <w:rPr>
          <w:sz w:val="28"/>
          <w:szCs w:val="28"/>
        </w:rPr>
        <w:t xml:space="preserve"> </w:t>
      </w:r>
      <w:r w:rsidRPr="000A78C5">
        <w:rPr>
          <w:sz w:val="28"/>
          <w:szCs w:val="28"/>
        </w:rPr>
        <w:t>материала, к которому принадлежит объект</w:t>
      </w:r>
      <w:r w:rsidR="00DE2DAA" w:rsidRPr="000A78C5">
        <w:rPr>
          <w:sz w:val="28"/>
          <w:szCs w:val="28"/>
        </w:rPr>
        <w:t xml:space="preserve"> </w:t>
      </w:r>
      <w:r w:rsidRPr="000A78C5">
        <w:rPr>
          <w:sz w:val="28"/>
          <w:szCs w:val="28"/>
        </w:rPr>
        <w:t>описания (текст, карта, изображение) или</w:t>
      </w:r>
      <w:r w:rsidR="00DE2DAA" w:rsidRPr="000A78C5">
        <w:rPr>
          <w:sz w:val="28"/>
          <w:szCs w:val="28"/>
        </w:rPr>
        <w:t xml:space="preserve"> </w:t>
      </w:r>
      <w:r w:rsidRPr="000A78C5">
        <w:rPr>
          <w:sz w:val="28"/>
          <w:szCs w:val="28"/>
        </w:rPr>
        <w:t>физическую форму документа (электронный</w:t>
      </w:r>
      <w:r w:rsidR="00DE2DAA" w:rsidRPr="000A78C5">
        <w:rPr>
          <w:sz w:val="28"/>
          <w:szCs w:val="28"/>
        </w:rPr>
        <w:t xml:space="preserve"> </w:t>
      </w:r>
      <w:r w:rsidRPr="000A78C5">
        <w:rPr>
          <w:sz w:val="28"/>
          <w:szCs w:val="28"/>
        </w:rPr>
        <w:t>ресурс).</w:t>
      </w:r>
      <w:r w:rsidR="00DE2DAA" w:rsidRPr="000A78C5">
        <w:rPr>
          <w:sz w:val="28"/>
          <w:szCs w:val="28"/>
        </w:rPr>
        <w:t xml:space="preserve"> </w:t>
      </w:r>
      <w:r w:rsidRPr="000A78C5">
        <w:rPr>
          <w:sz w:val="28"/>
          <w:szCs w:val="28"/>
        </w:rPr>
        <w:t>Этот элемент приводят после основного заглавия с</w:t>
      </w:r>
      <w:r w:rsidR="00DE2DAA" w:rsidRPr="000A78C5">
        <w:rPr>
          <w:sz w:val="28"/>
          <w:szCs w:val="28"/>
        </w:rPr>
        <w:t xml:space="preserve"> </w:t>
      </w:r>
      <w:r w:rsidRPr="000A78C5">
        <w:rPr>
          <w:sz w:val="28"/>
          <w:szCs w:val="28"/>
        </w:rPr>
        <w:t>прописной буквы в квадратных скобках</w:t>
      </w:r>
      <w:r w:rsidR="00DE2DAA" w:rsidRPr="000A78C5">
        <w:rPr>
          <w:sz w:val="28"/>
          <w:szCs w:val="28"/>
        </w:rPr>
        <w:t xml:space="preserve">. </w:t>
      </w:r>
      <w:r w:rsidRPr="000A78C5">
        <w:rPr>
          <w:sz w:val="28"/>
          <w:szCs w:val="28"/>
        </w:rPr>
        <w:t>Например:</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Основы информационной культуры</w:t>
      </w:r>
      <w:r w:rsidR="00DE2DAA" w:rsidRPr="000A78C5">
        <w:rPr>
          <w:sz w:val="28"/>
          <w:szCs w:val="28"/>
        </w:rPr>
        <w:t xml:space="preserve"> [Электронный </w:t>
      </w:r>
      <w:r w:rsidRPr="000A78C5">
        <w:rPr>
          <w:sz w:val="28"/>
          <w:szCs w:val="28"/>
        </w:rPr>
        <w:t>ресурс]: дистанционный курс</w:t>
      </w:r>
      <w:r w:rsidR="00DE2DAA" w:rsidRPr="000A78C5">
        <w:rPr>
          <w:sz w:val="28"/>
          <w:szCs w:val="28"/>
        </w:rPr>
        <w:t>.</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относящиеся к заглавию,</w:t>
      </w:r>
      <w:r w:rsidR="00DE2DAA" w:rsidRPr="000A78C5">
        <w:rPr>
          <w:sz w:val="28"/>
          <w:szCs w:val="28"/>
        </w:rPr>
        <w:t xml:space="preserve"> </w:t>
      </w:r>
      <w:r w:rsidRPr="000A78C5">
        <w:rPr>
          <w:sz w:val="28"/>
          <w:szCs w:val="28"/>
        </w:rPr>
        <w:t>содержат информацию, раскрывающую и</w:t>
      </w:r>
      <w:r w:rsidR="00DE2DAA" w:rsidRPr="000A78C5">
        <w:rPr>
          <w:sz w:val="28"/>
          <w:szCs w:val="28"/>
        </w:rPr>
        <w:t xml:space="preserve"> </w:t>
      </w:r>
      <w:r w:rsidRPr="000A78C5">
        <w:rPr>
          <w:sz w:val="28"/>
          <w:szCs w:val="28"/>
        </w:rPr>
        <w:t>поясняющую основное заглавие, сведения о виде,</w:t>
      </w:r>
      <w:r w:rsidR="00DE2DAA" w:rsidRPr="000A78C5">
        <w:rPr>
          <w:sz w:val="28"/>
          <w:szCs w:val="28"/>
        </w:rPr>
        <w:t xml:space="preserve"> </w:t>
      </w:r>
      <w:r w:rsidRPr="000A78C5">
        <w:rPr>
          <w:sz w:val="28"/>
          <w:szCs w:val="28"/>
        </w:rPr>
        <w:t>жанре, назначении произведения, указание о том, что</w:t>
      </w:r>
      <w:r w:rsidR="00DE2DAA" w:rsidRPr="000A78C5">
        <w:rPr>
          <w:sz w:val="28"/>
          <w:szCs w:val="28"/>
        </w:rPr>
        <w:t xml:space="preserve"> </w:t>
      </w:r>
      <w:r w:rsidRPr="000A78C5">
        <w:rPr>
          <w:sz w:val="28"/>
          <w:szCs w:val="28"/>
        </w:rPr>
        <w:t>документ является переводом с другого языка, и т. п.</w:t>
      </w:r>
      <w:r w:rsidR="00DE2DAA" w:rsidRPr="000A78C5">
        <w:rPr>
          <w:sz w:val="28"/>
          <w:szCs w:val="28"/>
        </w:rPr>
        <w:t xml:space="preserve"> </w:t>
      </w:r>
      <w:r w:rsidRPr="000A78C5">
        <w:rPr>
          <w:sz w:val="28"/>
          <w:szCs w:val="28"/>
        </w:rPr>
        <w:t>Приводят их в форме и последовательности, данной в</w:t>
      </w:r>
      <w:r w:rsidR="00DE2DAA" w:rsidRPr="000A78C5">
        <w:rPr>
          <w:sz w:val="28"/>
          <w:szCs w:val="28"/>
        </w:rPr>
        <w:t xml:space="preserve"> </w:t>
      </w:r>
      <w:r w:rsidRPr="000A78C5">
        <w:rPr>
          <w:sz w:val="28"/>
          <w:szCs w:val="28"/>
        </w:rPr>
        <w:t>предписанном источнике информации.</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История России [Текст]: учеб. для СПО</w:t>
      </w:r>
      <w:r w:rsidR="00824E08" w:rsidRPr="000A78C5">
        <w:rPr>
          <w:sz w:val="28"/>
          <w:szCs w:val="28"/>
        </w:rPr>
        <w:t xml:space="preserve">. </w:t>
      </w:r>
      <w:r w:rsidRPr="000A78C5">
        <w:rPr>
          <w:sz w:val="28"/>
          <w:szCs w:val="28"/>
        </w:rPr>
        <w:t>Экономика и право [Электронный ресурс]:слов.</w:t>
      </w:r>
      <w:r w:rsidR="00824E08" w:rsidRPr="000A78C5">
        <w:rPr>
          <w:sz w:val="28"/>
          <w:szCs w:val="28"/>
        </w:rPr>
        <w:t xml:space="preserve"> </w:t>
      </w:r>
      <w:r w:rsidRPr="000A78C5">
        <w:rPr>
          <w:sz w:val="28"/>
          <w:szCs w:val="28"/>
        </w:rPr>
        <w:t>Как написать доклад [Текст]: пер. с англ.</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Геология</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Сибири:</w:t>
      </w:r>
      <w:r w:rsidR="00DE2DAA" w:rsidRPr="000A78C5">
        <w:rPr>
          <w:sz w:val="28"/>
          <w:szCs w:val="28"/>
        </w:rPr>
        <w:t xml:space="preserve"> </w:t>
      </w:r>
      <w:r w:rsidRPr="000A78C5">
        <w:rPr>
          <w:sz w:val="28"/>
          <w:szCs w:val="28"/>
        </w:rPr>
        <w:t>история</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современность</w:t>
      </w:r>
      <w:r w:rsidR="00DE2DAA" w:rsidRPr="000A78C5">
        <w:rPr>
          <w:sz w:val="28"/>
          <w:szCs w:val="28"/>
        </w:rPr>
        <w:t xml:space="preserve"> </w:t>
      </w:r>
      <w:r w:rsidRPr="000A78C5">
        <w:rPr>
          <w:sz w:val="28"/>
          <w:szCs w:val="28"/>
        </w:rPr>
        <w:t>[Текст]:</w:t>
      </w:r>
      <w:r w:rsidR="00DE2DAA" w:rsidRPr="000A78C5">
        <w:rPr>
          <w:sz w:val="28"/>
          <w:szCs w:val="28"/>
        </w:rPr>
        <w:t xml:space="preserve"> </w:t>
      </w:r>
      <w:r w:rsidRPr="000A78C5">
        <w:rPr>
          <w:sz w:val="28"/>
          <w:szCs w:val="28"/>
        </w:rPr>
        <w:t>материалы</w:t>
      </w:r>
      <w:r w:rsidR="00DE2DAA" w:rsidRPr="000A78C5">
        <w:rPr>
          <w:sz w:val="28"/>
          <w:szCs w:val="28"/>
        </w:rPr>
        <w:t xml:space="preserve"> </w:t>
      </w:r>
      <w:r w:rsidRPr="000A78C5">
        <w:rPr>
          <w:sz w:val="28"/>
          <w:szCs w:val="28"/>
        </w:rPr>
        <w:t>Всероссийской науч.-</w:t>
      </w:r>
      <w:proofErr w:type="spellStart"/>
      <w:r w:rsidRPr="000A78C5">
        <w:rPr>
          <w:sz w:val="28"/>
          <w:szCs w:val="28"/>
        </w:rPr>
        <w:t>практ</w:t>
      </w:r>
      <w:proofErr w:type="spellEnd"/>
      <w:r w:rsidRPr="000A78C5">
        <w:rPr>
          <w:sz w:val="28"/>
          <w:szCs w:val="28"/>
        </w:rPr>
        <w:t xml:space="preserve">. </w:t>
      </w:r>
      <w:proofErr w:type="spellStart"/>
      <w:r w:rsidRPr="000A78C5">
        <w:rPr>
          <w:sz w:val="28"/>
          <w:szCs w:val="28"/>
        </w:rPr>
        <w:t>конф</w:t>
      </w:r>
      <w:proofErr w:type="spellEnd"/>
      <w:r w:rsidRPr="000A78C5">
        <w:rPr>
          <w:sz w:val="28"/>
          <w:szCs w:val="28"/>
        </w:rPr>
        <w:t>., 28-29</w:t>
      </w:r>
      <w:r w:rsidR="00DE2DAA" w:rsidRPr="000A78C5">
        <w:rPr>
          <w:sz w:val="28"/>
          <w:szCs w:val="28"/>
        </w:rPr>
        <w:t xml:space="preserve"> </w:t>
      </w:r>
      <w:r w:rsidRPr="000A78C5">
        <w:rPr>
          <w:sz w:val="28"/>
          <w:szCs w:val="28"/>
        </w:rPr>
        <w:t>октября 2018 г.: в 2 ч.</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Состояние</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перспективы</w:t>
      </w:r>
      <w:r w:rsidR="00DE2DAA" w:rsidRPr="000A78C5">
        <w:rPr>
          <w:sz w:val="28"/>
          <w:szCs w:val="28"/>
        </w:rPr>
        <w:t xml:space="preserve"> </w:t>
      </w:r>
      <w:r w:rsidRPr="000A78C5">
        <w:rPr>
          <w:sz w:val="28"/>
          <w:szCs w:val="28"/>
        </w:rPr>
        <w:t>развития</w:t>
      </w:r>
      <w:r w:rsidR="00DE2DAA" w:rsidRPr="000A78C5">
        <w:rPr>
          <w:sz w:val="28"/>
          <w:szCs w:val="28"/>
        </w:rPr>
        <w:t xml:space="preserve"> </w:t>
      </w:r>
      <w:r w:rsidRPr="000A78C5">
        <w:rPr>
          <w:sz w:val="28"/>
          <w:szCs w:val="28"/>
        </w:rPr>
        <w:t>статистики печати Российской Федерации</w:t>
      </w:r>
      <w:r w:rsidR="00DE2DAA" w:rsidRPr="000A78C5">
        <w:rPr>
          <w:sz w:val="28"/>
          <w:szCs w:val="28"/>
        </w:rPr>
        <w:t xml:space="preserve"> </w:t>
      </w:r>
      <w:r w:rsidRPr="000A78C5">
        <w:rPr>
          <w:sz w:val="28"/>
          <w:szCs w:val="28"/>
        </w:rPr>
        <w:t>[Текст]: отчет о НИР (</w:t>
      </w:r>
      <w:proofErr w:type="spellStart"/>
      <w:r w:rsidRPr="000A78C5">
        <w:rPr>
          <w:sz w:val="28"/>
          <w:szCs w:val="28"/>
        </w:rPr>
        <w:t>заключ</w:t>
      </w:r>
      <w:proofErr w:type="spellEnd"/>
      <w:r w:rsidRPr="000A78C5">
        <w:rPr>
          <w:sz w:val="28"/>
          <w:szCs w:val="28"/>
        </w:rPr>
        <w:t>.): 06-02</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об ответственности</w:t>
      </w:r>
      <w:r w:rsidR="00DE2DAA" w:rsidRPr="000A78C5">
        <w:rPr>
          <w:sz w:val="28"/>
          <w:szCs w:val="28"/>
        </w:rPr>
        <w:t xml:space="preserve"> </w:t>
      </w:r>
      <w:r w:rsidRPr="000A78C5">
        <w:rPr>
          <w:sz w:val="28"/>
          <w:szCs w:val="28"/>
        </w:rPr>
        <w:t>содержат информацию о лицах и</w:t>
      </w:r>
      <w:r w:rsidR="00DE2DAA" w:rsidRPr="000A78C5">
        <w:rPr>
          <w:sz w:val="28"/>
          <w:szCs w:val="28"/>
        </w:rPr>
        <w:t xml:space="preserve"> </w:t>
      </w:r>
      <w:r w:rsidRPr="000A78C5">
        <w:rPr>
          <w:sz w:val="28"/>
          <w:szCs w:val="28"/>
        </w:rPr>
        <w:t>организациях,</w:t>
      </w:r>
      <w:r w:rsidR="00DE2DAA" w:rsidRPr="000A78C5">
        <w:rPr>
          <w:sz w:val="28"/>
          <w:szCs w:val="28"/>
        </w:rPr>
        <w:t xml:space="preserve"> </w:t>
      </w:r>
      <w:r w:rsidRPr="000A78C5">
        <w:rPr>
          <w:sz w:val="28"/>
          <w:szCs w:val="28"/>
        </w:rPr>
        <w:t>участвовавших</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создании</w:t>
      </w:r>
      <w:r w:rsidR="00DE2DAA" w:rsidRPr="000A78C5">
        <w:rPr>
          <w:sz w:val="28"/>
          <w:szCs w:val="28"/>
        </w:rPr>
        <w:t xml:space="preserve"> </w:t>
      </w:r>
      <w:r w:rsidRPr="000A78C5">
        <w:rPr>
          <w:sz w:val="28"/>
          <w:szCs w:val="28"/>
        </w:rPr>
        <w:t>интеллектуального,</w:t>
      </w:r>
      <w:r w:rsidR="00DE2DAA" w:rsidRPr="000A78C5">
        <w:rPr>
          <w:sz w:val="28"/>
          <w:szCs w:val="28"/>
        </w:rPr>
        <w:t xml:space="preserve"> </w:t>
      </w:r>
      <w:r w:rsidRPr="000A78C5">
        <w:rPr>
          <w:sz w:val="28"/>
          <w:szCs w:val="28"/>
        </w:rPr>
        <w:t>художественного</w:t>
      </w:r>
      <w:r w:rsidR="00DE2DAA" w:rsidRPr="000A78C5">
        <w:rPr>
          <w:sz w:val="28"/>
          <w:szCs w:val="28"/>
        </w:rPr>
        <w:t xml:space="preserve"> </w:t>
      </w:r>
      <w:r w:rsidRPr="000A78C5">
        <w:rPr>
          <w:sz w:val="28"/>
          <w:szCs w:val="28"/>
        </w:rPr>
        <w:t>или</w:t>
      </w:r>
      <w:r w:rsidR="00DE2DAA" w:rsidRPr="000A78C5">
        <w:rPr>
          <w:sz w:val="28"/>
          <w:szCs w:val="28"/>
        </w:rPr>
        <w:t xml:space="preserve"> </w:t>
      </w:r>
      <w:r w:rsidRPr="000A78C5">
        <w:rPr>
          <w:sz w:val="28"/>
          <w:szCs w:val="28"/>
        </w:rPr>
        <w:t>иного</w:t>
      </w:r>
      <w:r w:rsidR="00DE2DAA" w:rsidRPr="000A78C5">
        <w:rPr>
          <w:sz w:val="28"/>
          <w:szCs w:val="28"/>
        </w:rPr>
        <w:t xml:space="preserve"> </w:t>
      </w:r>
      <w:r w:rsidRPr="000A78C5">
        <w:rPr>
          <w:sz w:val="28"/>
          <w:szCs w:val="28"/>
        </w:rPr>
        <w:t>содержания</w:t>
      </w:r>
      <w:r w:rsidR="00DE2DAA" w:rsidRPr="000A78C5">
        <w:rPr>
          <w:sz w:val="28"/>
          <w:szCs w:val="28"/>
        </w:rPr>
        <w:t xml:space="preserve"> </w:t>
      </w:r>
      <w:r w:rsidRPr="000A78C5">
        <w:rPr>
          <w:sz w:val="28"/>
          <w:szCs w:val="28"/>
        </w:rPr>
        <w:t>произведения,</w:t>
      </w:r>
      <w:r w:rsidR="00DE2DAA" w:rsidRPr="000A78C5">
        <w:rPr>
          <w:sz w:val="28"/>
          <w:szCs w:val="28"/>
        </w:rPr>
        <w:t xml:space="preserve"> </w:t>
      </w:r>
      <w:r w:rsidRPr="000A78C5">
        <w:rPr>
          <w:sz w:val="28"/>
          <w:szCs w:val="28"/>
        </w:rPr>
        <w:t>являющегося объектом описания.</w:t>
      </w:r>
      <w:r w:rsidR="00DE2DAA" w:rsidRPr="000A78C5">
        <w:rPr>
          <w:sz w:val="28"/>
          <w:szCs w:val="28"/>
        </w:rPr>
        <w:t xml:space="preserve"> </w:t>
      </w:r>
      <w:r w:rsidRPr="000A78C5">
        <w:rPr>
          <w:sz w:val="28"/>
          <w:szCs w:val="28"/>
        </w:rPr>
        <w:t>Группы сведений об ответственности</w:t>
      </w:r>
      <w:r w:rsidR="00DE2DAA" w:rsidRPr="000A78C5">
        <w:rPr>
          <w:sz w:val="28"/>
          <w:szCs w:val="28"/>
        </w:rPr>
        <w:t xml:space="preserve"> </w:t>
      </w:r>
      <w:r w:rsidRPr="000A78C5">
        <w:rPr>
          <w:sz w:val="28"/>
          <w:szCs w:val="28"/>
        </w:rPr>
        <w:t>отделяются друг от друга точкой с запятой.</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 xml:space="preserve">- / Н. А. </w:t>
      </w:r>
      <w:proofErr w:type="spellStart"/>
      <w:r w:rsidRPr="000A78C5">
        <w:rPr>
          <w:sz w:val="28"/>
          <w:szCs w:val="28"/>
        </w:rPr>
        <w:t>Коряковцева</w:t>
      </w:r>
      <w:proofErr w:type="spellEnd"/>
      <w:r w:rsidRPr="000A78C5">
        <w:rPr>
          <w:sz w:val="28"/>
          <w:szCs w:val="28"/>
        </w:rPr>
        <w:t xml:space="preserve"> ; предисл. и науч. ред. В.А. Фокеева</w:t>
      </w:r>
      <w:r w:rsidR="00DE2DAA" w:rsidRPr="000A78C5">
        <w:rPr>
          <w:sz w:val="28"/>
          <w:szCs w:val="28"/>
        </w:rPr>
        <w:t xml:space="preserve"> </w:t>
      </w:r>
      <w:r w:rsidRPr="000A78C5">
        <w:rPr>
          <w:sz w:val="28"/>
          <w:szCs w:val="28"/>
        </w:rPr>
        <w:t>- / М-во культуры Рос. Федерации, Рос. ин-т</w:t>
      </w:r>
      <w:r w:rsidR="00DE2DAA" w:rsidRPr="000A78C5">
        <w:rPr>
          <w:sz w:val="28"/>
          <w:szCs w:val="28"/>
        </w:rPr>
        <w:t xml:space="preserve"> </w:t>
      </w:r>
      <w:r w:rsidRPr="000A78C5">
        <w:rPr>
          <w:sz w:val="28"/>
          <w:szCs w:val="28"/>
        </w:rPr>
        <w:t>культурологии; сост. Т. И. Иванов ; под ред. Т.К. Петрова; ил. А. О. Никоненко ; сост.</w:t>
      </w:r>
      <w:r w:rsidR="00DE2DAA" w:rsidRPr="000A78C5">
        <w:rPr>
          <w:sz w:val="28"/>
          <w:szCs w:val="28"/>
        </w:rPr>
        <w:t xml:space="preserve"> </w:t>
      </w:r>
      <w:r w:rsidRPr="000A78C5">
        <w:rPr>
          <w:sz w:val="28"/>
          <w:szCs w:val="28"/>
        </w:rPr>
        <w:t>программы Т. А. Крюков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В области издания приводятся сведения о</w:t>
      </w:r>
      <w:r w:rsidR="00DE2DAA" w:rsidRPr="000A78C5">
        <w:rPr>
          <w:sz w:val="28"/>
          <w:szCs w:val="28"/>
        </w:rPr>
        <w:t xml:space="preserve"> </w:t>
      </w:r>
      <w:r w:rsidRPr="000A78C5">
        <w:rPr>
          <w:sz w:val="28"/>
          <w:szCs w:val="28"/>
        </w:rPr>
        <w:t>повторности</w:t>
      </w:r>
      <w:r w:rsidR="00DE2DAA" w:rsidRPr="000A78C5">
        <w:rPr>
          <w:sz w:val="28"/>
          <w:szCs w:val="28"/>
        </w:rPr>
        <w:t xml:space="preserve"> </w:t>
      </w:r>
      <w:r w:rsidRPr="000A78C5">
        <w:rPr>
          <w:sz w:val="28"/>
          <w:szCs w:val="28"/>
        </w:rPr>
        <w:t>издания,</w:t>
      </w:r>
      <w:r w:rsidR="00DE2DAA" w:rsidRPr="000A78C5">
        <w:rPr>
          <w:sz w:val="28"/>
          <w:szCs w:val="28"/>
        </w:rPr>
        <w:t xml:space="preserve"> </w:t>
      </w:r>
      <w:r w:rsidRPr="000A78C5">
        <w:rPr>
          <w:sz w:val="28"/>
          <w:szCs w:val="28"/>
        </w:rPr>
        <w:t>переизданиях,</w:t>
      </w:r>
      <w:r w:rsidR="00DE2DAA" w:rsidRPr="000A78C5">
        <w:rPr>
          <w:sz w:val="28"/>
          <w:szCs w:val="28"/>
        </w:rPr>
        <w:t xml:space="preserve"> </w:t>
      </w:r>
      <w:r w:rsidRPr="000A78C5">
        <w:rPr>
          <w:sz w:val="28"/>
          <w:szCs w:val="28"/>
        </w:rPr>
        <w:t>перепечатках.</w:t>
      </w:r>
      <w:r w:rsidR="00DE2DAA" w:rsidRPr="000A78C5">
        <w:rPr>
          <w:sz w:val="28"/>
          <w:szCs w:val="28"/>
        </w:rPr>
        <w:t xml:space="preserve"> </w:t>
      </w:r>
      <w:r w:rsidRPr="000A78C5">
        <w:rPr>
          <w:sz w:val="28"/>
          <w:szCs w:val="28"/>
        </w:rPr>
        <w:t>Сведения об издании приводятся после точки и</w:t>
      </w:r>
      <w:r w:rsidR="00DE2DAA" w:rsidRPr="000A78C5">
        <w:rPr>
          <w:sz w:val="28"/>
          <w:szCs w:val="28"/>
        </w:rPr>
        <w:t xml:space="preserve"> </w:t>
      </w:r>
      <w:r w:rsidRPr="000A78C5">
        <w:rPr>
          <w:sz w:val="28"/>
          <w:szCs w:val="28"/>
        </w:rPr>
        <w:t>тире (. —).</w:t>
      </w:r>
      <w:r w:rsidR="00824E08" w:rsidRPr="000A78C5">
        <w:rPr>
          <w:sz w:val="28"/>
          <w:szCs w:val="28"/>
        </w:rPr>
        <w:t xml:space="preserve"> Например: </w:t>
      </w:r>
      <w:r w:rsidRPr="000A78C5">
        <w:rPr>
          <w:sz w:val="28"/>
          <w:szCs w:val="28"/>
        </w:rPr>
        <w:t xml:space="preserve">. – 4-е изд., </w:t>
      </w:r>
      <w:proofErr w:type="spellStart"/>
      <w:r w:rsidRPr="000A78C5">
        <w:rPr>
          <w:sz w:val="28"/>
          <w:szCs w:val="28"/>
        </w:rPr>
        <w:t>испр</w:t>
      </w:r>
      <w:proofErr w:type="spellEnd"/>
      <w:r w:rsidRPr="000A78C5">
        <w:rPr>
          <w:sz w:val="28"/>
          <w:szCs w:val="28"/>
        </w:rPr>
        <w:t>. и доп.. – Изд. 2-е.</w:t>
      </w:r>
      <w:r w:rsidR="00163043" w:rsidRPr="000A78C5">
        <w:rPr>
          <w:sz w:val="28"/>
          <w:szCs w:val="28"/>
        </w:rPr>
        <w:t xml:space="preserve"> </w:t>
      </w:r>
      <w:r w:rsidRPr="000A78C5">
        <w:rPr>
          <w:sz w:val="28"/>
          <w:szCs w:val="28"/>
        </w:rPr>
        <w:t xml:space="preserve">/ А. А. Коршак, А. М. </w:t>
      </w:r>
      <w:proofErr w:type="spellStart"/>
      <w:r w:rsidRPr="000A78C5">
        <w:rPr>
          <w:sz w:val="28"/>
          <w:szCs w:val="28"/>
        </w:rPr>
        <w:t>Шаммазов</w:t>
      </w:r>
      <w:proofErr w:type="spellEnd"/>
      <w:r w:rsidRPr="000A78C5">
        <w:rPr>
          <w:sz w:val="28"/>
          <w:szCs w:val="28"/>
        </w:rPr>
        <w:t>. — 2-е</w:t>
      </w:r>
      <w:r w:rsidR="00B87544" w:rsidRPr="000A78C5">
        <w:rPr>
          <w:sz w:val="28"/>
          <w:szCs w:val="28"/>
        </w:rPr>
        <w:t xml:space="preserve"> </w:t>
      </w:r>
      <w:r w:rsidRPr="000A78C5">
        <w:rPr>
          <w:sz w:val="28"/>
          <w:szCs w:val="28"/>
        </w:rPr>
        <w:t>изд.,</w:t>
      </w:r>
      <w:r w:rsidR="00B87544" w:rsidRPr="000A78C5">
        <w:rPr>
          <w:sz w:val="28"/>
          <w:szCs w:val="28"/>
        </w:rPr>
        <w:t xml:space="preserve"> </w:t>
      </w:r>
      <w:proofErr w:type="spellStart"/>
      <w:r w:rsidRPr="000A78C5">
        <w:rPr>
          <w:sz w:val="28"/>
          <w:szCs w:val="28"/>
        </w:rPr>
        <w:t>доп.ииспр</w:t>
      </w:r>
      <w:proofErr w:type="spellEnd"/>
      <w:r w:rsidRPr="000A78C5">
        <w:rPr>
          <w:sz w:val="28"/>
          <w:szCs w:val="28"/>
        </w:rPr>
        <w:t>.—Уфа:</w:t>
      </w:r>
      <w:r w:rsidR="00B87544" w:rsidRPr="000A78C5">
        <w:rPr>
          <w:sz w:val="28"/>
          <w:szCs w:val="28"/>
        </w:rPr>
        <w:t xml:space="preserve"> </w:t>
      </w:r>
      <w:r w:rsidRPr="000A78C5">
        <w:rPr>
          <w:sz w:val="28"/>
          <w:szCs w:val="28"/>
        </w:rPr>
        <w:t>Дизайн</w:t>
      </w:r>
      <w:r w:rsidR="00B87544" w:rsidRPr="000A78C5">
        <w:rPr>
          <w:sz w:val="28"/>
          <w:szCs w:val="28"/>
        </w:rPr>
        <w:t xml:space="preserve"> </w:t>
      </w:r>
      <w:r w:rsidRPr="000A78C5">
        <w:rPr>
          <w:sz w:val="28"/>
          <w:szCs w:val="28"/>
        </w:rPr>
        <w:t>Полиграф</w:t>
      </w:r>
      <w:r w:rsidR="00B87544" w:rsidRPr="000A78C5">
        <w:rPr>
          <w:sz w:val="28"/>
          <w:szCs w:val="28"/>
        </w:rPr>
        <w:t xml:space="preserve"> </w:t>
      </w:r>
      <w:r w:rsidRPr="000A78C5">
        <w:rPr>
          <w:sz w:val="28"/>
          <w:szCs w:val="28"/>
        </w:rPr>
        <w:t>Сервис, 2017. — 544 с.</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Область выходных данных</w:t>
      </w:r>
      <w:r w:rsidR="00B87544" w:rsidRPr="000A78C5">
        <w:rPr>
          <w:sz w:val="28"/>
          <w:szCs w:val="28"/>
        </w:rPr>
        <w:t xml:space="preserve"> </w:t>
      </w:r>
      <w:r w:rsidRPr="000A78C5">
        <w:rPr>
          <w:sz w:val="28"/>
          <w:szCs w:val="28"/>
        </w:rPr>
        <w:t>включает в себя 3 элемента:</w:t>
      </w:r>
      <w:r w:rsidR="00B87544" w:rsidRPr="000A78C5">
        <w:rPr>
          <w:sz w:val="28"/>
          <w:szCs w:val="28"/>
        </w:rPr>
        <w:t xml:space="preserve"> </w:t>
      </w:r>
      <w:r w:rsidRPr="000A78C5">
        <w:rPr>
          <w:sz w:val="28"/>
          <w:szCs w:val="28"/>
        </w:rPr>
        <w:t>распространения приводят в форме и падеже, указанных</w:t>
      </w:r>
      <w:r w:rsidR="00B87544" w:rsidRPr="000A78C5">
        <w:rPr>
          <w:sz w:val="28"/>
          <w:szCs w:val="28"/>
        </w:rPr>
        <w:t xml:space="preserve"> </w:t>
      </w:r>
      <w:r w:rsidRPr="000A78C5">
        <w:rPr>
          <w:sz w:val="28"/>
          <w:szCs w:val="28"/>
        </w:rPr>
        <w:t>в</w:t>
      </w:r>
      <w:r w:rsidR="00B87544" w:rsidRPr="000A78C5">
        <w:rPr>
          <w:sz w:val="28"/>
          <w:szCs w:val="28"/>
        </w:rPr>
        <w:t xml:space="preserve"> </w:t>
      </w:r>
      <w:r w:rsidRPr="000A78C5">
        <w:rPr>
          <w:sz w:val="28"/>
          <w:szCs w:val="28"/>
        </w:rPr>
        <w:t>предписанном источнике информации): Имя</w:t>
      </w:r>
      <w:r w:rsidR="00B87544" w:rsidRPr="000A78C5">
        <w:rPr>
          <w:sz w:val="28"/>
          <w:szCs w:val="28"/>
        </w:rPr>
        <w:t xml:space="preserve"> </w:t>
      </w:r>
      <w:r w:rsidRPr="000A78C5">
        <w:rPr>
          <w:sz w:val="28"/>
          <w:szCs w:val="28"/>
        </w:rPr>
        <w:t>издателя (наименование издательства и пр.), Дата. - Место издания (Название места издания,</w:t>
      </w:r>
      <w:r w:rsidR="00B87544" w:rsidRPr="000A78C5">
        <w:rPr>
          <w:sz w:val="28"/>
          <w:szCs w:val="28"/>
        </w:rPr>
        <w:t xml:space="preserve"> </w:t>
      </w:r>
      <w:r w:rsidRPr="000A78C5">
        <w:rPr>
          <w:sz w:val="28"/>
          <w:szCs w:val="28"/>
        </w:rPr>
        <w:t>издания. -</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xml:space="preserve">М.: </w:t>
      </w:r>
      <w:proofErr w:type="spellStart"/>
      <w:r w:rsidRPr="000A78C5">
        <w:rPr>
          <w:sz w:val="28"/>
          <w:szCs w:val="28"/>
        </w:rPr>
        <w:t>Кнорус</w:t>
      </w:r>
      <w:proofErr w:type="spellEnd"/>
      <w:r w:rsidRPr="000A78C5">
        <w:rPr>
          <w:sz w:val="28"/>
          <w:szCs w:val="28"/>
        </w:rPr>
        <w:t>, 2016.</w:t>
      </w:r>
      <w:r w:rsidR="00B87544" w:rsidRPr="000A78C5">
        <w:rPr>
          <w:sz w:val="28"/>
          <w:szCs w:val="28"/>
        </w:rPr>
        <w:t xml:space="preserve"> </w:t>
      </w:r>
      <w:r w:rsidRPr="000A78C5">
        <w:rPr>
          <w:sz w:val="28"/>
          <w:szCs w:val="28"/>
        </w:rPr>
        <w:t>Уфа : Изд-во СО РАН, 2011</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Область физической характеристики </w:t>
      </w:r>
      <w:r w:rsidR="00B87544" w:rsidRPr="000A78C5">
        <w:rPr>
          <w:sz w:val="28"/>
          <w:szCs w:val="28"/>
        </w:rPr>
        <w:t>с</w:t>
      </w:r>
      <w:r w:rsidRPr="000A78C5">
        <w:rPr>
          <w:sz w:val="28"/>
          <w:szCs w:val="28"/>
        </w:rPr>
        <w:t>одержит количество физических единиц</w:t>
      </w:r>
      <w:r w:rsidR="00B87544" w:rsidRPr="000A78C5">
        <w:rPr>
          <w:sz w:val="28"/>
          <w:szCs w:val="28"/>
        </w:rPr>
        <w:t xml:space="preserve"> </w:t>
      </w:r>
      <w:r w:rsidRPr="000A78C5">
        <w:rPr>
          <w:sz w:val="28"/>
          <w:szCs w:val="28"/>
        </w:rPr>
        <w:t>(арабскими цифрами) и специфическое обозначение</w:t>
      </w:r>
      <w:r w:rsidR="00B87544" w:rsidRPr="000A78C5">
        <w:rPr>
          <w:sz w:val="28"/>
          <w:szCs w:val="28"/>
        </w:rPr>
        <w:t xml:space="preserve"> </w:t>
      </w:r>
      <w:r w:rsidRPr="000A78C5">
        <w:rPr>
          <w:sz w:val="28"/>
          <w:szCs w:val="28"/>
        </w:rPr>
        <w:t>материала, а также сведения об иллюстрациях,</w:t>
      </w:r>
      <w:r w:rsidR="00B87544" w:rsidRPr="000A78C5">
        <w:rPr>
          <w:sz w:val="28"/>
          <w:szCs w:val="28"/>
        </w:rPr>
        <w:t xml:space="preserve"> </w:t>
      </w:r>
      <w:r w:rsidRPr="000A78C5">
        <w:rPr>
          <w:sz w:val="28"/>
          <w:szCs w:val="28"/>
        </w:rPr>
        <w:t>чертежах и др.:140 с.: ил., карты (для книги)</w:t>
      </w:r>
      <w:r w:rsidR="00B87544" w:rsidRPr="000A78C5">
        <w:rPr>
          <w:sz w:val="28"/>
          <w:szCs w:val="28"/>
        </w:rPr>
        <w:t xml:space="preserve"> </w:t>
      </w:r>
      <w:r w:rsidRPr="000A78C5">
        <w:rPr>
          <w:sz w:val="28"/>
          <w:szCs w:val="28"/>
        </w:rPr>
        <w:t>С. 5 – 18 (для статьи)</w:t>
      </w:r>
      <w:r w:rsidR="00CC4307" w:rsidRPr="000A78C5">
        <w:rPr>
          <w:sz w:val="28"/>
          <w:szCs w:val="28"/>
        </w:rPr>
        <w:t xml:space="preserve">. </w:t>
      </w:r>
      <w:r w:rsidRPr="000A78C5">
        <w:rPr>
          <w:sz w:val="28"/>
          <w:szCs w:val="28"/>
        </w:rPr>
        <w:t>2 электрон. опт. диска (для электронных ресурсов).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На составную часть документа</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составляют</w:t>
      </w:r>
      <w:r w:rsidR="00B87544" w:rsidRPr="000A78C5">
        <w:rPr>
          <w:sz w:val="28"/>
          <w:szCs w:val="28"/>
        </w:rPr>
        <w:t xml:space="preserve"> </w:t>
      </w:r>
      <w:r w:rsidRPr="000A78C5">
        <w:rPr>
          <w:sz w:val="28"/>
          <w:szCs w:val="28"/>
        </w:rPr>
        <w:t xml:space="preserve">в котором сначала приводят сведения о </w:t>
      </w:r>
      <w:r w:rsidRPr="000A78C5">
        <w:rPr>
          <w:sz w:val="28"/>
          <w:szCs w:val="28"/>
        </w:rPr>
        <w:lastRenderedPageBreak/>
        <w:t>составной части,</w:t>
      </w:r>
      <w:r w:rsidR="00B87544" w:rsidRPr="000A78C5">
        <w:rPr>
          <w:sz w:val="28"/>
          <w:szCs w:val="28"/>
        </w:rPr>
        <w:t xml:space="preserve"> </w:t>
      </w:r>
      <w:r w:rsidRPr="000A78C5">
        <w:rPr>
          <w:sz w:val="28"/>
          <w:szCs w:val="28"/>
        </w:rPr>
        <w:t>а затем – сведения о документе, в котором она помещена.</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Сведения о составной части документа // Сведения</w:t>
      </w:r>
      <w:r w:rsidR="00B87544" w:rsidRPr="000A78C5">
        <w:rPr>
          <w:sz w:val="28"/>
          <w:szCs w:val="28"/>
        </w:rPr>
        <w:t xml:space="preserve"> </w:t>
      </w:r>
      <w:r w:rsidRPr="000A78C5">
        <w:rPr>
          <w:sz w:val="28"/>
          <w:szCs w:val="28"/>
        </w:rPr>
        <w:t>об идентифицирующем документе. – Сведения о</w:t>
      </w:r>
      <w:r w:rsidR="00B87544" w:rsidRPr="000A78C5">
        <w:rPr>
          <w:sz w:val="28"/>
          <w:szCs w:val="28"/>
        </w:rPr>
        <w:t xml:space="preserve"> </w:t>
      </w:r>
      <w:r w:rsidRPr="000A78C5">
        <w:rPr>
          <w:sz w:val="28"/>
          <w:szCs w:val="28"/>
        </w:rPr>
        <w:t>местоположении сост. части в документе.</w:t>
      </w:r>
      <w:r w:rsidR="00B87544" w:rsidRPr="000A78C5">
        <w:rPr>
          <w:sz w:val="28"/>
          <w:szCs w:val="28"/>
        </w:rPr>
        <w:t xml:space="preserve"> </w:t>
      </w:r>
      <w:r w:rsidRPr="000A78C5">
        <w:rPr>
          <w:sz w:val="28"/>
          <w:szCs w:val="28"/>
        </w:rPr>
        <w:t>Сведения об идентифицирующем документе – это</w:t>
      </w:r>
      <w:r w:rsidR="00B87544" w:rsidRPr="000A78C5">
        <w:rPr>
          <w:sz w:val="28"/>
          <w:szCs w:val="28"/>
        </w:rPr>
        <w:t xml:space="preserve"> </w:t>
      </w:r>
      <w:r w:rsidRPr="000A78C5">
        <w:rPr>
          <w:sz w:val="28"/>
          <w:szCs w:val="28"/>
        </w:rPr>
        <w:t>сведения о журнале, газете, сборнике,</w:t>
      </w:r>
      <w:r w:rsidR="00B87544" w:rsidRPr="000A78C5">
        <w:rPr>
          <w:sz w:val="28"/>
          <w:szCs w:val="28"/>
        </w:rPr>
        <w:t xml:space="preserve"> </w:t>
      </w:r>
      <w:r w:rsidRPr="000A78C5">
        <w:rPr>
          <w:sz w:val="28"/>
          <w:szCs w:val="28"/>
        </w:rPr>
        <w:t>энциклопедии и др. в которых размещена</w:t>
      </w:r>
      <w:r w:rsidR="00B87544" w:rsidRPr="000A78C5">
        <w:rPr>
          <w:sz w:val="28"/>
          <w:szCs w:val="28"/>
        </w:rPr>
        <w:t xml:space="preserve"> </w:t>
      </w:r>
      <w:r w:rsidRPr="000A78C5">
        <w:rPr>
          <w:sz w:val="28"/>
          <w:szCs w:val="28"/>
        </w:rPr>
        <w:t>составная часть документа.</w:t>
      </w:r>
      <w:r w:rsidR="00B87544" w:rsidRPr="000A78C5">
        <w:rPr>
          <w:sz w:val="28"/>
          <w:szCs w:val="28"/>
        </w:rPr>
        <w:t xml:space="preserve"> </w:t>
      </w:r>
      <w:r w:rsidRPr="000A78C5">
        <w:rPr>
          <w:sz w:val="28"/>
          <w:szCs w:val="28"/>
        </w:rPr>
        <w:t>Отделяются от сведений о составной части</w:t>
      </w:r>
      <w:r w:rsidR="00B87544" w:rsidRPr="000A78C5">
        <w:rPr>
          <w:sz w:val="28"/>
          <w:szCs w:val="28"/>
        </w:rPr>
        <w:t xml:space="preserve"> </w:t>
      </w:r>
      <w:r w:rsidRPr="000A78C5">
        <w:rPr>
          <w:sz w:val="28"/>
          <w:szCs w:val="28"/>
        </w:rPr>
        <w:t>документа двумя косыми чертами [//].</w:t>
      </w:r>
      <w:r w:rsidR="00B87544" w:rsidRPr="000A78C5">
        <w:rPr>
          <w:sz w:val="28"/>
          <w:szCs w:val="28"/>
        </w:rPr>
        <w:t xml:space="preserve"> </w:t>
      </w:r>
      <w:r w:rsidRPr="000A78C5">
        <w:rPr>
          <w:sz w:val="28"/>
          <w:szCs w:val="28"/>
        </w:rPr>
        <w:t>Эти сведения включают заглавие журнала, газеты, сборника,</w:t>
      </w:r>
      <w:r w:rsidR="00B87544" w:rsidRPr="000A78C5">
        <w:rPr>
          <w:sz w:val="28"/>
          <w:szCs w:val="28"/>
        </w:rPr>
        <w:t xml:space="preserve"> </w:t>
      </w:r>
      <w:r w:rsidRPr="000A78C5">
        <w:rPr>
          <w:sz w:val="28"/>
          <w:szCs w:val="28"/>
        </w:rPr>
        <w:t>энциклопедии, и пр.</w:t>
      </w:r>
      <w:r w:rsidR="00B87544" w:rsidRPr="000A78C5">
        <w:rPr>
          <w:sz w:val="28"/>
          <w:szCs w:val="28"/>
        </w:rPr>
        <w:t xml:space="preserve"> </w:t>
      </w:r>
      <w:r w:rsidRPr="000A78C5">
        <w:rPr>
          <w:sz w:val="28"/>
          <w:szCs w:val="28"/>
        </w:rPr>
        <w:t>Для журнала указывается также – год издания журнала, номер</w:t>
      </w:r>
      <w:r w:rsidR="00B87544" w:rsidRPr="000A78C5">
        <w:rPr>
          <w:sz w:val="28"/>
          <w:szCs w:val="28"/>
        </w:rPr>
        <w:t xml:space="preserve"> </w:t>
      </w:r>
      <w:r w:rsidRPr="000A78C5">
        <w:rPr>
          <w:sz w:val="28"/>
          <w:szCs w:val="28"/>
        </w:rPr>
        <w:t>выпуска, страницы, на 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Мир ПК. — 2016. — № 2. — С. 3 — 10.</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газеты – год издания, дата выпуска газеты, страницы, на</w:t>
      </w:r>
      <w:r w:rsidR="00B87544" w:rsidRPr="000A78C5">
        <w:rPr>
          <w:sz w:val="28"/>
          <w:szCs w:val="28"/>
        </w:rPr>
        <w:t xml:space="preserve"> </w:t>
      </w:r>
      <w:r w:rsidRPr="000A78C5">
        <w:rPr>
          <w:sz w:val="28"/>
          <w:szCs w:val="28"/>
        </w:rPr>
        <w:t>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Комсомольская правда. — 2018. — 16 июня. — С. 3.</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сборника – место и год издания, страницы, на которых</w:t>
      </w:r>
      <w:r w:rsidR="00B87544" w:rsidRPr="000A78C5">
        <w:rPr>
          <w:sz w:val="28"/>
          <w:szCs w:val="28"/>
        </w:rPr>
        <w:t xml:space="preserve"> </w:t>
      </w:r>
      <w:r w:rsidRPr="000A78C5">
        <w:rPr>
          <w:sz w:val="28"/>
          <w:szCs w:val="28"/>
        </w:rPr>
        <w:t>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Информатизация образования: сб. статей. —Уфа, 2014.</w:t>
      </w:r>
      <w:r w:rsidR="00B87544" w:rsidRPr="000A78C5">
        <w:rPr>
          <w:sz w:val="28"/>
          <w:szCs w:val="28"/>
        </w:rPr>
        <w:t xml:space="preserve"> </w:t>
      </w:r>
      <w:r w:rsidRPr="000A78C5">
        <w:rPr>
          <w:sz w:val="28"/>
          <w:szCs w:val="28"/>
        </w:rPr>
        <w:t>— С. 134 – 156.</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Образцы библиографического описания</w:t>
      </w:r>
      <w:r w:rsidR="00CC4307" w:rsidRPr="000A78C5">
        <w:rPr>
          <w:sz w:val="28"/>
          <w:szCs w:val="28"/>
        </w:rPr>
        <w:t>:</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одного автора</w:t>
      </w:r>
      <w:r w:rsidR="00B87544" w:rsidRPr="000A78C5">
        <w:rPr>
          <w:sz w:val="28"/>
          <w:szCs w:val="28"/>
        </w:rPr>
        <w:t xml:space="preserve">: </w:t>
      </w:r>
      <w:proofErr w:type="spellStart"/>
      <w:r w:rsidRPr="000A78C5">
        <w:rPr>
          <w:sz w:val="28"/>
          <w:szCs w:val="28"/>
        </w:rPr>
        <w:t>Шипачев</w:t>
      </w:r>
      <w:proofErr w:type="spellEnd"/>
      <w:r w:rsidRPr="000A78C5">
        <w:rPr>
          <w:sz w:val="28"/>
          <w:szCs w:val="28"/>
        </w:rPr>
        <w:t>, В.С. Высшая математика [Текст]: учеб. /</w:t>
      </w:r>
      <w:r w:rsidR="00B87544" w:rsidRPr="000A78C5">
        <w:rPr>
          <w:sz w:val="28"/>
          <w:szCs w:val="28"/>
        </w:rPr>
        <w:t xml:space="preserve"> </w:t>
      </w:r>
      <w:r w:rsidRPr="000A78C5">
        <w:rPr>
          <w:sz w:val="28"/>
          <w:szCs w:val="28"/>
        </w:rPr>
        <w:t xml:space="preserve">В.С. </w:t>
      </w:r>
      <w:proofErr w:type="spellStart"/>
      <w:r w:rsidRPr="000A78C5">
        <w:rPr>
          <w:sz w:val="28"/>
          <w:szCs w:val="28"/>
        </w:rPr>
        <w:t>Шипачев</w:t>
      </w:r>
      <w:proofErr w:type="spellEnd"/>
      <w:r w:rsidRPr="000A78C5">
        <w:rPr>
          <w:sz w:val="28"/>
          <w:szCs w:val="28"/>
        </w:rPr>
        <w:t>— М.: Инфра-М, 2015. — 479 с. —</w:t>
      </w:r>
      <w:r w:rsidR="00B87544" w:rsidRPr="000A78C5">
        <w:rPr>
          <w:sz w:val="28"/>
          <w:szCs w:val="28"/>
        </w:rPr>
        <w:t xml:space="preserve"> </w:t>
      </w:r>
      <w:r w:rsidRPr="000A78C5">
        <w:rPr>
          <w:sz w:val="28"/>
          <w:szCs w:val="28"/>
        </w:rPr>
        <w:t>(Высшее образование).</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двух авторов</w:t>
      </w:r>
      <w:r w:rsidR="00B87544" w:rsidRPr="000A78C5">
        <w:rPr>
          <w:sz w:val="28"/>
          <w:szCs w:val="28"/>
        </w:rPr>
        <w:t xml:space="preserve">: </w:t>
      </w:r>
      <w:r w:rsidRPr="000A78C5">
        <w:rPr>
          <w:sz w:val="28"/>
          <w:szCs w:val="28"/>
        </w:rPr>
        <w:t>Белов, Е.Б. Организационно-правовое обеспечение</w:t>
      </w:r>
      <w:r w:rsidR="00B87544" w:rsidRPr="000A78C5">
        <w:rPr>
          <w:sz w:val="28"/>
          <w:szCs w:val="28"/>
        </w:rPr>
        <w:t xml:space="preserve"> </w:t>
      </w:r>
      <w:r w:rsidRPr="000A78C5">
        <w:rPr>
          <w:sz w:val="28"/>
          <w:szCs w:val="28"/>
        </w:rPr>
        <w:t xml:space="preserve">информационной безопасности [Текст]: учеб. </w:t>
      </w:r>
      <w:proofErr w:type="spellStart"/>
      <w:r w:rsidRPr="000A78C5">
        <w:rPr>
          <w:sz w:val="28"/>
          <w:szCs w:val="28"/>
        </w:rPr>
        <w:t>пособ</w:t>
      </w:r>
      <w:proofErr w:type="spellEnd"/>
      <w:r w:rsidRPr="000A78C5">
        <w:rPr>
          <w:sz w:val="28"/>
          <w:szCs w:val="28"/>
        </w:rPr>
        <w:t xml:space="preserve">. </w:t>
      </w:r>
      <w:r w:rsidR="00B87544" w:rsidRPr="000A78C5">
        <w:rPr>
          <w:sz w:val="28"/>
          <w:szCs w:val="28"/>
        </w:rPr>
        <w:t>Д</w:t>
      </w:r>
      <w:r w:rsidRPr="000A78C5">
        <w:rPr>
          <w:sz w:val="28"/>
          <w:szCs w:val="28"/>
        </w:rPr>
        <w:t>ля</w:t>
      </w:r>
      <w:r w:rsidR="00B87544" w:rsidRPr="000A78C5">
        <w:rPr>
          <w:sz w:val="28"/>
          <w:szCs w:val="28"/>
        </w:rPr>
        <w:t xml:space="preserve"> </w:t>
      </w:r>
      <w:r w:rsidRPr="000A78C5">
        <w:rPr>
          <w:sz w:val="28"/>
          <w:szCs w:val="28"/>
        </w:rPr>
        <w:t xml:space="preserve">студ. </w:t>
      </w:r>
      <w:proofErr w:type="spellStart"/>
      <w:r w:rsidRPr="000A78C5">
        <w:rPr>
          <w:sz w:val="28"/>
          <w:szCs w:val="28"/>
        </w:rPr>
        <w:t>учрежд</w:t>
      </w:r>
      <w:proofErr w:type="spellEnd"/>
      <w:r w:rsidRPr="000A78C5">
        <w:rPr>
          <w:sz w:val="28"/>
          <w:szCs w:val="28"/>
        </w:rPr>
        <w:t xml:space="preserve">. СПО / Е.Б. Костров, В.Н. </w:t>
      </w:r>
      <w:proofErr w:type="spellStart"/>
      <w:r w:rsidRPr="000A78C5">
        <w:rPr>
          <w:sz w:val="28"/>
          <w:szCs w:val="28"/>
        </w:rPr>
        <w:t>Пржегорлинский</w:t>
      </w:r>
      <w:proofErr w:type="spellEnd"/>
      <w:r w:rsidRPr="000A78C5">
        <w:rPr>
          <w:sz w:val="28"/>
          <w:szCs w:val="28"/>
        </w:rPr>
        <w:t>.</w:t>
      </w:r>
      <w:r w:rsidR="00B87544" w:rsidRPr="000A78C5">
        <w:rPr>
          <w:sz w:val="28"/>
          <w:szCs w:val="28"/>
        </w:rPr>
        <w:t xml:space="preserve"> </w:t>
      </w:r>
      <w:r w:rsidRPr="000A78C5">
        <w:rPr>
          <w:sz w:val="28"/>
          <w:szCs w:val="28"/>
        </w:rPr>
        <w:t>— М.: Издательский центр "Академия", 2017. — 336 с.</w:t>
      </w:r>
    </w:p>
    <w:p w:rsidR="003547D9"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трех авторов</w:t>
      </w:r>
      <w:r w:rsidR="00B87544" w:rsidRPr="000A78C5">
        <w:rPr>
          <w:sz w:val="28"/>
          <w:szCs w:val="28"/>
        </w:rPr>
        <w:t>:</w:t>
      </w:r>
      <w:r w:rsidRPr="000A78C5">
        <w:rPr>
          <w:sz w:val="28"/>
          <w:szCs w:val="28"/>
        </w:rPr>
        <w:t xml:space="preserve"> Баранчиков, А. И. Организация сетевого</w:t>
      </w:r>
      <w:r w:rsidR="00B87544" w:rsidRPr="000A78C5">
        <w:rPr>
          <w:sz w:val="28"/>
          <w:szCs w:val="28"/>
        </w:rPr>
        <w:t xml:space="preserve"> </w:t>
      </w:r>
      <w:r w:rsidRPr="000A78C5">
        <w:rPr>
          <w:sz w:val="28"/>
          <w:szCs w:val="28"/>
        </w:rPr>
        <w:t>администрирования [Текст]: учеб. /А. И.</w:t>
      </w:r>
      <w:r w:rsidR="00B87544" w:rsidRPr="000A78C5">
        <w:rPr>
          <w:sz w:val="28"/>
          <w:szCs w:val="28"/>
        </w:rPr>
        <w:t xml:space="preserve"> </w:t>
      </w:r>
      <w:r w:rsidRPr="000A78C5">
        <w:rPr>
          <w:sz w:val="28"/>
          <w:szCs w:val="28"/>
        </w:rPr>
        <w:t xml:space="preserve">Баранчиков, П. А. </w:t>
      </w:r>
      <w:proofErr w:type="spellStart"/>
      <w:r w:rsidRPr="000A78C5">
        <w:rPr>
          <w:sz w:val="28"/>
          <w:szCs w:val="28"/>
        </w:rPr>
        <w:t>Баранчиков,А.Ю</w:t>
      </w:r>
      <w:proofErr w:type="spellEnd"/>
      <w:r w:rsidRPr="000A78C5">
        <w:rPr>
          <w:sz w:val="28"/>
          <w:szCs w:val="28"/>
        </w:rPr>
        <w:t>. Громов –</w:t>
      </w:r>
      <w:r w:rsidR="003547D9" w:rsidRPr="000A78C5">
        <w:rPr>
          <w:sz w:val="28"/>
          <w:szCs w:val="28"/>
        </w:rPr>
        <w:t xml:space="preserve"> </w:t>
      </w:r>
      <w:r w:rsidRPr="000A78C5">
        <w:rPr>
          <w:sz w:val="28"/>
          <w:szCs w:val="28"/>
        </w:rPr>
        <w:t>М.: Издательский центр «Академия», 2017. – 320 с.</w:t>
      </w:r>
      <w:r w:rsidR="003547D9" w:rsidRPr="000A78C5">
        <w:rPr>
          <w:sz w:val="28"/>
          <w:szCs w:val="28"/>
        </w:rPr>
        <w:t xml:space="preserve"> </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четырех и более авторов</w:t>
      </w:r>
      <w:r w:rsidR="003547D9" w:rsidRPr="000A78C5">
        <w:rPr>
          <w:sz w:val="28"/>
          <w:szCs w:val="28"/>
        </w:rPr>
        <w:t xml:space="preserve">. </w:t>
      </w:r>
      <w:r w:rsidRPr="000A78C5">
        <w:rPr>
          <w:sz w:val="28"/>
          <w:szCs w:val="28"/>
        </w:rPr>
        <w:t>Библиографическая запись производится под</w:t>
      </w:r>
      <w:r w:rsidR="003547D9" w:rsidRPr="000A78C5">
        <w:rPr>
          <w:sz w:val="28"/>
          <w:szCs w:val="28"/>
        </w:rPr>
        <w:t xml:space="preserve"> </w:t>
      </w:r>
      <w:r w:rsidRPr="000A78C5">
        <w:rPr>
          <w:sz w:val="28"/>
          <w:szCs w:val="28"/>
        </w:rPr>
        <w:t>заглавием (первым элементом записи является</w:t>
      </w:r>
      <w:r w:rsidR="003547D9" w:rsidRPr="000A78C5">
        <w:rPr>
          <w:sz w:val="28"/>
          <w:szCs w:val="28"/>
        </w:rPr>
        <w:t xml:space="preserve"> </w:t>
      </w:r>
      <w:r w:rsidRPr="000A78C5">
        <w:rPr>
          <w:sz w:val="28"/>
          <w:szCs w:val="28"/>
        </w:rPr>
        <w:t>основное заглавие книги, а не заголовок).</w:t>
      </w:r>
      <w:r w:rsidR="003547D9" w:rsidRPr="000A78C5">
        <w:rPr>
          <w:sz w:val="28"/>
          <w:szCs w:val="28"/>
        </w:rPr>
        <w:t xml:space="preserve"> </w:t>
      </w:r>
      <w:r w:rsidRPr="000A78C5">
        <w:rPr>
          <w:sz w:val="28"/>
          <w:szCs w:val="28"/>
        </w:rPr>
        <w:t>В сведениях об ответственности приводится имя</w:t>
      </w:r>
      <w:r w:rsidR="003547D9" w:rsidRPr="000A78C5">
        <w:rPr>
          <w:sz w:val="28"/>
          <w:szCs w:val="28"/>
        </w:rPr>
        <w:t xml:space="preserve"> </w:t>
      </w:r>
      <w:r w:rsidRPr="000A78C5">
        <w:rPr>
          <w:sz w:val="28"/>
          <w:szCs w:val="28"/>
        </w:rPr>
        <w:t>первого автора с добавлением в квадратных</w:t>
      </w:r>
      <w:r w:rsidR="003547D9" w:rsidRPr="000A78C5">
        <w:rPr>
          <w:sz w:val="28"/>
          <w:szCs w:val="28"/>
        </w:rPr>
        <w:t xml:space="preserve"> </w:t>
      </w:r>
      <w:r w:rsidRPr="000A78C5">
        <w:rPr>
          <w:sz w:val="28"/>
          <w:szCs w:val="28"/>
        </w:rPr>
        <w:t>скобках сокращения [и др.] Специальная техника и информационная</w:t>
      </w:r>
      <w:r w:rsidR="003547D9" w:rsidRPr="000A78C5">
        <w:rPr>
          <w:sz w:val="28"/>
          <w:szCs w:val="28"/>
        </w:rPr>
        <w:t xml:space="preserve"> </w:t>
      </w:r>
      <w:r w:rsidRPr="000A78C5">
        <w:rPr>
          <w:sz w:val="28"/>
          <w:szCs w:val="28"/>
        </w:rPr>
        <w:t>безопасность [Текст]: учеб. / В.Р. Женило, А.Н.</w:t>
      </w:r>
      <w:r w:rsidR="003547D9" w:rsidRPr="000A78C5">
        <w:rPr>
          <w:sz w:val="28"/>
          <w:szCs w:val="28"/>
        </w:rPr>
        <w:t xml:space="preserve"> </w:t>
      </w:r>
      <w:proofErr w:type="spellStart"/>
      <w:r w:rsidRPr="000A78C5">
        <w:rPr>
          <w:sz w:val="28"/>
          <w:szCs w:val="28"/>
        </w:rPr>
        <w:t>Кириллычев</w:t>
      </w:r>
      <w:proofErr w:type="spellEnd"/>
      <w:r w:rsidRPr="000A78C5">
        <w:rPr>
          <w:sz w:val="28"/>
          <w:szCs w:val="28"/>
        </w:rPr>
        <w:t>, В.И. Кирин [и др.].— М.: Акад. упр.</w:t>
      </w:r>
      <w:r w:rsidR="003547D9" w:rsidRPr="000A78C5">
        <w:rPr>
          <w:sz w:val="28"/>
          <w:szCs w:val="28"/>
        </w:rPr>
        <w:t xml:space="preserve"> </w:t>
      </w:r>
      <w:r w:rsidRPr="000A78C5">
        <w:rPr>
          <w:sz w:val="28"/>
          <w:szCs w:val="28"/>
        </w:rPr>
        <w:t>МВД России, 2015. — 222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удаленного</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Партыка</w:t>
      </w:r>
      <w:proofErr w:type="spellEnd"/>
      <w:r w:rsidRPr="000A78C5">
        <w:rPr>
          <w:sz w:val="28"/>
          <w:szCs w:val="28"/>
        </w:rPr>
        <w:t>, Т. Л. Информационная безопасность: учеб.</w:t>
      </w:r>
      <w:r w:rsidR="003547D9" w:rsidRPr="000A78C5">
        <w:rPr>
          <w:sz w:val="28"/>
          <w:szCs w:val="28"/>
        </w:rPr>
        <w:t xml:space="preserve"> </w:t>
      </w:r>
      <w:proofErr w:type="spellStart"/>
      <w:r w:rsidRPr="000A78C5">
        <w:rPr>
          <w:sz w:val="28"/>
          <w:szCs w:val="28"/>
        </w:rPr>
        <w:t>пособ</w:t>
      </w:r>
      <w:proofErr w:type="spellEnd"/>
      <w:r w:rsidRPr="000A78C5">
        <w:rPr>
          <w:sz w:val="28"/>
          <w:szCs w:val="28"/>
        </w:rPr>
        <w:t xml:space="preserve">./ Т. Л. </w:t>
      </w:r>
      <w:proofErr w:type="spellStart"/>
      <w:r w:rsidRPr="000A78C5">
        <w:rPr>
          <w:sz w:val="28"/>
          <w:szCs w:val="28"/>
        </w:rPr>
        <w:t>Партыка</w:t>
      </w:r>
      <w:proofErr w:type="spellEnd"/>
      <w:r w:rsidRPr="000A78C5">
        <w:rPr>
          <w:sz w:val="28"/>
          <w:szCs w:val="28"/>
        </w:rPr>
        <w:t xml:space="preserve">, И. И. Попов. – 5-е изд., </w:t>
      </w:r>
      <w:proofErr w:type="spellStart"/>
      <w:r w:rsidRPr="000A78C5">
        <w:rPr>
          <w:sz w:val="28"/>
          <w:szCs w:val="28"/>
        </w:rPr>
        <w:t>перераб</w:t>
      </w:r>
      <w:proofErr w:type="spellEnd"/>
      <w:r w:rsidRPr="000A78C5">
        <w:rPr>
          <w:sz w:val="28"/>
          <w:szCs w:val="28"/>
        </w:rPr>
        <w:t xml:space="preserve">. </w:t>
      </w:r>
      <w:r w:rsidR="003547D9" w:rsidRPr="000A78C5">
        <w:rPr>
          <w:sz w:val="28"/>
          <w:szCs w:val="28"/>
        </w:rPr>
        <w:t xml:space="preserve">И </w:t>
      </w:r>
      <w:r w:rsidRPr="000A78C5">
        <w:rPr>
          <w:sz w:val="28"/>
          <w:szCs w:val="28"/>
        </w:rPr>
        <w:t>доп. – М.: ФОРУМ:</w:t>
      </w:r>
      <w:r w:rsidR="00CC4307" w:rsidRPr="000A78C5">
        <w:rPr>
          <w:sz w:val="28"/>
          <w:szCs w:val="28"/>
        </w:rPr>
        <w:t xml:space="preserve"> </w:t>
      </w:r>
      <w:r w:rsidRPr="000A78C5">
        <w:rPr>
          <w:sz w:val="28"/>
          <w:szCs w:val="28"/>
        </w:rPr>
        <w:t>ИНФРА-М, 2019. – 432 с. – Режим</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http</w:t>
      </w:r>
      <w:proofErr w:type="spellEnd"/>
      <w:r w:rsidRPr="000A78C5">
        <w:rPr>
          <w:sz w:val="28"/>
          <w:szCs w:val="28"/>
        </w:rPr>
        <w:t>//znanium.com/</w:t>
      </w:r>
      <w:proofErr w:type="spellStart"/>
      <w:r w:rsidRPr="000A78C5">
        <w:rPr>
          <w:sz w:val="28"/>
          <w:szCs w:val="28"/>
        </w:rPr>
        <w:t>catalog</w:t>
      </w:r>
      <w:proofErr w:type="spellEnd"/>
      <w:r w:rsidRPr="000A78C5">
        <w:rPr>
          <w:sz w:val="28"/>
          <w:szCs w:val="28"/>
        </w:rPr>
        <w:t>/</w:t>
      </w:r>
      <w:proofErr w:type="spellStart"/>
      <w:r w:rsidRPr="000A78C5">
        <w:rPr>
          <w:sz w:val="28"/>
          <w:szCs w:val="28"/>
        </w:rPr>
        <w:t>product</w:t>
      </w:r>
      <w:proofErr w:type="spellEnd"/>
      <w:r w:rsidRPr="000A78C5">
        <w:rPr>
          <w:sz w:val="28"/>
          <w:szCs w:val="28"/>
        </w:rPr>
        <w:t>/987326,</w:t>
      </w:r>
      <w:r w:rsidR="003547D9" w:rsidRPr="000A78C5">
        <w:rPr>
          <w:sz w:val="28"/>
          <w:szCs w:val="28"/>
        </w:rPr>
        <w:t xml:space="preserve"> </w:t>
      </w:r>
      <w:r w:rsidRPr="000A78C5">
        <w:rPr>
          <w:sz w:val="28"/>
          <w:szCs w:val="28"/>
        </w:rPr>
        <w:t xml:space="preserve">свободный. – </w:t>
      </w:r>
      <w:proofErr w:type="spellStart"/>
      <w:r w:rsidRPr="000A78C5">
        <w:rPr>
          <w:sz w:val="28"/>
          <w:szCs w:val="28"/>
        </w:rPr>
        <w:t>Загл</w:t>
      </w:r>
      <w:proofErr w:type="spellEnd"/>
      <w:r w:rsidRPr="000A78C5">
        <w:rPr>
          <w:sz w:val="28"/>
          <w:szCs w:val="28"/>
        </w:rPr>
        <w:t>. с экрана.</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локального</w:t>
      </w:r>
      <w:r w:rsidR="003547D9" w:rsidRPr="000A78C5">
        <w:rPr>
          <w:sz w:val="28"/>
          <w:szCs w:val="28"/>
        </w:rPr>
        <w:t xml:space="preserve"> </w:t>
      </w:r>
      <w:r w:rsidRPr="000A78C5">
        <w:rPr>
          <w:sz w:val="28"/>
          <w:szCs w:val="28"/>
        </w:rPr>
        <w:t>доступа</w:t>
      </w:r>
      <w:r w:rsidR="00CC4307" w:rsidRPr="000A78C5">
        <w:rPr>
          <w:sz w:val="28"/>
          <w:szCs w:val="28"/>
        </w:rPr>
        <w:t>:</w:t>
      </w:r>
      <w:r w:rsidR="003547D9" w:rsidRPr="000A78C5">
        <w:rPr>
          <w:sz w:val="28"/>
          <w:szCs w:val="28"/>
        </w:rPr>
        <w:t xml:space="preserve"> </w:t>
      </w:r>
      <w:r w:rsidRPr="000A78C5">
        <w:rPr>
          <w:sz w:val="28"/>
          <w:szCs w:val="28"/>
        </w:rPr>
        <w:t>Свенцицкий, А.Л. Социальная психология</w:t>
      </w:r>
      <w:r w:rsidR="003547D9" w:rsidRPr="000A78C5">
        <w:rPr>
          <w:sz w:val="28"/>
          <w:szCs w:val="28"/>
        </w:rPr>
        <w:t xml:space="preserve"> </w:t>
      </w:r>
      <w:r w:rsidRPr="000A78C5">
        <w:rPr>
          <w:sz w:val="28"/>
          <w:szCs w:val="28"/>
        </w:rPr>
        <w:t>[Мультимедиа]: электрон. дан. 1 электрон. опт.</w:t>
      </w:r>
      <w:r w:rsidR="003547D9" w:rsidRPr="000A78C5">
        <w:rPr>
          <w:sz w:val="28"/>
          <w:szCs w:val="28"/>
        </w:rPr>
        <w:t xml:space="preserve"> </w:t>
      </w:r>
      <w:r w:rsidRPr="000A78C5">
        <w:rPr>
          <w:sz w:val="28"/>
          <w:szCs w:val="28"/>
        </w:rPr>
        <w:t xml:space="preserve">диск (CD): </w:t>
      </w:r>
      <w:proofErr w:type="spellStart"/>
      <w:r w:rsidRPr="000A78C5">
        <w:rPr>
          <w:sz w:val="28"/>
          <w:szCs w:val="28"/>
        </w:rPr>
        <w:t>зв</w:t>
      </w:r>
      <w:proofErr w:type="spellEnd"/>
      <w:r w:rsidRPr="000A78C5">
        <w:rPr>
          <w:sz w:val="28"/>
          <w:szCs w:val="28"/>
        </w:rPr>
        <w:t>., цв. - М.: КНОРУС, 2016. - Миним.</w:t>
      </w:r>
      <w:r w:rsidR="003547D9" w:rsidRPr="000A78C5">
        <w:rPr>
          <w:sz w:val="28"/>
          <w:szCs w:val="28"/>
        </w:rPr>
        <w:t xml:space="preserve"> </w:t>
      </w:r>
      <w:r w:rsidRPr="000A78C5">
        <w:rPr>
          <w:sz w:val="28"/>
          <w:szCs w:val="28"/>
        </w:rPr>
        <w:t>систем. требования: ОС Microsoft Windows</w:t>
      </w:r>
      <w:r w:rsidR="003547D9" w:rsidRPr="000A78C5">
        <w:rPr>
          <w:sz w:val="28"/>
          <w:szCs w:val="28"/>
        </w:rPr>
        <w:t xml:space="preserve"> </w:t>
      </w:r>
      <w:r w:rsidRPr="000A78C5">
        <w:rPr>
          <w:sz w:val="28"/>
          <w:szCs w:val="28"/>
        </w:rPr>
        <w:t xml:space="preserve">2000/XP; процессор с частотой не ниже 500 </w:t>
      </w:r>
      <w:proofErr w:type="spellStart"/>
      <w:r w:rsidRPr="000A78C5">
        <w:rPr>
          <w:sz w:val="28"/>
          <w:szCs w:val="28"/>
        </w:rPr>
        <w:t>MHz</w:t>
      </w:r>
      <w:proofErr w:type="spellEnd"/>
      <w:r w:rsidRPr="000A78C5">
        <w:rPr>
          <w:sz w:val="28"/>
          <w:szCs w:val="28"/>
        </w:rPr>
        <w:t>;</w:t>
      </w:r>
      <w:r w:rsidR="003547D9" w:rsidRPr="000A78C5">
        <w:rPr>
          <w:sz w:val="28"/>
          <w:szCs w:val="28"/>
        </w:rPr>
        <w:t xml:space="preserve"> </w:t>
      </w:r>
      <w:r w:rsidRPr="000A78C5">
        <w:rPr>
          <w:sz w:val="28"/>
          <w:szCs w:val="28"/>
        </w:rPr>
        <w:t xml:space="preserve">ОП 64 </w:t>
      </w:r>
      <w:proofErr w:type="spellStart"/>
      <w:r w:rsidRPr="000A78C5">
        <w:rPr>
          <w:sz w:val="28"/>
          <w:szCs w:val="28"/>
        </w:rPr>
        <w:t>Mb</w:t>
      </w:r>
      <w:proofErr w:type="spellEnd"/>
      <w:r w:rsidRPr="000A78C5">
        <w:rPr>
          <w:sz w:val="28"/>
          <w:szCs w:val="28"/>
        </w:rPr>
        <w:t xml:space="preserve"> и более; жест. диск с объемом свобод.</w:t>
      </w:r>
      <w:r w:rsidR="003547D9" w:rsidRPr="000A78C5">
        <w:rPr>
          <w:sz w:val="28"/>
          <w:szCs w:val="28"/>
        </w:rPr>
        <w:t xml:space="preserve"> </w:t>
      </w:r>
      <w:r w:rsidRPr="000A78C5">
        <w:rPr>
          <w:sz w:val="28"/>
          <w:szCs w:val="28"/>
        </w:rPr>
        <w:t xml:space="preserve">места не менее 40 </w:t>
      </w:r>
      <w:proofErr w:type="spellStart"/>
      <w:r w:rsidRPr="000A78C5">
        <w:rPr>
          <w:sz w:val="28"/>
          <w:szCs w:val="28"/>
        </w:rPr>
        <w:t>Mb</w:t>
      </w:r>
      <w:proofErr w:type="spellEnd"/>
      <w:r w:rsidRPr="000A78C5">
        <w:rPr>
          <w:sz w:val="28"/>
          <w:szCs w:val="28"/>
        </w:rPr>
        <w:t xml:space="preserve">; видеокарта с 8 </w:t>
      </w:r>
      <w:proofErr w:type="spellStart"/>
      <w:r w:rsidRPr="000A78C5">
        <w:rPr>
          <w:sz w:val="28"/>
          <w:szCs w:val="28"/>
        </w:rPr>
        <w:t>Mb</w:t>
      </w:r>
      <w:proofErr w:type="spellEnd"/>
      <w:r w:rsidRPr="000A78C5">
        <w:rPr>
          <w:sz w:val="28"/>
          <w:szCs w:val="28"/>
        </w:rPr>
        <w:t xml:space="preserve"> памяти</w:t>
      </w:r>
      <w:r w:rsidR="003547D9" w:rsidRPr="000A78C5">
        <w:rPr>
          <w:sz w:val="28"/>
          <w:szCs w:val="28"/>
        </w:rPr>
        <w:t xml:space="preserve"> </w:t>
      </w:r>
      <w:r w:rsidRPr="000A78C5">
        <w:rPr>
          <w:sz w:val="28"/>
          <w:szCs w:val="28"/>
        </w:rPr>
        <w:lastRenderedPageBreak/>
        <w:t>или лучше; SVGA монитор с поддержкой</w:t>
      </w:r>
      <w:r w:rsidR="003547D9" w:rsidRPr="000A78C5">
        <w:rPr>
          <w:sz w:val="28"/>
          <w:szCs w:val="28"/>
        </w:rPr>
        <w:t xml:space="preserve"> </w:t>
      </w:r>
      <w:r w:rsidRPr="000A78C5">
        <w:rPr>
          <w:sz w:val="28"/>
          <w:szCs w:val="28"/>
        </w:rPr>
        <w:t>разрешения 1024х768; CD привод 4х или лучше</w:t>
      </w:r>
      <w:r w:rsidR="003547D9" w:rsidRPr="000A78C5">
        <w:rPr>
          <w:sz w:val="28"/>
          <w:szCs w:val="28"/>
        </w:rPr>
        <w:t xml:space="preserve"> </w:t>
      </w:r>
      <w:r w:rsidRPr="000A78C5">
        <w:rPr>
          <w:sz w:val="28"/>
          <w:szCs w:val="28"/>
        </w:rPr>
        <w:t>(рек. 16х); звуковая карта (любая).</w:t>
      </w:r>
      <w:r w:rsidR="00CC4307" w:rsidRPr="000A78C5">
        <w:rPr>
          <w:sz w:val="28"/>
          <w:szCs w:val="28"/>
        </w:rPr>
        <w:t xml:space="preserve"> </w:t>
      </w:r>
      <w:r w:rsidRPr="000A78C5">
        <w:rPr>
          <w:sz w:val="28"/>
          <w:szCs w:val="28"/>
        </w:rPr>
        <w:t xml:space="preserve">– </w:t>
      </w:r>
      <w:proofErr w:type="spellStart"/>
      <w:r w:rsidRPr="000A78C5">
        <w:rPr>
          <w:sz w:val="28"/>
          <w:szCs w:val="28"/>
        </w:rPr>
        <w:t>Загл</w:t>
      </w:r>
      <w:proofErr w:type="spellEnd"/>
      <w:r w:rsidRPr="000A78C5">
        <w:rPr>
          <w:sz w:val="28"/>
          <w:szCs w:val="28"/>
        </w:rPr>
        <w:t>. с этикетки</w:t>
      </w:r>
      <w:r w:rsidR="003547D9" w:rsidRPr="000A78C5">
        <w:rPr>
          <w:sz w:val="28"/>
          <w:szCs w:val="28"/>
        </w:rPr>
        <w:t xml:space="preserve"> </w:t>
      </w:r>
      <w:r w:rsidRPr="000A78C5">
        <w:rPr>
          <w:sz w:val="28"/>
          <w:szCs w:val="28"/>
        </w:rPr>
        <w:t>диска. – Диск помещен в контейнер 14х18,5 см.</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журнала</w:t>
      </w:r>
      <w:r w:rsidR="00CC4307" w:rsidRPr="000A78C5">
        <w:rPr>
          <w:sz w:val="28"/>
          <w:szCs w:val="28"/>
        </w:rPr>
        <w:t>:</w:t>
      </w:r>
      <w:r w:rsidR="003547D9" w:rsidRPr="000A78C5">
        <w:rPr>
          <w:sz w:val="28"/>
          <w:szCs w:val="28"/>
        </w:rPr>
        <w:t xml:space="preserve"> </w:t>
      </w:r>
      <w:r w:rsidRPr="000A78C5">
        <w:rPr>
          <w:sz w:val="28"/>
          <w:szCs w:val="28"/>
        </w:rPr>
        <w:t>Самоделов А. А. Межпроцессорное</w:t>
      </w:r>
      <w:r w:rsidR="003547D9" w:rsidRPr="000A78C5">
        <w:rPr>
          <w:sz w:val="28"/>
          <w:szCs w:val="28"/>
        </w:rPr>
        <w:t xml:space="preserve"> </w:t>
      </w:r>
      <w:r w:rsidRPr="000A78C5">
        <w:rPr>
          <w:sz w:val="28"/>
          <w:szCs w:val="28"/>
        </w:rPr>
        <w:t>взаимодействие (IPC) в многоядерных</w:t>
      </w:r>
      <w:r w:rsidR="003547D9" w:rsidRPr="000A78C5">
        <w:rPr>
          <w:sz w:val="28"/>
          <w:szCs w:val="28"/>
        </w:rPr>
        <w:t xml:space="preserve"> </w:t>
      </w:r>
      <w:r w:rsidRPr="000A78C5">
        <w:rPr>
          <w:sz w:val="28"/>
          <w:szCs w:val="28"/>
        </w:rPr>
        <w:t>микроконтроллерах</w:t>
      </w:r>
      <w:r w:rsidR="00CC4307" w:rsidRPr="000A78C5">
        <w:rPr>
          <w:sz w:val="28"/>
          <w:szCs w:val="28"/>
        </w:rPr>
        <w:t xml:space="preserve"> </w:t>
      </w:r>
      <w:r w:rsidRPr="000A78C5">
        <w:rPr>
          <w:sz w:val="28"/>
          <w:szCs w:val="28"/>
        </w:rPr>
        <w:t>[Текст]/А.А.</w:t>
      </w:r>
      <w:r w:rsidR="003547D9" w:rsidRPr="000A78C5">
        <w:rPr>
          <w:sz w:val="28"/>
          <w:szCs w:val="28"/>
        </w:rPr>
        <w:t xml:space="preserve"> </w:t>
      </w:r>
      <w:r w:rsidRPr="000A78C5">
        <w:rPr>
          <w:sz w:val="28"/>
          <w:szCs w:val="28"/>
        </w:rPr>
        <w:t>Самоделов// Компоненты и технологии.</w:t>
      </w:r>
      <w:r w:rsidR="003547D9" w:rsidRPr="000A78C5">
        <w:rPr>
          <w:sz w:val="28"/>
          <w:szCs w:val="28"/>
        </w:rPr>
        <w:t xml:space="preserve"> </w:t>
      </w:r>
      <w:r w:rsidRPr="000A78C5">
        <w:rPr>
          <w:sz w:val="28"/>
          <w:szCs w:val="28"/>
        </w:rPr>
        <w:t>– 2018. – №4. – С.78-84.</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газеты</w:t>
      </w:r>
      <w:r w:rsidR="00CC4307" w:rsidRPr="000A78C5">
        <w:rPr>
          <w:sz w:val="28"/>
          <w:szCs w:val="28"/>
        </w:rPr>
        <w:t>:</w:t>
      </w:r>
      <w:r w:rsidR="003547D9" w:rsidRPr="000A78C5">
        <w:rPr>
          <w:sz w:val="28"/>
          <w:szCs w:val="28"/>
        </w:rPr>
        <w:t xml:space="preserve"> </w:t>
      </w:r>
      <w:proofErr w:type="spellStart"/>
      <w:r w:rsidRPr="000A78C5">
        <w:rPr>
          <w:sz w:val="28"/>
          <w:szCs w:val="28"/>
        </w:rPr>
        <w:t>Ровбут</w:t>
      </w:r>
      <w:proofErr w:type="spellEnd"/>
      <w:r w:rsidRPr="000A78C5">
        <w:rPr>
          <w:sz w:val="28"/>
          <w:szCs w:val="28"/>
        </w:rPr>
        <w:t>, Д. «У студентов есть своя</w:t>
      </w:r>
      <w:r w:rsidR="003547D9" w:rsidRPr="000A78C5">
        <w:rPr>
          <w:sz w:val="28"/>
          <w:szCs w:val="28"/>
        </w:rPr>
        <w:t xml:space="preserve"> </w:t>
      </w:r>
      <w:r w:rsidRPr="000A78C5">
        <w:rPr>
          <w:sz w:val="28"/>
          <w:szCs w:val="28"/>
        </w:rPr>
        <w:t xml:space="preserve">планета...» [Текст] / Д. </w:t>
      </w:r>
      <w:proofErr w:type="spellStart"/>
      <w:r w:rsidRPr="000A78C5">
        <w:rPr>
          <w:sz w:val="28"/>
          <w:szCs w:val="28"/>
        </w:rPr>
        <w:t>Ровбут</w:t>
      </w:r>
      <w:proofErr w:type="spellEnd"/>
      <w:r w:rsidRPr="000A78C5">
        <w:rPr>
          <w:sz w:val="28"/>
          <w:szCs w:val="28"/>
        </w:rPr>
        <w:t xml:space="preserve"> //</w:t>
      </w:r>
      <w:r w:rsidR="003547D9" w:rsidRPr="000A78C5">
        <w:rPr>
          <w:sz w:val="28"/>
          <w:szCs w:val="28"/>
        </w:rPr>
        <w:t xml:space="preserve"> </w:t>
      </w:r>
      <w:r w:rsidRPr="000A78C5">
        <w:rPr>
          <w:sz w:val="28"/>
          <w:szCs w:val="28"/>
        </w:rPr>
        <w:t>Комсомольская правда. — 2018. —30</w:t>
      </w:r>
      <w:r w:rsidR="003547D9" w:rsidRPr="000A78C5">
        <w:rPr>
          <w:sz w:val="28"/>
          <w:szCs w:val="28"/>
        </w:rPr>
        <w:t xml:space="preserve"> </w:t>
      </w:r>
      <w:r w:rsidRPr="000A78C5">
        <w:rPr>
          <w:sz w:val="28"/>
          <w:szCs w:val="28"/>
        </w:rPr>
        <w:t>авг. — С. 1.</w:t>
      </w:r>
      <w:r w:rsidR="003547D9" w:rsidRPr="000A78C5">
        <w:rPr>
          <w:sz w:val="28"/>
          <w:szCs w:val="28"/>
        </w:rPr>
        <w:t xml:space="preserve"> </w:t>
      </w:r>
      <w:r w:rsidRPr="000A78C5">
        <w:rPr>
          <w:sz w:val="28"/>
          <w:szCs w:val="28"/>
        </w:rPr>
        <w:t>Библиографическое описание ГОСТа</w:t>
      </w:r>
      <w:r w:rsidR="003547D9" w:rsidRPr="000A78C5">
        <w:rPr>
          <w:sz w:val="28"/>
          <w:szCs w:val="28"/>
        </w:rPr>
        <w:t xml:space="preserve"> </w:t>
      </w:r>
      <w:r w:rsidRPr="000A78C5">
        <w:rPr>
          <w:sz w:val="28"/>
          <w:szCs w:val="28"/>
        </w:rPr>
        <w:t>ГОСТ7.1–2003.Библиографическаязапись.</w:t>
      </w:r>
      <w:r w:rsidR="003547D9" w:rsidRPr="000A78C5">
        <w:rPr>
          <w:sz w:val="28"/>
          <w:szCs w:val="28"/>
        </w:rPr>
        <w:t xml:space="preserve"> </w:t>
      </w:r>
      <w:r w:rsidRPr="000A78C5">
        <w:rPr>
          <w:sz w:val="28"/>
          <w:szCs w:val="28"/>
        </w:rPr>
        <w:t>Библиографическое описание. Общие требования и</w:t>
      </w:r>
      <w:r w:rsidR="003547D9" w:rsidRPr="000A78C5">
        <w:rPr>
          <w:sz w:val="28"/>
          <w:szCs w:val="28"/>
        </w:rPr>
        <w:t xml:space="preserve"> </w:t>
      </w:r>
      <w:r w:rsidRPr="000A78C5">
        <w:rPr>
          <w:sz w:val="28"/>
          <w:szCs w:val="28"/>
        </w:rPr>
        <w:t>правила составления [Текст]. – Взамен ГОСТ 7.1-84,</w:t>
      </w:r>
      <w:r w:rsidR="003547D9" w:rsidRPr="000A78C5">
        <w:rPr>
          <w:sz w:val="28"/>
          <w:szCs w:val="28"/>
        </w:rPr>
        <w:t xml:space="preserve"> </w:t>
      </w:r>
      <w:r w:rsidRPr="000A78C5">
        <w:rPr>
          <w:sz w:val="28"/>
          <w:szCs w:val="28"/>
        </w:rPr>
        <w:t>ГОСТ 7.16-79, ГОСТ 7.18-79, ГОСТ 7.34-81, ГОСТ</w:t>
      </w:r>
      <w:r w:rsidR="003547D9" w:rsidRPr="000A78C5">
        <w:rPr>
          <w:sz w:val="28"/>
          <w:szCs w:val="28"/>
        </w:rPr>
        <w:t xml:space="preserve"> </w:t>
      </w:r>
      <w:r w:rsidRPr="000A78C5">
        <w:rPr>
          <w:sz w:val="28"/>
          <w:szCs w:val="28"/>
        </w:rPr>
        <w:t xml:space="preserve">7.40-82; </w:t>
      </w:r>
      <w:proofErr w:type="spellStart"/>
      <w:r w:rsidRPr="000A78C5">
        <w:rPr>
          <w:sz w:val="28"/>
          <w:szCs w:val="28"/>
        </w:rPr>
        <w:t>введ</w:t>
      </w:r>
      <w:proofErr w:type="spellEnd"/>
      <w:r w:rsidRPr="000A78C5">
        <w:rPr>
          <w:sz w:val="28"/>
          <w:szCs w:val="28"/>
        </w:rPr>
        <w:t>. 2004-07-01 – М.: Изд-во стандартов,</w:t>
      </w:r>
      <w:r w:rsidR="003547D9" w:rsidRPr="000A78C5">
        <w:rPr>
          <w:sz w:val="28"/>
          <w:szCs w:val="28"/>
        </w:rPr>
        <w:t xml:space="preserve"> </w:t>
      </w:r>
      <w:r w:rsidRPr="000A78C5">
        <w:rPr>
          <w:sz w:val="28"/>
          <w:szCs w:val="28"/>
        </w:rPr>
        <w:t>2004. – 166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Законодательные материалы</w:t>
      </w:r>
      <w:r w:rsidR="00CC4307" w:rsidRPr="000A78C5">
        <w:rPr>
          <w:sz w:val="28"/>
          <w:szCs w:val="28"/>
        </w:rPr>
        <w:t>:</w:t>
      </w:r>
      <w:r w:rsidR="003547D9" w:rsidRPr="000A78C5">
        <w:rPr>
          <w:sz w:val="28"/>
          <w:szCs w:val="28"/>
        </w:rPr>
        <w:t xml:space="preserve"> </w:t>
      </w:r>
      <w:r w:rsidRPr="000A78C5">
        <w:rPr>
          <w:sz w:val="28"/>
          <w:szCs w:val="28"/>
        </w:rPr>
        <w:t>Российская</w:t>
      </w:r>
      <w:r w:rsidR="003547D9" w:rsidRPr="000A78C5">
        <w:rPr>
          <w:sz w:val="28"/>
          <w:szCs w:val="28"/>
        </w:rPr>
        <w:t xml:space="preserve"> </w:t>
      </w:r>
      <w:r w:rsidRPr="000A78C5">
        <w:rPr>
          <w:sz w:val="28"/>
          <w:szCs w:val="28"/>
        </w:rPr>
        <w:t>Федерация.</w:t>
      </w:r>
      <w:r w:rsidR="003547D9" w:rsidRPr="000A78C5">
        <w:rPr>
          <w:sz w:val="28"/>
          <w:szCs w:val="28"/>
        </w:rPr>
        <w:t xml:space="preserve"> </w:t>
      </w:r>
      <w:r w:rsidRPr="000A78C5">
        <w:rPr>
          <w:sz w:val="28"/>
          <w:szCs w:val="28"/>
        </w:rPr>
        <w:t>Законы.</w:t>
      </w:r>
      <w:r w:rsidR="003547D9" w:rsidRPr="000A78C5">
        <w:rPr>
          <w:sz w:val="28"/>
          <w:szCs w:val="28"/>
        </w:rPr>
        <w:t xml:space="preserve"> </w:t>
      </w:r>
      <w:r w:rsidRPr="000A78C5">
        <w:rPr>
          <w:sz w:val="28"/>
          <w:szCs w:val="28"/>
        </w:rPr>
        <w:t>Об</w:t>
      </w:r>
      <w:r w:rsidR="003547D9" w:rsidRPr="000A78C5">
        <w:rPr>
          <w:sz w:val="28"/>
          <w:szCs w:val="28"/>
        </w:rPr>
        <w:t xml:space="preserve"> </w:t>
      </w:r>
      <w:r w:rsidRPr="000A78C5">
        <w:rPr>
          <w:sz w:val="28"/>
          <w:szCs w:val="28"/>
        </w:rPr>
        <w:t>информации, информационных технологиях и о</w:t>
      </w:r>
      <w:r w:rsidR="003547D9" w:rsidRPr="000A78C5">
        <w:rPr>
          <w:sz w:val="28"/>
          <w:szCs w:val="28"/>
        </w:rPr>
        <w:t xml:space="preserve"> </w:t>
      </w:r>
      <w:r w:rsidRPr="000A78C5">
        <w:rPr>
          <w:sz w:val="28"/>
          <w:szCs w:val="28"/>
        </w:rPr>
        <w:t>защите информации [Электронный ресурс]:</w:t>
      </w:r>
      <w:r w:rsidR="003547D9" w:rsidRPr="000A78C5">
        <w:rPr>
          <w:sz w:val="28"/>
          <w:szCs w:val="28"/>
        </w:rPr>
        <w:t xml:space="preserve"> </w:t>
      </w:r>
      <w:proofErr w:type="spellStart"/>
      <w:r w:rsidRPr="000A78C5">
        <w:rPr>
          <w:sz w:val="28"/>
          <w:szCs w:val="28"/>
        </w:rPr>
        <w:t>федер</w:t>
      </w:r>
      <w:proofErr w:type="spellEnd"/>
      <w:r w:rsidRPr="000A78C5">
        <w:rPr>
          <w:sz w:val="28"/>
          <w:szCs w:val="28"/>
        </w:rPr>
        <w:t>. закон: [принят Гос. Думой 8 июля 2006</w:t>
      </w:r>
      <w:r w:rsidR="003547D9" w:rsidRPr="000A78C5">
        <w:rPr>
          <w:sz w:val="28"/>
          <w:szCs w:val="28"/>
        </w:rPr>
        <w:t xml:space="preserve"> </w:t>
      </w:r>
      <w:r w:rsidRPr="000A78C5">
        <w:rPr>
          <w:sz w:val="28"/>
          <w:szCs w:val="28"/>
        </w:rPr>
        <w:t>г. №149-ФЗ; одобрен Сов. Федерации 14 июля</w:t>
      </w:r>
      <w:r w:rsidR="003547D9" w:rsidRPr="000A78C5">
        <w:rPr>
          <w:sz w:val="28"/>
          <w:szCs w:val="28"/>
        </w:rPr>
        <w:t xml:space="preserve"> </w:t>
      </w:r>
      <w:r w:rsidRPr="000A78C5">
        <w:rPr>
          <w:sz w:val="28"/>
          <w:szCs w:val="28"/>
        </w:rPr>
        <w:t>2006 г.(ред. от 18.12.2018 г.)] //Информационно-правовая</w:t>
      </w:r>
      <w:r w:rsidR="003547D9" w:rsidRPr="000A78C5">
        <w:rPr>
          <w:sz w:val="28"/>
          <w:szCs w:val="28"/>
        </w:rPr>
        <w:t xml:space="preserve"> </w:t>
      </w:r>
      <w:r w:rsidRPr="000A78C5">
        <w:rPr>
          <w:sz w:val="28"/>
          <w:szCs w:val="28"/>
        </w:rPr>
        <w:t>система</w:t>
      </w:r>
      <w:r w:rsidR="003547D9" w:rsidRPr="000A78C5">
        <w:rPr>
          <w:sz w:val="28"/>
          <w:szCs w:val="28"/>
        </w:rPr>
        <w:t xml:space="preserve"> </w:t>
      </w:r>
      <w:r w:rsidRPr="000A78C5">
        <w:rPr>
          <w:sz w:val="28"/>
          <w:szCs w:val="28"/>
        </w:rPr>
        <w:t>КонсультантПлюс.</w:t>
      </w:r>
    </w:p>
    <w:p w:rsidR="004009BB" w:rsidRDefault="004009BB">
      <w:pPr>
        <w:spacing w:line="480" w:lineRule="auto"/>
        <w:ind w:left="567"/>
        <w:jc w:val="both"/>
        <w:rPr>
          <w:sz w:val="28"/>
          <w:szCs w:val="28"/>
        </w:rPr>
      </w:pPr>
      <w:r>
        <w:rPr>
          <w:sz w:val="28"/>
          <w:szCs w:val="28"/>
        </w:rPr>
        <w:br w:type="page"/>
      </w:r>
    </w:p>
    <w:p w:rsidR="004009BB" w:rsidRPr="000A78C5" w:rsidRDefault="004009BB" w:rsidP="004009BB">
      <w:pPr>
        <w:widowControl w:val="0"/>
        <w:autoSpaceDE w:val="0"/>
        <w:autoSpaceDN w:val="0"/>
        <w:adjustRightInd w:val="0"/>
        <w:snapToGrid w:val="0"/>
        <w:ind w:firstLine="567"/>
        <w:contextualSpacing/>
        <w:jc w:val="center"/>
        <w:rPr>
          <w:sz w:val="28"/>
          <w:szCs w:val="28"/>
        </w:rPr>
      </w:pPr>
      <w:r w:rsidRPr="000A78C5">
        <w:rPr>
          <w:sz w:val="28"/>
          <w:szCs w:val="28"/>
        </w:rPr>
        <w:lastRenderedPageBreak/>
        <w:t xml:space="preserve">ПРИЛОЖЕНИЕ </w:t>
      </w:r>
      <w:r>
        <w:rPr>
          <w:sz w:val="28"/>
          <w:szCs w:val="28"/>
        </w:rPr>
        <w:t>Н</w:t>
      </w:r>
    </w:p>
    <w:p w:rsidR="004009BB" w:rsidRDefault="004009BB" w:rsidP="004009BB">
      <w:pPr>
        <w:jc w:val="center"/>
        <w:rPr>
          <w:sz w:val="28"/>
          <w:szCs w:val="28"/>
        </w:rPr>
      </w:pPr>
      <w:r w:rsidRPr="003E2959">
        <w:t>Шаблон протокола тестирования</w:t>
      </w:r>
    </w:p>
    <w:p w:rsidR="00DF1D44" w:rsidRPr="00DF1D44" w:rsidRDefault="00DF1D44" w:rsidP="00DF1D44">
      <w:pPr>
        <w:widowControl w:val="0"/>
        <w:suppressAutoHyphens/>
        <w:spacing w:line="360" w:lineRule="auto"/>
        <w:ind w:firstLine="567"/>
        <w:jc w:val="both"/>
        <w:rPr>
          <w:lang w:eastAsia="ar-SA"/>
        </w:rPr>
      </w:pPr>
      <w:r w:rsidRPr="00DF1D44">
        <w:rPr>
          <w:lang w:eastAsia="ar-SA"/>
        </w:rPr>
        <w:t xml:space="preserve">Таблица </w:t>
      </w:r>
      <w:r>
        <w:rPr>
          <w:sz w:val="28"/>
          <w:szCs w:val="28"/>
        </w:rPr>
        <w:t>Н</w:t>
      </w:r>
      <w:r w:rsidRPr="00DF1D44">
        <w:rPr>
          <w:lang w:eastAsia="ar-SA"/>
        </w:rPr>
        <w:t xml:space="preserve">.1 – Общая информация о тестировании </w:t>
      </w:r>
    </w:p>
    <w:tbl>
      <w:tblPr>
        <w:tblStyle w:val="19"/>
        <w:tblW w:w="9606" w:type="dxa"/>
        <w:tblLayout w:type="fixed"/>
        <w:tblLook w:val="04A0" w:firstRow="1" w:lastRow="0" w:firstColumn="1" w:lastColumn="0" w:noHBand="0" w:noVBand="1"/>
      </w:tblPr>
      <w:tblGrid>
        <w:gridCol w:w="4803"/>
        <w:gridCol w:w="4803"/>
      </w:tblGrid>
      <w:tr w:rsidR="00DF1D44" w:rsidRPr="00DF1D44" w:rsidTr="008A0DA5">
        <w:trPr>
          <w:trHeight w:val="113"/>
        </w:trPr>
        <w:tc>
          <w:tcPr>
            <w:tcW w:w="0" w:type="dxa"/>
            <w:noWrap/>
            <w:hideMark/>
          </w:tcPr>
          <w:p w:rsidR="00DF1D44" w:rsidRPr="00DF1D44" w:rsidRDefault="00DF1D44" w:rsidP="00DF1D44">
            <w:pPr>
              <w:tabs>
                <w:tab w:val="left" w:pos="851"/>
              </w:tabs>
              <w:jc w:val="both"/>
              <w:rPr>
                <w:lang w:eastAsia="ar-SA"/>
              </w:rPr>
            </w:pPr>
            <w:r w:rsidRPr="00DF1D44">
              <w:rPr>
                <w:bCs/>
                <w:lang w:eastAsia="en-AU"/>
              </w:rPr>
              <w:t>Название проекта</w:t>
            </w:r>
          </w:p>
        </w:tc>
        <w:tc>
          <w:tcPr>
            <w:tcW w:w="0" w:type="dxa"/>
            <w:noWrap/>
            <w:hideMark/>
          </w:tcPr>
          <w:p w:rsidR="00DF1D44" w:rsidRPr="00DF1D44" w:rsidRDefault="00DF1D44" w:rsidP="00DF1D44">
            <w:pPr>
              <w:tabs>
                <w:tab w:val="left" w:pos="851"/>
              </w:tabs>
              <w:jc w:val="both"/>
              <w:rPr>
                <w:bCs/>
                <w:lang w:eastAsia="en-AU"/>
              </w:rPr>
            </w:pPr>
          </w:p>
        </w:tc>
      </w:tr>
      <w:tr w:rsidR="00DF1D44" w:rsidRPr="00DF1D44" w:rsidTr="008A0DA5">
        <w:trPr>
          <w:trHeight w:val="113"/>
        </w:trPr>
        <w:tc>
          <w:tcPr>
            <w:tcW w:w="0" w:type="dxa"/>
            <w:noWrap/>
            <w:hideMark/>
          </w:tcPr>
          <w:p w:rsidR="00DF1D44" w:rsidRPr="00DF1D44" w:rsidRDefault="00DF1D44" w:rsidP="00DF1D44">
            <w:pPr>
              <w:tabs>
                <w:tab w:val="left" w:pos="851"/>
              </w:tabs>
              <w:jc w:val="both"/>
              <w:rPr>
                <w:lang w:eastAsia="ar-SA"/>
              </w:rPr>
            </w:pPr>
            <w:r w:rsidRPr="00DF1D44">
              <w:rPr>
                <w:bCs/>
                <w:lang w:eastAsia="en-AU"/>
              </w:rPr>
              <w:t>Номер версии</w:t>
            </w:r>
          </w:p>
        </w:tc>
        <w:tc>
          <w:tcPr>
            <w:tcW w:w="0" w:type="dxa"/>
            <w:noWrap/>
            <w:hideMark/>
          </w:tcPr>
          <w:p w:rsidR="00DF1D44" w:rsidRPr="00DF1D44" w:rsidRDefault="00DF1D44" w:rsidP="00DF1D44">
            <w:pPr>
              <w:tabs>
                <w:tab w:val="left" w:pos="851"/>
              </w:tabs>
              <w:jc w:val="both"/>
              <w:rPr>
                <w:bCs/>
                <w:lang w:eastAsia="en-AU"/>
              </w:rPr>
            </w:pPr>
          </w:p>
        </w:tc>
      </w:tr>
      <w:tr w:rsidR="00DF1D44" w:rsidRPr="00DF1D44" w:rsidTr="008A0DA5">
        <w:trPr>
          <w:trHeight w:val="113"/>
        </w:trPr>
        <w:tc>
          <w:tcPr>
            <w:tcW w:w="0" w:type="dxa"/>
            <w:noWrap/>
            <w:hideMark/>
          </w:tcPr>
          <w:p w:rsidR="00DF1D44" w:rsidRPr="00DF1D44" w:rsidRDefault="00DF1D44" w:rsidP="00DF1D44">
            <w:pPr>
              <w:tabs>
                <w:tab w:val="left" w:pos="851"/>
              </w:tabs>
              <w:jc w:val="both"/>
              <w:rPr>
                <w:lang w:eastAsia="ar-SA"/>
              </w:rPr>
            </w:pPr>
            <w:r w:rsidRPr="00DF1D44">
              <w:rPr>
                <w:bCs/>
                <w:lang w:eastAsia="en-AU"/>
              </w:rPr>
              <w:t>Имя тестера</w:t>
            </w:r>
          </w:p>
        </w:tc>
        <w:tc>
          <w:tcPr>
            <w:tcW w:w="0" w:type="dxa"/>
            <w:noWrap/>
            <w:hideMark/>
          </w:tcPr>
          <w:p w:rsidR="00DF1D44" w:rsidRPr="00DF1D44" w:rsidRDefault="00DF1D44" w:rsidP="00DF1D44">
            <w:pPr>
              <w:tabs>
                <w:tab w:val="left" w:pos="851"/>
              </w:tabs>
              <w:jc w:val="both"/>
              <w:rPr>
                <w:bCs/>
                <w:lang w:eastAsia="en-AU"/>
              </w:rPr>
            </w:pPr>
          </w:p>
        </w:tc>
      </w:tr>
      <w:tr w:rsidR="00DF1D44" w:rsidRPr="00DF1D44" w:rsidTr="008A0DA5">
        <w:trPr>
          <w:trHeight w:val="113"/>
        </w:trPr>
        <w:tc>
          <w:tcPr>
            <w:tcW w:w="0" w:type="dxa"/>
            <w:noWrap/>
            <w:hideMark/>
          </w:tcPr>
          <w:p w:rsidR="00DF1D44" w:rsidRPr="00DF1D44" w:rsidRDefault="00DF1D44" w:rsidP="00DF1D44">
            <w:pPr>
              <w:tabs>
                <w:tab w:val="left" w:pos="851"/>
              </w:tabs>
              <w:jc w:val="both"/>
              <w:rPr>
                <w:lang w:eastAsia="ar-SA"/>
              </w:rPr>
            </w:pPr>
            <w:r w:rsidRPr="00DF1D44">
              <w:rPr>
                <w:bCs/>
                <w:lang w:eastAsia="en-AU"/>
              </w:rPr>
              <w:t>Даты тестирования</w:t>
            </w:r>
          </w:p>
        </w:tc>
        <w:tc>
          <w:tcPr>
            <w:tcW w:w="0" w:type="dxa"/>
            <w:noWrap/>
            <w:hideMark/>
          </w:tcPr>
          <w:p w:rsidR="00DF1D44" w:rsidRPr="00DF1D44" w:rsidRDefault="00DF1D44" w:rsidP="00DF1D44">
            <w:pPr>
              <w:tabs>
                <w:tab w:val="left" w:pos="851"/>
              </w:tabs>
              <w:jc w:val="both"/>
              <w:rPr>
                <w:bCs/>
                <w:lang w:eastAsia="en-AU"/>
              </w:rPr>
            </w:pPr>
          </w:p>
        </w:tc>
      </w:tr>
    </w:tbl>
    <w:p w:rsidR="00DF1D44" w:rsidRPr="00DF1D44" w:rsidRDefault="00DF1D44" w:rsidP="00DF1D44">
      <w:pPr>
        <w:widowControl w:val="0"/>
        <w:suppressAutoHyphens/>
        <w:spacing w:before="100" w:beforeAutospacing="1" w:line="360" w:lineRule="auto"/>
        <w:ind w:firstLine="567"/>
        <w:jc w:val="both"/>
        <w:rPr>
          <w:lang w:eastAsia="ar-SA"/>
        </w:rPr>
      </w:pPr>
      <w:r w:rsidRPr="00DF1D44">
        <w:rPr>
          <w:lang w:eastAsia="ar-SA"/>
        </w:rPr>
        <w:t xml:space="preserve">Таблица </w:t>
      </w:r>
      <w:r>
        <w:rPr>
          <w:sz w:val="28"/>
          <w:szCs w:val="28"/>
        </w:rPr>
        <w:t>Н</w:t>
      </w:r>
      <w:bookmarkStart w:id="590" w:name="_GoBack"/>
      <w:bookmarkEnd w:id="590"/>
      <w:r w:rsidRPr="00DF1D44">
        <w:rPr>
          <w:lang w:eastAsia="ar-SA"/>
        </w:rPr>
        <w:t>.2 – Описание информационных полей для тестирования</w:t>
      </w:r>
    </w:p>
    <w:tbl>
      <w:tblPr>
        <w:tblStyle w:val="19"/>
        <w:tblW w:w="9889" w:type="dxa"/>
        <w:tblLayout w:type="fixed"/>
        <w:tblLook w:val="04A0" w:firstRow="1" w:lastRow="0" w:firstColumn="1" w:lastColumn="0" w:noHBand="0" w:noVBand="1"/>
      </w:tblPr>
      <w:tblGrid>
        <w:gridCol w:w="2235"/>
        <w:gridCol w:w="7654"/>
      </w:tblGrid>
      <w:tr w:rsidR="00DF1D44" w:rsidRPr="00DF1D44" w:rsidTr="008A0DA5">
        <w:trPr>
          <w:trHeight w:val="113"/>
        </w:trPr>
        <w:tc>
          <w:tcPr>
            <w:tcW w:w="2235" w:type="dxa"/>
            <w:noWrap/>
            <w:hideMark/>
          </w:tcPr>
          <w:p w:rsidR="00DF1D44" w:rsidRPr="00DF1D44" w:rsidRDefault="00DF1D44" w:rsidP="00DF1D44">
            <w:pPr>
              <w:tabs>
                <w:tab w:val="left" w:pos="-7797"/>
              </w:tabs>
              <w:jc w:val="center"/>
              <w:rPr>
                <w:bCs/>
                <w:lang w:eastAsia="en-AU"/>
              </w:rPr>
            </w:pPr>
            <w:r w:rsidRPr="00DF1D44">
              <w:rPr>
                <w:bCs/>
                <w:lang w:eastAsia="en-AU"/>
              </w:rPr>
              <w:t>Наименование</w:t>
            </w:r>
          </w:p>
        </w:tc>
        <w:tc>
          <w:tcPr>
            <w:tcW w:w="7654" w:type="dxa"/>
            <w:noWrap/>
            <w:hideMark/>
          </w:tcPr>
          <w:p w:rsidR="00DF1D44" w:rsidRPr="00DF1D44" w:rsidRDefault="00DF1D44" w:rsidP="00DF1D44">
            <w:pPr>
              <w:tabs>
                <w:tab w:val="left" w:pos="-7797"/>
              </w:tabs>
              <w:jc w:val="center"/>
              <w:rPr>
                <w:bCs/>
                <w:lang w:eastAsia="en-AU"/>
              </w:rPr>
            </w:pPr>
            <w:r w:rsidRPr="00DF1D44">
              <w:rPr>
                <w:bCs/>
                <w:lang w:eastAsia="en-AU"/>
              </w:rPr>
              <w:t>Описание</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Наименование проекта</w:t>
            </w:r>
          </w:p>
        </w:tc>
        <w:tc>
          <w:tcPr>
            <w:tcW w:w="7654" w:type="dxa"/>
            <w:hideMark/>
          </w:tcPr>
          <w:p w:rsidR="00DF1D44" w:rsidRPr="00DF1D44" w:rsidRDefault="00DF1D44" w:rsidP="00DF1D44">
            <w:pPr>
              <w:tabs>
                <w:tab w:val="left" w:pos="-7797"/>
              </w:tabs>
              <w:jc w:val="both"/>
              <w:rPr>
                <w:lang w:eastAsia="en-AU"/>
              </w:rPr>
            </w:pPr>
            <w:r w:rsidRPr="00DF1D44">
              <w:rPr>
                <w:lang w:eastAsia="en-AU"/>
              </w:rPr>
              <w:t>Наименование проекта проверено</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Номер версии</w:t>
            </w:r>
          </w:p>
        </w:tc>
        <w:tc>
          <w:tcPr>
            <w:tcW w:w="7654" w:type="dxa"/>
            <w:hideMark/>
          </w:tcPr>
          <w:p w:rsidR="00DF1D44" w:rsidRPr="00DF1D44" w:rsidRDefault="00DF1D44" w:rsidP="00DF1D44">
            <w:pPr>
              <w:tabs>
                <w:tab w:val="left" w:pos="-7797"/>
              </w:tabs>
              <w:jc w:val="both"/>
              <w:rPr>
                <w:lang w:eastAsia="en-AU"/>
              </w:rPr>
            </w:pPr>
            <w:r w:rsidRPr="00DF1D44">
              <w:rPr>
                <w:lang w:eastAsia="en-AU"/>
              </w:rPr>
              <w:t>Версия проекта (первый номер можно принять как 1.0)</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Имя тестера</w:t>
            </w:r>
          </w:p>
        </w:tc>
        <w:tc>
          <w:tcPr>
            <w:tcW w:w="7654" w:type="dxa"/>
            <w:hideMark/>
          </w:tcPr>
          <w:p w:rsidR="00DF1D44" w:rsidRPr="00DF1D44" w:rsidRDefault="00DF1D44" w:rsidP="00DF1D44">
            <w:pPr>
              <w:tabs>
                <w:tab w:val="left" w:pos="-7797"/>
              </w:tabs>
              <w:jc w:val="both"/>
              <w:rPr>
                <w:lang w:eastAsia="en-AU"/>
              </w:rPr>
            </w:pPr>
            <w:r w:rsidRPr="00DF1D44">
              <w:rPr>
                <w:lang w:eastAsia="en-AU"/>
              </w:rPr>
              <w:t>Имя тестера, который выполнял эти тесты</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Даты тестирования</w:t>
            </w:r>
          </w:p>
        </w:tc>
        <w:tc>
          <w:tcPr>
            <w:tcW w:w="7654" w:type="dxa"/>
            <w:hideMark/>
          </w:tcPr>
          <w:p w:rsidR="00DF1D44" w:rsidRPr="00DF1D44" w:rsidRDefault="00DF1D44" w:rsidP="00DF1D44">
            <w:pPr>
              <w:tabs>
                <w:tab w:val="left" w:pos="-7797"/>
              </w:tabs>
              <w:jc w:val="both"/>
              <w:rPr>
                <w:lang w:eastAsia="en-AU"/>
              </w:rPr>
            </w:pPr>
            <w:r w:rsidRPr="00DF1D44">
              <w:rPr>
                <w:lang w:eastAsia="en-AU"/>
              </w:rPr>
              <w:t>Даты, когда проводили тестирование. Если тесты проводили через большие промежутки времени, дата тестирования может определяться отдельными тест кейсами</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val="en-AU" w:eastAsia="en-AU"/>
              </w:rPr>
              <w:t>Test</w:t>
            </w:r>
            <w:r w:rsidRPr="00DF1D44">
              <w:rPr>
                <w:bCs/>
                <w:lang w:eastAsia="en-AU"/>
              </w:rPr>
              <w:t xml:space="preserve"> </w:t>
            </w:r>
            <w:r w:rsidRPr="00DF1D44">
              <w:rPr>
                <w:bCs/>
                <w:lang w:val="en-AU" w:eastAsia="en-AU"/>
              </w:rPr>
              <w:t>Case</w:t>
            </w:r>
            <w:r w:rsidRPr="00DF1D44">
              <w:rPr>
                <w:bCs/>
                <w:lang w:eastAsia="en-AU"/>
              </w:rPr>
              <w:t xml:space="preserve"> #</w:t>
            </w:r>
          </w:p>
        </w:tc>
        <w:tc>
          <w:tcPr>
            <w:tcW w:w="7654" w:type="dxa"/>
            <w:hideMark/>
          </w:tcPr>
          <w:p w:rsidR="00DF1D44" w:rsidRPr="00DF1D44" w:rsidRDefault="00DF1D44" w:rsidP="00DF1D44">
            <w:pPr>
              <w:tabs>
                <w:tab w:val="left" w:pos="-7797"/>
              </w:tabs>
              <w:jc w:val="both"/>
              <w:rPr>
                <w:lang w:eastAsia="en-AU"/>
              </w:rPr>
            </w:pPr>
            <w:r w:rsidRPr="00DF1D44">
              <w:rPr>
                <w:lang w:eastAsia="en-AU"/>
              </w:rPr>
              <w:t xml:space="preserve">Уникальный </w:t>
            </w:r>
            <w:r w:rsidRPr="00DF1D44">
              <w:rPr>
                <w:lang w:val="en-AU" w:eastAsia="en-AU"/>
              </w:rPr>
              <w:t>ID</w:t>
            </w:r>
            <w:r w:rsidRPr="00DF1D44">
              <w:rPr>
                <w:lang w:eastAsia="en-AU"/>
              </w:rPr>
              <w:t xml:space="preserve"> для каждого </w:t>
            </w:r>
            <w:r w:rsidRPr="00DF1D44">
              <w:rPr>
                <w:lang w:val="en-AU" w:eastAsia="en-AU"/>
              </w:rPr>
              <w:t>testcase</w:t>
            </w:r>
            <w:r w:rsidRPr="00DF1D44">
              <w:rPr>
                <w:lang w:eastAsia="en-AU"/>
              </w:rPr>
              <w:t>. Следуйте определенной логике именования и нумерации. например ‘</w:t>
            </w:r>
            <w:r w:rsidRPr="00DF1D44">
              <w:rPr>
                <w:lang w:val="en-AU" w:eastAsia="en-AU"/>
              </w:rPr>
              <w:t>TC</w:t>
            </w:r>
            <w:r w:rsidRPr="00DF1D44">
              <w:rPr>
                <w:lang w:eastAsia="en-AU"/>
              </w:rPr>
              <w:t>_</w:t>
            </w:r>
            <w:r w:rsidRPr="00DF1D44">
              <w:rPr>
                <w:lang w:val="en-AU" w:eastAsia="en-AU"/>
              </w:rPr>
              <w:t>UI</w:t>
            </w:r>
            <w:r w:rsidRPr="00DF1D44">
              <w:rPr>
                <w:lang w:eastAsia="en-AU"/>
              </w:rPr>
              <w:t xml:space="preserve">_1′ указание на пользовательский интерфейс </w:t>
            </w:r>
            <w:r w:rsidRPr="00DF1D44">
              <w:rPr>
                <w:lang w:val="en-AU" w:eastAsia="en-AU"/>
              </w:rPr>
              <w:t>testcase</w:t>
            </w:r>
            <w:r w:rsidRPr="00DF1D44">
              <w:rPr>
                <w:lang w:eastAsia="en-AU"/>
              </w:rPr>
              <w:t xml:space="preserve"> #1′.</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 xml:space="preserve">Приоритет тестирования </w:t>
            </w:r>
            <w:r w:rsidRPr="00DF1D44">
              <w:rPr>
                <w:i/>
                <w:iCs/>
                <w:lang w:eastAsia="en-AU"/>
              </w:rPr>
              <w:t>(Малый/Средний/высокий)</w:t>
            </w:r>
          </w:p>
        </w:tc>
        <w:tc>
          <w:tcPr>
            <w:tcW w:w="7654" w:type="dxa"/>
            <w:hideMark/>
          </w:tcPr>
          <w:p w:rsidR="00DF1D44" w:rsidRPr="00DF1D44" w:rsidRDefault="00DF1D44" w:rsidP="00DF1D44">
            <w:pPr>
              <w:tabs>
                <w:tab w:val="left" w:pos="-7797"/>
              </w:tabs>
              <w:jc w:val="both"/>
              <w:rPr>
                <w:lang w:eastAsia="en-AU"/>
              </w:rPr>
            </w:pPr>
            <w:r w:rsidRPr="00DF1D44">
              <w:rPr>
                <w:lang w:eastAsia="en-AU"/>
              </w:rPr>
              <w:t>Насколько важен каждый 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proofErr w:type="spellStart"/>
            <w:r w:rsidRPr="00DF1D44">
              <w:rPr>
                <w:bCs/>
                <w:lang w:val="en-AU" w:eastAsia="en-AU"/>
              </w:rPr>
              <w:t>Название</w:t>
            </w:r>
            <w:proofErr w:type="spellEnd"/>
            <w:r w:rsidRPr="00DF1D44">
              <w:rPr>
                <w:bCs/>
                <w:lang w:eastAsia="en-AU"/>
              </w:rPr>
              <w:t xml:space="preserve"> </w:t>
            </w:r>
            <w:proofErr w:type="spellStart"/>
            <w:r w:rsidRPr="00DF1D44">
              <w:rPr>
                <w:bCs/>
                <w:lang w:val="en-AU" w:eastAsia="en-AU"/>
              </w:rPr>
              <w:t>тестировани</w:t>
            </w:r>
            <w:proofErr w:type="spellEnd"/>
            <w:r w:rsidRPr="00DF1D44">
              <w:rPr>
                <w:bCs/>
                <w:lang w:eastAsia="en-AU"/>
              </w:rPr>
              <w:t>я</w:t>
            </w:r>
            <w:r w:rsidRPr="00DF1D44">
              <w:rPr>
                <w:bCs/>
                <w:lang w:val="en-AU" w:eastAsia="en-AU"/>
              </w:rPr>
              <w:t>/</w:t>
            </w:r>
            <w:r w:rsidRPr="00DF1D44">
              <w:rPr>
                <w:bCs/>
                <w:lang w:eastAsia="en-AU"/>
              </w:rPr>
              <w:t xml:space="preserve"> Имя</w:t>
            </w:r>
          </w:p>
        </w:tc>
        <w:tc>
          <w:tcPr>
            <w:tcW w:w="7654" w:type="dxa"/>
            <w:hideMark/>
          </w:tcPr>
          <w:p w:rsidR="00DF1D44" w:rsidRPr="00DF1D44" w:rsidRDefault="00DF1D44" w:rsidP="00DF1D44">
            <w:pPr>
              <w:tabs>
                <w:tab w:val="left" w:pos="-7797"/>
              </w:tabs>
              <w:jc w:val="both"/>
              <w:rPr>
                <w:lang w:eastAsia="en-AU"/>
              </w:rPr>
            </w:pPr>
            <w:r w:rsidRPr="00DF1D44">
              <w:rPr>
                <w:lang w:eastAsia="en-AU"/>
              </w:rPr>
              <w:t>Название тестирования. Например, проверка формы авторизации с правильным логином и паролем.</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Резюме испытания</w:t>
            </w:r>
          </w:p>
        </w:tc>
        <w:tc>
          <w:tcPr>
            <w:tcW w:w="7654" w:type="dxa"/>
            <w:hideMark/>
          </w:tcPr>
          <w:p w:rsidR="00DF1D44" w:rsidRPr="00DF1D44" w:rsidRDefault="00DF1D44" w:rsidP="00DF1D44">
            <w:pPr>
              <w:tabs>
                <w:tab w:val="left" w:pos="-7797"/>
              </w:tabs>
              <w:jc w:val="both"/>
              <w:rPr>
                <w:lang w:eastAsia="en-AU"/>
              </w:rPr>
            </w:pPr>
            <w:r w:rsidRPr="00DF1D44">
              <w:rPr>
                <w:lang w:eastAsia="en-AU"/>
              </w:rPr>
              <w:t>Описание, чего нужно достигнуть при тестировании.</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Шаги тестирования</w:t>
            </w:r>
          </w:p>
        </w:tc>
        <w:tc>
          <w:tcPr>
            <w:tcW w:w="7654" w:type="dxa"/>
            <w:hideMark/>
          </w:tcPr>
          <w:p w:rsidR="00DF1D44" w:rsidRPr="00DF1D44" w:rsidRDefault="00DF1D44" w:rsidP="00DF1D44">
            <w:pPr>
              <w:tabs>
                <w:tab w:val="left" w:pos="-7797"/>
              </w:tabs>
              <w:jc w:val="both"/>
              <w:rPr>
                <w:lang w:eastAsia="en-AU"/>
              </w:rPr>
            </w:pPr>
            <w:r w:rsidRPr="00DF1D44">
              <w:rPr>
                <w:lang w:eastAsia="en-AU"/>
              </w:rPr>
              <w:t>Перечислите детально все шаги тестирования. Напишите в каком порядке должны быть выполнены эти шаги. Убедитесь, что вы обеспечили настолько максимальную детализацию насколько можете. Нумерованный список – будет хорошей идей</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Данные тестирования</w:t>
            </w:r>
          </w:p>
        </w:tc>
        <w:tc>
          <w:tcPr>
            <w:tcW w:w="7654" w:type="dxa"/>
            <w:hideMark/>
          </w:tcPr>
          <w:p w:rsidR="00DF1D44" w:rsidRPr="00DF1D44" w:rsidRDefault="00DF1D44" w:rsidP="00DF1D44">
            <w:pPr>
              <w:tabs>
                <w:tab w:val="left" w:pos="-7797"/>
              </w:tabs>
              <w:jc w:val="both"/>
              <w:rPr>
                <w:lang w:eastAsia="en-AU"/>
              </w:rPr>
            </w:pPr>
            <w:r w:rsidRPr="00DF1D44">
              <w:rPr>
                <w:lang w:eastAsia="en-AU"/>
              </w:rPr>
              <w:t>Напишите тестовые данные, используемые для этого тестирования. Таким образом, актуальные данные, которые будут предложены и будут использоваться для проведения тестирования. Например, логин и пароль – для входа в систему.</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Ожидаемый результат</w:t>
            </w:r>
          </w:p>
        </w:tc>
        <w:tc>
          <w:tcPr>
            <w:tcW w:w="7654" w:type="dxa"/>
            <w:hideMark/>
          </w:tcPr>
          <w:p w:rsidR="00DF1D44" w:rsidRPr="00DF1D44" w:rsidRDefault="00DF1D44" w:rsidP="00DF1D44">
            <w:pPr>
              <w:tabs>
                <w:tab w:val="left" w:pos="-7797"/>
              </w:tabs>
              <w:jc w:val="both"/>
              <w:rPr>
                <w:lang w:eastAsia="en-AU"/>
              </w:rPr>
            </w:pPr>
            <w:r w:rsidRPr="00DF1D44">
              <w:rPr>
                <w:lang w:eastAsia="en-AU"/>
              </w:rPr>
              <w:t>Какой должен получится результат после выполнения теста? Опишите подробно ожидаемый результат, включая любые сообщения и ошибки, которые должны быть, выданы на экран.</w:t>
            </w:r>
          </w:p>
        </w:tc>
      </w:tr>
      <w:tr w:rsidR="00DF1D44" w:rsidRPr="00DF1D44" w:rsidTr="008A0DA5">
        <w:trPr>
          <w:trHeight w:val="113"/>
        </w:trPr>
        <w:tc>
          <w:tcPr>
            <w:tcW w:w="2235" w:type="dxa"/>
            <w:hideMark/>
          </w:tcPr>
          <w:p w:rsidR="00DF1D44" w:rsidRPr="00DF1D44" w:rsidRDefault="00DF1D44" w:rsidP="00DF1D44">
            <w:pPr>
              <w:tabs>
                <w:tab w:val="left" w:pos="-7797"/>
              </w:tabs>
              <w:rPr>
                <w:bCs/>
                <w:lang w:eastAsia="en-AU"/>
              </w:rPr>
            </w:pPr>
            <w:r w:rsidRPr="00DF1D44">
              <w:rPr>
                <w:bCs/>
                <w:lang w:eastAsia="en-AU"/>
              </w:rPr>
              <w:t>Фактический результат</w:t>
            </w:r>
          </w:p>
        </w:tc>
        <w:tc>
          <w:tcPr>
            <w:tcW w:w="7654" w:type="dxa"/>
            <w:hideMark/>
          </w:tcPr>
          <w:p w:rsidR="00DF1D44" w:rsidRPr="00DF1D44" w:rsidRDefault="00DF1D44" w:rsidP="00DF1D44">
            <w:pPr>
              <w:tabs>
                <w:tab w:val="left" w:pos="-7797"/>
              </w:tabs>
              <w:jc w:val="both"/>
              <w:rPr>
                <w:lang w:eastAsia="en-AU"/>
              </w:rPr>
            </w:pPr>
            <w:r w:rsidRPr="00DF1D44">
              <w:rPr>
                <w:lang w:eastAsia="en-AU"/>
              </w:rPr>
              <w:t>Какой фактический результат после выполнения теста? Опишите любое соответствующее поведение системы после выполнения тестирования.</w:t>
            </w:r>
          </w:p>
        </w:tc>
      </w:tr>
      <w:tr w:rsidR="00DF1D44" w:rsidRPr="00DF1D44" w:rsidTr="008A0DA5">
        <w:trPr>
          <w:trHeight w:val="113"/>
        </w:trPr>
        <w:tc>
          <w:tcPr>
            <w:tcW w:w="2235" w:type="dxa"/>
            <w:hideMark/>
          </w:tcPr>
          <w:p w:rsidR="00DF1D44" w:rsidRPr="00DF1D44" w:rsidRDefault="00DF1D44" w:rsidP="00DF1D44">
            <w:pPr>
              <w:tabs>
                <w:tab w:val="left" w:pos="851"/>
              </w:tabs>
              <w:rPr>
                <w:bCs/>
                <w:lang w:eastAsia="en-AU"/>
              </w:rPr>
            </w:pPr>
            <w:r w:rsidRPr="00DF1D44">
              <w:rPr>
                <w:bCs/>
                <w:lang w:eastAsia="en-AU"/>
              </w:rPr>
              <w:t>Предпосылки</w:t>
            </w:r>
          </w:p>
        </w:tc>
        <w:tc>
          <w:tcPr>
            <w:tcW w:w="7654" w:type="dxa"/>
            <w:hideMark/>
          </w:tcPr>
          <w:p w:rsidR="00DF1D44" w:rsidRPr="00DF1D44" w:rsidRDefault="00DF1D44" w:rsidP="00DF1D44">
            <w:pPr>
              <w:tabs>
                <w:tab w:val="left" w:pos="851"/>
              </w:tabs>
              <w:jc w:val="both"/>
              <w:rPr>
                <w:lang w:eastAsia="en-AU"/>
              </w:rPr>
            </w:pPr>
            <w:r w:rsidRPr="00DF1D44">
              <w:rPr>
                <w:lang w:eastAsia="en-AU"/>
              </w:rPr>
              <w:t>Любые предварительные действия, которые должны быть выполнены перед проведением тестирования. Перечислите предварительные условия, для успешного выполнения проекта</w:t>
            </w:r>
          </w:p>
        </w:tc>
      </w:tr>
      <w:tr w:rsidR="00DF1D44" w:rsidRPr="00DF1D44" w:rsidTr="008A0DA5">
        <w:trPr>
          <w:trHeight w:val="113"/>
        </w:trPr>
        <w:tc>
          <w:tcPr>
            <w:tcW w:w="2235" w:type="dxa"/>
            <w:hideMark/>
          </w:tcPr>
          <w:p w:rsidR="00DF1D44" w:rsidRPr="00DF1D44" w:rsidRDefault="00DF1D44" w:rsidP="00DF1D44">
            <w:pPr>
              <w:tabs>
                <w:tab w:val="left" w:pos="851"/>
              </w:tabs>
              <w:rPr>
                <w:bCs/>
                <w:lang w:eastAsia="en-AU"/>
              </w:rPr>
            </w:pPr>
            <w:r w:rsidRPr="00DF1D44">
              <w:rPr>
                <w:bCs/>
                <w:lang w:eastAsia="en-AU"/>
              </w:rPr>
              <w:t>Постусловия</w:t>
            </w:r>
          </w:p>
        </w:tc>
        <w:tc>
          <w:tcPr>
            <w:tcW w:w="7654" w:type="dxa"/>
            <w:hideMark/>
          </w:tcPr>
          <w:p w:rsidR="00DF1D44" w:rsidRPr="00DF1D44" w:rsidRDefault="00DF1D44" w:rsidP="00DF1D44">
            <w:pPr>
              <w:tabs>
                <w:tab w:val="left" w:pos="851"/>
              </w:tabs>
              <w:jc w:val="both"/>
              <w:rPr>
                <w:lang w:eastAsia="en-AU"/>
              </w:rPr>
            </w:pPr>
            <w:r w:rsidRPr="00DF1D44">
              <w:rPr>
                <w:lang w:eastAsia="en-AU"/>
              </w:rPr>
              <w:t>Какое состояние должно быть у системы после выполнения тестирования?</w:t>
            </w:r>
          </w:p>
        </w:tc>
      </w:tr>
      <w:tr w:rsidR="00DF1D44" w:rsidRPr="00DF1D44" w:rsidTr="008A0DA5">
        <w:trPr>
          <w:trHeight w:val="113"/>
        </w:trPr>
        <w:tc>
          <w:tcPr>
            <w:tcW w:w="2235" w:type="dxa"/>
            <w:hideMark/>
          </w:tcPr>
          <w:p w:rsidR="00DF1D44" w:rsidRPr="00DF1D44" w:rsidRDefault="00DF1D44" w:rsidP="00DF1D44">
            <w:pPr>
              <w:tabs>
                <w:tab w:val="left" w:pos="851"/>
              </w:tabs>
              <w:rPr>
                <w:bCs/>
                <w:lang w:val="en-AU" w:eastAsia="en-AU"/>
              </w:rPr>
            </w:pPr>
            <w:r w:rsidRPr="00DF1D44">
              <w:rPr>
                <w:bCs/>
                <w:lang w:eastAsia="en-AU"/>
              </w:rPr>
              <w:t xml:space="preserve">Статус </w:t>
            </w:r>
            <w:r w:rsidRPr="00DF1D44">
              <w:rPr>
                <w:i/>
                <w:iCs/>
                <w:lang w:val="en-AU" w:eastAsia="en-AU"/>
              </w:rPr>
              <w:t>(Pass/Fail)</w:t>
            </w:r>
          </w:p>
        </w:tc>
        <w:tc>
          <w:tcPr>
            <w:tcW w:w="7654" w:type="dxa"/>
            <w:hideMark/>
          </w:tcPr>
          <w:p w:rsidR="00DF1D44" w:rsidRPr="00DF1D44" w:rsidRDefault="00DF1D44" w:rsidP="00DF1D44">
            <w:pPr>
              <w:tabs>
                <w:tab w:val="left" w:pos="851"/>
              </w:tabs>
              <w:jc w:val="both"/>
              <w:rPr>
                <w:lang w:eastAsia="en-AU"/>
              </w:rPr>
            </w:pPr>
            <w:r w:rsidRPr="00DF1D44">
              <w:rPr>
                <w:lang w:eastAsia="en-AU"/>
              </w:rPr>
              <w:t>Еслифактическийрезультатнесоответствуетожидаемымрезультатамотметка, что тест провалился (</w:t>
            </w:r>
            <w:r w:rsidRPr="00DF1D44">
              <w:rPr>
                <w:lang w:val="en-US" w:eastAsia="en-AU"/>
              </w:rPr>
              <w:t>fail</w:t>
            </w:r>
            <w:r w:rsidRPr="00DF1D44">
              <w:rPr>
                <w:lang w:eastAsia="en-AU"/>
              </w:rPr>
              <w:t>). В противном случае как прошло (</w:t>
            </w:r>
            <w:r w:rsidRPr="00DF1D44">
              <w:rPr>
                <w:lang w:val="en-US" w:eastAsia="en-AU"/>
              </w:rPr>
              <w:t>pass</w:t>
            </w:r>
            <w:r w:rsidRPr="00DF1D44">
              <w:rPr>
                <w:lang w:eastAsia="en-AU"/>
              </w:rPr>
              <w:t>)</w:t>
            </w:r>
          </w:p>
        </w:tc>
      </w:tr>
      <w:tr w:rsidR="00DF1D44" w:rsidRPr="00DF1D44" w:rsidTr="008A0DA5">
        <w:trPr>
          <w:trHeight w:val="113"/>
        </w:trPr>
        <w:tc>
          <w:tcPr>
            <w:tcW w:w="2235" w:type="dxa"/>
            <w:hideMark/>
          </w:tcPr>
          <w:p w:rsidR="00DF1D44" w:rsidRPr="00DF1D44" w:rsidRDefault="00DF1D44" w:rsidP="00DF1D44">
            <w:pPr>
              <w:tabs>
                <w:tab w:val="left" w:pos="851"/>
              </w:tabs>
              <w:rPr>
                <w:bCs/>
                <w:lang w:eastAsia="en-AU"/>
              </w:rPr>
            </w:pPr>
            <w:r w:rsidRPr="00DF1D44">
              <w:rPr>
                <w:bCs/>
                <w:lang w:eastAsia="en-AU"/>
              </w:rPr>
              <w:t>Комментарии</w:t>
            </w:r>
          </w:p>
        </w:tc>
        <w:tc>
          <w:tcPr>
            <w:tcW w:w="7654" w:type="dxa"/>
            <w:hideMark/>
          </w:tcPr>
          <w:p w:rsidR="00DF1D44" w:rsidRPr="00DF1D44" w:rsidRDefault="00DF1D44" w:rsidP="00DF1D44">
            <w:pPr>
              <w:tabs>
                <w:tab w:val="left" w:pos="851"/>
              </w:tabs>
              <w:jc w:val="both"/>
              <w:rPr>
                <w:lang w:eastAsia="en-AU"/>
              </w:rPr>
            </w:pPr>
            <w:r w:rsidRPr="00DF1D44">
              <w:rPr>
                <w:lang w:eastAsia="en-AU"/>
              </w:rPr>
              <w:t xml:space="preserve">Используйте эту область для любых дополнительных записей или комментариев. </w:t>
            </w:r>
          </w:p>
        </w:tc>
      </w:tr>
    </w:tbl>
    <w:p w:rsidR="00232089" w:rsidRPr="00232089" w:rsidRDefault="00232089" w:rsidP="00DF1D44">
      <w:pPr>
        <w:pStyle w:val="aa"/>
        <w:rPr>
          <w:szCs w:val="28"/>
        </w:rPr>
      </w:pPr>
    </w:p>
    <w:sectPr w:rsidR="00232089" w:rsidRPr="00232089" w:rsidSect="00EC23B1">
      <w:pgSz w:w="11907" w:h="16840" w:code="9"/>
      <w:pgMar w:top="567" w:right="851" w:bottom="851" w:left="1701" w:header="720" w:footer="3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537" w:rsidRDefault="004F6537" w:rsidP="00DC3857">
      <w:r>
        <w:separator/>
      </w:r>
    </w:p>
  </w:endnote>
  <w:endnote w:type="continuationSeparator" w:id="0">
    <w:p w:rsidR="004F6537" w:rsidRDefault="004F6537" w:rsidP="00DC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C1F" w:rsidRDefault="00A35C1F"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A35C1F" w:rsidRDefault="00A35C1F" w:rsidP="008D7F5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C1F" w:rsidRDefault="00A35C1F"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Pr>
        <w:rStyle w:val="af3"/>
        <w:noProof/>
      </w:rPr>
      <w:t>37</w:t>
    </w:r>
    <w:r>
      <w:rPr>
        <w:rStyle w:val="af3"/>
      </w:rPr>
      <w:fldChar w:fldCharType="end"/>
    </w:r>
  </w:p>
  <w:p w:rsidR="00A35C1F" w:rsidRDefault="00A35C1F" w:rsidP="007253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C1F" w:rsidRDefault="00A35C1F"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Pr>
        <w:rStyle w:val="af3"/>
        <w:noProof/>
      </w:rPr>
      <w:t>49</w:t>
    </w:r>
    <w:r>
      <w:rPr>
        <w:rStyle w:val="af3"/>
      </w:rPr>
      <w:fldChar w:fldCharType="end"/>
    </w:r>
  </w:p>
  <w:p w:rsidR="00A35C1F" w:rsidRDefault="00A35C1F" w:rsidP="00725353">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C1F" w:rsidRDefault="00A35C1F"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A35C1F" w:rsidRDefault="00A35C1F" w:rsidP="008D7F5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537" w:rsidRDefault="004F6537" w:rsidP="00DC3857">
      <w:r>
        <w:separator/>
      </w:r>
    </w:p>
  </w:footnote>
  <w:footnote w:type="continuationSeparator" w:id="0">
    <w:p w:rsidR="004F6537" w:rsidRDefault="004F6537" w:rsidP="00DC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1844"/>
        </w:tabs>
        <w:ind w:left="1844"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3"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5"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6"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7"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8"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9"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0"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15:restartNumberingAfterBreak="0">
    <w:nsid w:val="01054B06"/>
    <w:multiLevelType w:val="hybridMultilevel"/>
    <w:tmpl w:val="D5CCA8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3" w15:restartNumberingAfterBreak="0">
    <w:nsid w:val="06E11B9B"/>
    <w:multiLevelType w:val="hybridMultilevel"/>
    <w:tmpl w:val="F3688B5E"/>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7783F04"/>
    <w:multiLevelType w:val="hybridMultilevel"/>
    <w:tmpl w:val="6BC86CA4"/>
    <w:lvl w:ilvl="0" w:tplc="29AE45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B6B26A2"/>
    <w:multiLevelType w:val="hybridMultilevel"/>
    <w:tmpl w:val="B8D8CF78"/>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032F6"/>
    <w:multiLevelType w:val="hybridMultilevel"/>
    <w:tmpl w:val="91E4737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8F75929"/>
    <w:multiLevelType w:val="hybridMultilevel"/>
    <w:tmpl w:val="A04C12E6"/>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2BC61172"/>
    <w:multiLevelType w:val="hybridMultilevel"/>
    <w:tmpl w:val="FB220EBA"/>
    <w:lvl w:ilvl="0" w:tplc="A24A75A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D82951"/>
    <w:multiLevelType w:val="hybridMultilevel"/>
    <w:tmpl w:val="91086C3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E80860"/>
    <w:multiLevelType w:val="hybridMultilevel"/>
    <w:tmpl w:val="867E026A"/>
    <w:lvl w:ilvl="0" w:tplc="796E1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0A2055E"/>
    <w:multiLevelType w:val="hybridMultilevel"/>
    <w:tmpl w:val="DB76D522"/>
    <w:lvl w:ilvl="0" w:tplc="5866CE1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5" w15:restartNumberingAfterBreak="0">
    <w:nsid w:val="312C168B"/>
    <w:multiLevelType w:val="multilevel"/>
    <w:tmpl w:val="A00EE082"/>
    <w:lvl w:ilvl="0">
      <w:start w:val="1"/>
      <w:numFmt w:val="decimal"/>
      <w:lvlText w:val="%1."/>
      <w:lvlJc w:val="left"/>
      <w:pPr>
        <w:ind w:left="1069"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Zero"/>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6" w15:restartNumberingAfterBreak="0">
    <w:nsid w:val="3CD02E25"/>
    <w:multiLevelType w:val="hybridMultilevel"/>
    <w:tmpl w:val="7C8C6678"/>
    <w:lvl w:ilvl="0" w:tplc="29AE4574">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DB22987"/>
    <w:multiLevelType w:val="hybridMultilevel"/>
    <w:tmpl w:val="E76CAD4A"/>
    <w:lvl w:ilvl="0" w:tplc="0616CDF6">
      <w:start w:val="1"/>
      <w:numFmt w:val="russianLower"/>
      <w:lvlText w:val="%1)"/>
      <w:lvlJc w:val="left"/>
      <w:pPr>
        <w:ind w:left="1287" w:hanging="360"/>
      </w:pPr>
      <w:rPr>
        <w:rFonts w:ascii="Times New Roman" w:hAnsi="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1161D1B"/>
    <w:multiLevelType w:val="hybridMultilevel"/>
    <w:tmpl w:val="92E86BFA"/>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6A446E4"/>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53B80644"/>
    <w:multiLevelType w:val="hybridMultilevel"/>
    <w:tmpl w:val="3758860C"/>
    <w:lvl w:ilvl="0" w:tplc="A24A75A4">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41C7003"/>
    <w:multiLevelType w:val="hybridMultilevel"/>
    <w:tmpl w:val="F4A292E6"/>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5B4115C7"/>
    <w:multiLevelType w:val="hybridMultilevel"/>
    <w:tmpl w:val="379A58D0"/>
    <w:lvl w:ilvl="0" w:tplc="CF14D8B6">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3" w15:restartNumberingAfterBreak="0">
    <w:nsid w:val="5B7B5505"/>
    <w:multiLevelType w:val="hybridMultilevel"/>
    <w:tmpl w:val="CF5CB74E"/>
    <w:lvl w:ilvl="0" w:tplc="F07425F2">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5"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15:restartNumberingAfterBreak="0">
    <w:nsid w:val="60B8490D"/>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15:restartNumberingAfterBreak="0">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C72572"/>
    <w:multiLevelType w:val="multilevel"/>
    <w:tmpl w:val="63A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757E1"/>
    <w:multiLevelType w:val="hybridMultilevel"/>
    <w:tmpl w:val="341A113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DF63552"/>
    <w:multiLevelType w:val="hybridMultilevel"/>
    <w:tmpl w:val="9E4AF6A0"/>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DE780F"/>
    <w:multiLevelType w:val="hybridMultilevel"/>
    <w:tmpl w:val="387E8D08"/>
    <w:lvl w:ilvl="0" w:tplc="EE8898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3D34A4"/>
    <w:multiLevelType w:val="hybridMultilevel"/>
    <w:tmpl w:val="76B475B0"/>
    <w:lvl w:ilvl="0" w:tplc="13BA2614">
      <w:start w:val="1"/>
      <w:numFmt w:val="bullet"/>
      <w:lvlText w:val=""/>
      <w:lvlJc w:val="left"/>
      <w:pPr>
        <w:tabs>
          <w:tab w:val="num" w:pos="1287"/>
        </w:tabs>
        <w:ind w:left="1287" w:hanging="360"/>
      </w:pPr>
      <w:rPr>
        <w:rFonts w:ascii="Symbol" w:hAnsi="Symbol" w:hint="default"/>
      </w:rPr>
    </w:lvl>
    <w:lvl w:ilvl="1" w:tplc="36908044">
      <w:start w:val="1"/>
      <w:numFmt w:val="decimal"/>
      <w:lvlText w:val="%2."/>
      <w:lvlJc w:val="left"/>
      <w:pPr>
        <w:tabs>
          <w:tab w:val="num" w:pos="1440"/>
        </w:tabs>
        <w:ind w:left="1440" w:hanging="360"/>
      </w:pPr>
    </w:lvl>
    <w:lvl w:ilvl="2" w:tplc="50961866">
      <w:start w:val="1"/>
      <w:numFmt w:val="decimal"/>
      <w:lvlText w:val="%3."/>
      <w:lvlJc w:val="left"/>
      <w:pPr>
        <w:tabs>
          <w:tab w:val="num" w:pos="2160"/>
        </w:tabs>
        <w:ind w:left="2160" w:hanging="360"/>
      </w:pPr>
    </w:lvl>
    <w:lvl w:ilvl="3" w:tplc="438254F0">
      <w:start w:val="1"/>
      <w:numFmt w:val="decimal"/>
      <w:lvlText w:val="%4."/>
      <w:lvlJc w:val="left"/>
      <w:pPr>
        <w:tabs>
          <w:tab w:val="num" w:pos="2880"/>
        </w:tabs>
        <w:ind w:left="2880" w:hanging="360"/>
      </w:pPr>
    </w:lvl>
    <w:lvl w:ilvl="4" w:tplc="CB6EFA5A">
      <w:start w:val="1"/>
      <w:numFmt w:val="decimal"/>
      <w:lvlText w:val="%5."/>
      <w:lvlJc w:val="left"/>
      <w:pPr>
        <w:tabs>
          <w:tab w:val="num" w:pos="3600"/>
        </w:tabs>
        <w:ind w:left="3600" w:hanging="360"/>
      </w:pPr>
    </w:lvl>
    <w:lvl w:ilvl="5" w:tplc="EBE8A64C">
      <w:start w:val="1"/>
      <w:numFmt w:val="decimal"/>
      <w:lvlText w:val="%6."/>
      <w:lvlJc w:val="left"/>
      <w:pPr>
        <w:tabs>
          <w:tab w:val="num" w:pos="4320"/>
        </w:tabs>
        <w:ind w:left="4320" w:hanging="360"/>
      </w:pPr>
    </w:lvl>
    <w:lvl w:ilvl="6" w:tplc="3056C722">
      <w:start w:val="1"/>
      <w:numFmt w:val="decimal"/>
      <w:lvlText w:val="%7."/>
      <w:lvlJc w:val="left"/>
      <w:pPr>
        <w:tabs>
          <w:tab w:val="num" w:pos="5040"/>
        </w:tabs>
        <w:ind w:left="5040" w:hanging="360"/>
      </w:pPr>
    </w:lvl>
    <w:lvl w:ilvl="7" w:tplc="EF66AAF2">
      <w:start w:val="1"/>
      <w:numFmt w:val="decimal"/>
      <w:lvlText w:val="%8."/>
      <w:lvlJc w:val="left"/>
      <w:pPr>
        <w:tabs>
          <w:tab w:val="num" w:pos="5760"/>
        </w:tabs>
        <w:ind w:left="5760" w:hanging="360"/>
      </w:pPr>
    </w:lvl>
    <w:lvl w:ilvl="8" w:tplc="AA8EA490">
      <w:start w:val="1"/>
      <w:numFmt w:val="decimal"/>
      <w:lvlText w:val="%9."/>
      <w:lvlJc w:val="left"/>
      <w:pPr>
        <w:tabs>
          <w:tab w:val="num" w:pos="6480"/>
        </w:tabs>
        <w:ind w:left="6480" w:hanging="360"/>
      </w:pPr>
    </w:lvl>
  </w:abstractNum>
  <w:abstractNum w:abstractNumId="43" w15:restartNumberingAfterBreak="0">
    <w:nsid w:val="711A4FD5"/>
    <w:multiLevelType w:val="hybridMultilevel"/>
    <w:tmpl w:val="BBB00180"/>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11A502D"/>
    <w:multiLevelType w:val="hybridMultilevel"/>
    <w:tmpl w:val="44328A96"/>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3D74C9"/>
    <w:multiLevelType w:val="hybridMultilevel"/>
    <w:tmpl w:val="4C6057E4"/>
    <w:lvl w:ilvl="0" w:tplc="482C55BC">
      <w:start w:val="1"/>
      <w:numFmt w:val="bullet"/>
      <w:lvlText w:val=""/>
      <w:lvlJc w:val="left"/>
      <w:pPr>
        <w:tabs>
          <w:tab w:val="num" w:pos="1440"/>
        </w:tabs>
        <w:ind w:left="1440" w:hanging="360"/>
      </w:pPr>
      <w:rPr>
        <w:rFonts w:ascii="Symbol" w:hAnsi="Symbol" w:hint="default"/>
      </w:rPr>
    </w:lvl>
    <w:lvl w:ilvl="1" w:tplc="8CF4DA2A">
      <w:start w:val="1"/>
      <w:numFmt w:val="decimal"/>
      <w:lvlText w:val="%2."/>
      <w:lvlJc w:val="left"/>
      <w:pPr>
        <w:tabs>
          <w:tab w:val="num" w:pos="1440"/>
        </w:tabs>
        <w:ind w:left="1440" w:hanging="360"/>
      </w:pPr>
    </w:lvl>
    <w:lvl w:ilvl="2" w:tplc="1C78A3B2">
      <w:start w:val="1"/>
      <w:numFmt w:val="decimal"/>
      <w:lvlText w:val="%3."/>
      <w:lvlJc w:val="left"/>
      <w:pPr>
        <w:tabs>
          <w:tab w:val="num" w:pos="2160"/>
        </w:tabs>
        <w:ind w:left="2160" w:hanging="360"/>
      </w:pPr>
    </w:lvl>
    <w:lvl w:ilvl="3" w:tplc="8CA4D484">
      <w:start w:val="1"/>
      <w:numFmt w:val="decimal"/>
      <w:lvlText w:val="%4."/>
      <w:lvlJc w:val="left"/>
      <w:pPr>
        <w:tabs>
          <w:tab w:val="num" w:pos="2880"/>
        </w:tabs>
        <w:ind w:left="2880" w:hanging="360"/>
      </w:pPr>
    </w:lvl>
    <w:lvl w:ilvl="4" w:tplc="80907E32">
      <w:start w:val="1"/>
      <w:numFmt w:val="decimal"/>
      <w:lvlText w:val="%5."/>
      <w:lvlJc w:val="left"/>
      <w:pPr>
        <w:tabs>
          <w:tab w:val="num" w:pos="3600"/>
        </w:tabs>
        <w:ind w:left="3600" w:hanging="360"/>
      </w:pPr>
    </w:lvl>
    <w:lvl w:ilvl="5" w:tplc="DC845D90">
      <w:start w:val="1"/>
      <w:numFmt w:val="decimal"/>
      <w:lvlText w:val="%6."/>
      <w:lvlJc w:val="left"/>
      <w:pPr>
        <w:tabs>
          <w:tab w:val="num" w:pos="4320"/>
        </w:tabs>
        <w:ind w:left="4320" w:hanging="360"/>
      </w:pPr>
    </w:lvl>
    <w:lvl w:ilvl="6" w:tplc="BB7AE9C8">
      <w:start w:val="1"/>
      <w:numFmt w:val="decimal"/>
      <w:lvlText w:val="%7."/>
      <w:lvlJc w:val="left"/>
      <w:pPr>
        <w:tabs>
          <w:tab w:val="num" w:pos="5040"/>
        </w:tabs>
        <w:ind w:left="5040" w:hanging="360"/>
      </w:pPr>
    </w:lvl>
    <w:lvl w:ilvl="7" w:tplc="2CD8E436">
      <w:start w:val="1"/>
      <w:numFmt w:val="decimal"/>
      <w:lvlText w:val="%8."/>
      <w:lvlJc w:val="left"/>
      <w:pPr>
        <w:tabs>
          <w:tab w:val="num" w:pos="5760"/>
        </w:tabs>
        <w:ind w:left="5760" w:hanging="360"/>
      </w:pPr>
    </w:lvl>
    <w:lvl w:ilvl="8" w:tplc="7E50215E">
      <w:start w:val="1"/>
      <w:numFmt w:val="decimal"/>
      <w:lvlText w:val="%9."/>
      <w:lvlJc w:val="left"/>
      <w:pPr>
        <w:tabs>
          <w:tab w:val="num" w:pos="6480"/>
        </w:tabs>
        <w:ind w:left="6480" w:hanging="360"/>
      </w:pPr>
    </w:lvl>
  </w:abstractNum>
  <w:abstractNum w:abstractNumId="46" w15:restartNumberingAfterBreak="0">
    <w:nsid w:val="714D6AF8"/>
    <w:multiLevelType w:val="hybridMultilevel"/>
    <w:tmpl w:val="FED4AC3E"/>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16804EA"/>
    <w:multiLevelType w:val="hybridMultilevel"/>
    <w:tmpl w:val="20BE97D0"/>
    <w:lvl w:ilvl="0" w:tplc="0C5EBEC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C97536"/>
    <w:multiLevelType w:val="hybridMultilevel"/>
    <w:tmpl w:val="C5B2F308"/>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2F91DFD"/>
    <w:multiLevelType w:val="hybridMultilevel"/>
    <w:tmpl w:val="3BA8E99C"/>
    <w:lvl w:ilvl="0" w:tplc="238050A2">
      <w:start w:val="1"/>
      <w:numFmt w:val="decimal"/>
      <w:lvlText w:val="%1"/>
      <w:lvlJc w:val="left"/>
      <w:pPr>
        <w:ind w:left="1287" w:hanging="360"/>
      </w:pPr>
      <w:rPr>
        <w:rFonts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15:restartNumberingAfterBreak="0">
    <w:nsid w:val="732F10B4"/>
    <w:multiLevelType w:val="hybridMultilevel"/>
    <w:tmpl w:val="E9D053EA"/>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1" w15:restartNumberingAfterBreak="0">
    <w:nsid w:val="74B170FC"/>
    <w:multiLevelType w:val="hybridMultilevel"/>
    <w:tmpl w:val="A282EAF2"/>
    <w:lvl w:ilvl="0" w:tplc="29749DF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15:restartNumberingAfterBreak="0">
    <w:nsid w:val="74B22CC5"/>
    <w:multiLevelType w:val="hybridMultilevel"/>
    <w:tmpl w:val="9A3A3F3E"/>
    <w:lvl w:ilvl="0" w:tplc="4B3465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6"/>
  </w:num>
  <w:num w:numId="3">
    <w:abstractNumId w:val="47"/>
  </w:num>
  <w:num w:numId="4">
    <w:abstractNumId w:val="19"/>
  </w:num>
  <w:num w:numId="5">
    <w:abstractNumId w:val="18"/>
  </w:num>
  <w:num w:numId="6">
    <w:abstractNumId w:val="27"/>
  </w:num>
  <w:num w:numId="7">
    <w:abstractNumId w:val="11"/>
  </w:num>
  <w:num w:numId="8">
    <w:abstractNumId w:val="36"/>
  </w:num>
  <w:num w:numId="9">
    <w:abstractNumId w:val="25"/>
  </w:num>
  <w:num w:numId="10">
    <w:abstractNumId w:val="29"/>
  </w:num>
  <w:num w:numId="11">
    <w:abstractNumId w:val="49"/>
  </w:num>
  <w:num w:numId="12">
    <w:abstractNumId w:val="39"/>
  </w:num>
  <w:num w:numId="13">
    <w:abstractNumId w:val="30"/>
  </w:num>
  <w:num w:numId="14">
    <w:abstractNumId w:val="21"/>
  </w:num>
  <w:num w:numId="15">
    <w:abstractNumId w:val="23"/>
  </w:num>
  <w:num w:numId="16">
    <w:abstractNumId w:val="32"/>
  </w:num>
  <w:num w:numId="17">
    <w:abstractNumId w:val="22"/>
  </w:num>
  <w:num w:numId="18">
    <w:abstractNumId w:val="52"/>
  </w:num>
  <w:num w:numId="1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8"/>
  </w:num>
  <w:num w:numId="30">
    <w:abstractNumId w:val="46"/>
  </w:num>
  <w:num w:numId="31">
    <w:abstractNumId w:val="14"/>
  </w:num>
  <w:num w:numId="32">
    <w:abstractNumId w:val="24"/>
  </w:num>
  <w:num w:numId="33">
    <w:abstractNumId w:val="15"/>
  </w:num>
  <w:num w:numId="34">
    <w:abstractNumId w:val="26"/>
  </w:num>
  <w:num w:numId="35">
    <w:abstractNumId w:val="31"/>
  </w:num>
  <w:num w:numId="36">
    <w:abstractNumId w:val="50"/>
  </w:num>
  <w:num w:numId="37">
    <w:abstractNumId w:val="41"/>
  </w:num>
  <w:num w:numId="38">
    <w:abstractNumId w:val="37"/>
  </w:num>
  <w:num w:numId="39">
    <w:abstractNumId w:val="38"/>
  </w:num>
  <w:num w:numId="40">
    <w:abstractNumId w:val="53"/>
  </w:num>
  <w:num w:numId="41">
    <w:abstractNumId w:val="44"/>
  </w:num>
  <w:num w:numId="42">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C"/>
    <w:rsid w:val="00020325"/>
    <w:rsid w:val="0002597A"/>
    <w:rsid w:val="00042A30"/>
    <w:rsid w:val="00054D94"/>
    <w:rsid w:val="000736D3"/>
    <w:rsid w:val="000A78C5"/>
    <w:rsid w:val="000B01FA"/>
    <w:rsid w:val="000B0DE0"/>
    <w:rsid w:val="000B3C50"/>
    <w:rsid w:val="000B6A6D"/>
    <w:rsid w:val="000C65F6"/>
    <w:rsid w:val="000C713C"/>
    <w:rsid w:val="000F3A11"/>
    <w:rsid w:val="00102462"/>
    <w:rsid w:val="001078CA"/>
    <w:rsid w:val="00110263"/>
    <w:rsid w:val="001232EB"/>
    <w:rsid w:val="00131DD0"/>
    <w:rsid w:val="00133952"/>
    <w:rsid w:val="00133FF4"/>
    <w:rsid w:val="00144A5A"/>
    <w:rsid w:val="00146D69"/>
    <w:rsid w:val="00163043"/>
    <w:rsid w:val="001A02E3"/>
    <w:rsid w:val="001A1ECD"/>
    <w:rsid w:val="001A2A1B"/>
    <w:rsid w:val="001D5359"/>
    <w:rsid w:val="0020187C"/>
    <w:rsid w:val="00214F6A"/>
    <w:rsid w:val="00220F44"/>
    <w:rsid w:val="00227A6B"/>
    <w:rsid w:val="00232089"/>
    <w:rsid w:val="00255762"/>
    <w:rsid w:val="002746D7"/>
    <w:rsid w:val="00277CBC"/>
    <w:rsid w:val="00292221"/>
    <w:rsid w:val="0029460B"/>
    <w:rsid w:val="002C329B"/>
    <w:rsid w:val="002F0603"/>
    <w:rsid w:val="0030184E"/>
    <w:rsid w:val="00303070"/>
    <w:rsid w:val="003049E1"/>
    <w:rsid w:val="003206E2"/>
    <w:rsid w:val="003264E2"/>
    <w:rsid w:val="00335635"/>
    <w:rsid w:val="00344AC4"/>
    <w:rsid w:val="00352879"/>
    <w:rsid w:val="003547D9"/>
    <w:rsid w:val="00361CEB"/>
    <w:rsid w:val="00363F52"/>
    <w:rsid w:val="00365E33"/>
    <w:rsid w:val="00366C3C"/>
    <w:rsid w:val="00367A46"/>
    <w:rsid w:val="00373E3B"/>
    <w:rsid w:val="00384F0E"/>
    <w:rsid w:val="00395A37"/>
    <w:rsid w:val="0039605E"/>
    <w:rsid w:val="003978D7"/>
    <w:rsid w:val="003B72A0"/>
    <w:rsid w:val="003C2A15"/>
    <w:rsid w:val="003D090D"/>
    <w:rsid w:val="003E42FC"/>
    <w:rsid w:val="003E4F6D"/>
    <w:rsid w:val="003F6F1B"/>
    <w:rsid w:val="004009BB"/>
    <w:rsid w:val="0040415C"/>
    <w:rsid w:val="00406E58"/>
    <w:rsid w:val="00424F7E"/>
    <w:rsid w:val="00450F8B"/>
    <w:rsid w:val="0046498D"/>
    <w:rsid w:val="004766CB"/>
    <w:rsid w:val="00476BAE"/>
    <w:rsid w:val="00494B49"/>
    <w:rsid w:val="004B0D02"/>
    <w:rsid w:val="004C4B75"/>
    <w:rsid w:val="004C6B4B"/>
    <w:rsid w:val="004D03A6"/>
    <w:rsid w:val="004D44DA"/>
    <w:rsid w:val="004E112F"/>
    <w:rsid w:val="004F0DFB"/>
    <w:rsid w:val="004F6537"/>
    <w:rsid w:val="00516D86"/>
    <w:rsid w:val="00522DE0"/>
    <w:rsid w:val="00527596"/>
    <w:rsid w:val="0053404A"/>
    <w:rsid w:val="00536756"/>
    <w:rsid w:val="00543DCB"/>
    <w:rsid w:val="00547AD4"/>
    <w:rsid w:val="00553E04"/>
    <w:rsid w:val="00577F7B"/>
    <w:rsid w:val="005C05B6"/>
    <w:rsid w:val="005C4BEB"/>
    <w:rsid w:val="005D34E4"/>
    <w:rsid w:val="005D5DA3"/>
    <w:rsid w:val="005E4C12"/>
    <w:rsid w:val="005F2203"/>
    <w:rsid w:val="005F7BB0"/>
    <w:rsid w:val="006159E5"/>
    <w:rsid w:val="00625AC3"/>
    <w:rsid w:val="00626D40"/>
    <w:rsid w:val="00630032"/>
    <w:rsid w:val="00652657"/>
    <w:rsid w:val="006B6B7C"/>
    <w:rsid w:val="006E3928"/>
    <w:rsid w:val="006F5F87"/>
    <w:rsid w:val="0071700E"/>
    <w:rsid w:val="00725353"/>
    <w:rsid w:val="00732888"/>
    <w:rsid w:val="00744F18"/>
    <w:rsid w:val="00751184"/>
    <w:rsid w:val="007563CF"/>
    <w:rsid w:val="0076417F"/>
    <w:rsid w:val="00774DB4"/>
    <w:rsid w:val="00775421"/>
    <w:rsid w:val="00777CED"/>
    <w:rsid w:val="007811A7"/>
    <w:rsid w:val="007B423B"/>
    <w:rsid w:val="007C4E85"/>
    <w:rsid w:val="007D4E1F"/>
    <w:rsid w:val="007F095F"/>
    <w:rsid w:val="007F3A3D"/>
    <w:rsid w:val="00812B56"/>
    <w:rsid w:val="00824E08"/>
    <w:rsid w:val="008402EF"/>
    <w:rsid w:val="008458E6"/>
    <w:rsid w:val="00851A72"/>
    <w:rsid w:val="008610AD"/>
    <w:rsid w:val="0087165C"/>
    <w:rsid w:val="0087203D"/>
    <w:rsid w:val="008753D2"/>
    <w:rsid w:val="0088085C"/>
    <w:rsid w:val="008A126C"/>
    <w:rsid w:val="008D2402"/>
    <w:rsid w:val="008D24ED"/>
    <w:rsid w:val="008D7F5F"/>
    <w:rsid w:val="00903072"/>
    <w:rsid w:val="009052FE"/>
    <w:rsid w:val="0091054B"/>
    <w:rsid w:val="00921B2C"/>
    <w:rsid w:val="00936D15"/>
    <w:rsid w:val="00943C28"/>
    <w:rsid w:val="00950273"/>
    <w:rsid w:val="009572CC"/>
    <w:rsid w:val="00957FE7"/>
    <w:rsid w:val="00961E1C"/>
    <w:rsid w:val="00975E2E"/>
    <w:rsid w:val="00977E2D"/>
    <w:rsid w:val="00981022"/>
    <w:rsid w:val="009A7977"/>
    <w:rsid w:val="009C3FEA"/>
    <w:rsid w:val="009E5746"/>
    <w:rsid w:val="00A35C1F"/>
    <w:rsid w:val="00A43146"/>
    <w:rsid w:val="00A67064"/>
    <w:rsid w:val="00AB2827"/>
    <w:rsid w:val="00AB4048"/>
    <w:rsid w:val="00AB654D"/>
    <w:rsid w:val="00AE5347"/>
    <w:rsid w:val="00AF7544"/>
    <w:rsid w:val="00B160D2"/>
    <w:rsid w:val="00B24279"/>
    <w:rsid w:val="00B34C41"/>
    <w:rsid w:val="00B41F3F"/>
    <w:rsid w:val="00B6742B"/>
    <w:rsid w:val="00B72AC5"/>
    <w:rsid w:val="00B87544"/>
    <w:rsid w:val="00B96F4D"/>
    <w:rsid w:val="00BA293C"/>
    <w:rsid w:val="00BA47DE"/>
    <w:rsid w:val="00BB1F78"/>
    <w:rsid w:val="00BC133F"/>
    <w:rsid w:val="00BD031E"/>
    <w:rsid w:val="00BF50D6"/>
    <w:rsid w:val="00C05049"/>
    <w:rsid w:val="00C1730F"/>
    <w:rsid w:val="00C23E0E"/>
    <w:rsid w:val="00C356E6"/>
    <w:rsid w:val="00C35849"/>
    <w:rsid w:val="00C436BF"/>
    <w:rsid w:val="00C47000"/>
    <w:rsid w:val="00C52094"/>
    <w:rsid w:val="00C53D40"/>
    <w:rsid w:val="00C56D3A"/>
    <w:rsid w:val="00C80398"/>
    <w:rsid w:val="00C912CE"/>
    <w:rsid w:val="00CB50CB"/>
    <w:rsid w:val="00CC4307"/>
    <w:rsid w:val="00CE02C0"/>
    <w:rsid w:val="00CE4AD5"/>
    <w:rsid w:val="00CF25E0"/>
    <w:rsid w:val="00CF690B"/>
    <w:rsid w:val="00D110AB"/>
    <w:rsid w:val="00D15B20"/>
    <w:rsid w:val="00D227C4"/>
    <w:rsid w:val="00D57A79"/>
    <w:rsid w:val="00D76CD6"/>
    <w:rsid w:val="00D824B3"/>
    <w:rsid w:val="00D87568"/>
    <w:rsid w:val="00D91B45"/>
    <w:rsid w:val="00DB57BC"/>
    <w:rsid w:val="00DC3857"/>
    <w:rsid w:val="00DD5640"/>
    <w:rsid w:val="00DE2DAA"/>
    <w:rsid w:val="00DF1D44"/>
    <w:rsid w:val="00DF390F"/>
    <w:rsid w:val="00E2310E"/>
    <w:rsid w:val="00E24D87"/>
    <w:rsid w:val="00E43C34"/>
    <w:rsid w:val="00E44F53"/>
    <w:rsid w:val="00E519FD"/>
    <w:rsid w:val="00EA5306"/>
    <w:rsid w:val="00EC23B1"/>
    <w:rsid w:val="00EC58A1"/>
    <w:rsid w:val="00ED1C36"/>
    <w:rsid w:val="00EE3D5C"/>
    <w:rsid w:val="00EE6757"/>
    <w:rsid w:val="00EF4DDD"/>
    <w:rsid w:val="00EF574E"/>
    <w:rsid w:val="00EF6B94"/>
    <w:rsid w:val="00F16F5E"/>
    <w:rsid w:val="00F410CB"/>
    <w:rsid w:val="00F76C8E"/>
    <w:rsid w:val="00F83B72"/>
    <w:rsid w:val="00FD3C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E4EA84E-4EB1-4370-BBA2-7670DE2A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pPr>
        <w:spacing w:line="480" w:lineRule="auto"/>
        <w:ind w:left="567"/>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09BB"/>
    <w:pPr>
      <w:spacing w:line="240" w:lineRule="auto"/>
      <w:ind w:left="0"/>
      <w:jc w:val="left"/>
    </w:pPr>
    <w:rPr>
      <w:rFonts w:ascii="Times New Roman" w:eastAsia="Times New Roman" w:hAnsi="Times New Roman"/>
      <w:sz w:val="24"/>
      <w:szCs w:val="24"/>
    </w:rPr>
  </w:style>
  <w:style w:type="paragraph" w:styleId="1">
    <w:name w:val="heading 1"/>
    <w:basedOn w:val="a"/>
    <w:next w:val="a0"/>
    <w:link w:val="10"/>
    <w:qFormat/>
    <w:rsid w:val="00725353"/>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2">
    <w:name w:val="heading 2"/>
    <w:basedOn w:val="a"/>
    <w:next w:val="a"/>
    <w:link w:val="20"/>
    <w:autoRedefine/>
    <w:qFormat/>
    <w:rsid w:val="008A126C"/>
    <w:pPr>
      <w:keepNext/>
      <w:keepLines/>
      <w:widowControl w:val="0"/>
      <w:numPr>
        <w:ilvl w:val="1"/>
      </w:numPr>
      <w:tabs>
        <w:tab w:val="left" w:pos="-2835"/>
      </w:tabs>
      <w:suppressAutoHyphens/>
      <w:spacing w:before="100" w:beforeAutospacing="1" w:after="100" w:afterAutospacing="1" w:line="276" w:lineRule="auto"/>
      <w:ind w:firstLine="567"/>
      <w:outlineLvl w:val="1"/>
    </w:pPr>
    <w:rPr>
      <w:sz w:val="28"/>
      <w:szCs w:val="20"/>
      <w:lang w:eastAsia="ar-SA"/>
    </w:rPr>
  </w:style>
  <w:style w:type="paragraph" w:styleId="3">
    <w:name w:val="heading 3"/>
    <w:basedOn w:val="a"/>
    <w:next w:val="a"/>
    <w:link w:val="30"/>
    <w:autoRedefine/>
    <w:qFormat/>
    <w:rsid w:val="00777CED"/>
    <w:pPr>
      <w:keepNext/>
      <w:widowControl w:val="0"/>
      <w:tabs>
        <w:tab w:val="left" w:pos="851"/>
      </w:tabs>
      <w:suppressAutoHyphens/>
      <w:spacing w:before="100" w:beforeAutospacing="1" w:line="360" w:lineRule="auto"/>
      <w:ind w:firstLine="567"/>
      <w:outlineLvl w:val="2"/>
    </w:pPr>
    <w:rPr>
      <w:sz w:val="28"/>
      <w:szCs w:val="20"/>
      <w:lang w:eastAsia="ar-SA"/>
    </w:rPr>
  </w:style>
  <w:style w:type="paragraph" w:styleId="4">
    <w:name w:val="heading 4"/>
    <w:basedOn w:val="a"/>
    <w:next w:val="a0"/>
    <w:link w:val="40"/>
    <w:autoRedefine/>
    <w:qFormat/>
    <w:rsid w:val="003E42FC"/>
    <w:pPr>
      <w:widowControl w:val="0"/>
      <w:tabs>
        <w:tab w:val="left" w:pos="-3960"/>
      </w:tabs>
      <w:suppressAutoHyphens/>
      <w:spacing w:before="240" w:line="276" w:lineRule="auto"/>
      <w:ind w:firstLine="567"/>
      <w:jc w:val="both"/>
      <w:outlineLvl w:val="3"/>
    </w:pPr>
    <w:rPr>
      <w:sz w:val="28"/>
      <w:szCs w:val="20"/>
      <w:lang w:eastAsia="ar-SA"/>
    </w:rPr>
  </w:style>
  <w:style w:type="paragraph" w:styleId="5">
    <w:name w:val="heading 5"/>
    <w:basedOn w:val="a"/>
    <w:next w:val="a0"/>
    <w:link w:val="50"/>
    <w:qFormat/>
    <w:rsid w:val="00AB4048"/>
    <w:pPr>
      <w:keepNext/>
      <w:widowControl w:val="0"/>
      <w:numPr>
        <w:ilvl w:val="4"/>
        <w:numId w:val="1"/>
      </w:numPr>
      <w:tabs>
        <w:tab w:val="left" w:pos="1134"/>
        <w:tab w:val="left" w:pos="5940"/>
      </w:tabs>
      <w:suppressAutoHyphens/>
      <w:spacing w:before="240" w:after="120" w:line="360" w:lineRule="auto"/>
      <w:outlineLvl w:val="4"/>
    </w:pPr>
    <w:rPr>
      <w:rFonts w:ascii="Arial" w:eastAsia="MS Mincho" w:hAnsi="Arial"/>
      <w:b/>
      <w:bCs/>
      <w:lang w:eastAsia="ar-SA"/>
    </w:rPr>
  </w:style>
  <w:style w:type="paragraph" w:styleId="6">
    <w:name w:val="heading 6"/>
    <w:basedOn w:val="a"/>
    <w:next w:val="a0"/>
    <w:link w:val="60"/>
    <w:qFormat/>
    <w:rsid w:val="00AB4048"/>
    <w:pPr>
      <w:keepNext/>
      <w:widowControl w:val="0"/>
      <w:numPr>
        <w:ilvl w:val="5"/>
        <w:numId w:val="1"/>
      </w:numPr>
      <w:tabs>
        <w:tab w:val="left" w:pos="5940"/>
      </w:tabs>
      <w:suppressAutoHyphens/>
      <w:spacing w:before="240" w:after="120" w:line="360" w:lineRule="auto"/>
      <w:outlineLvl w:val="5"/>
    </w:pPr>
    <w:rPr>
      <w:rFonts w:ascii="Arial" w:eastAsia="MS Mincho" w:hAnsi="Arial"/>
      <w:b/>
      <w:bCs/>
      <w:sz w:val="21"/>
      <w:szCs w:val="21"/>
      <w:lang w:eastAsia="ar-SA"/>
    </w:rPr>
  </w:style>
  <w:style w:type="paragraph" w:styleId="7">
    <w:name w:val="heading 7"/>
    <w:basedOn w:val="a"/>
    <w:next w:val="a0"/>
    <w:link w:val="70"/>
    <w:qFormat/>
    <w:rsid w:val="00AB4048"/>
    <w:pPr>
      <w:keepNext/>
      <w:widowControl w:val="0"/>
      <w:numPr>
        <w:ilvl w:val="6"/>
        <w:numId w:val="1"/>
      </w:numPr>
      <w:tabs>
        <w:tab w:val="left" w:pos="1134"/>
        <w:tab w:val="left" w:pos="5940"/>
      </w:tabs>
      <w:suppressAutoHyphens/>
      <w:spacing w:before="240" w:after="120" w:line="360" w:lineRule="auto"/>
      <w:outlineLvl w:val="6"/>
    </w:pPr>
    <w:rPr>
      <w:rFonts w:ascii="Arial" w:eastAsia="MS Mincho" w:hAnsi="Arial"/>
      <w:b/>
      <w:bCs/>
      <w:sz w:val="21"/>
      <w:szCs w:val="21"/>
      <w:lang w:eastAsia="ar-SA"/>
    </w:rPr>
  </w:style>
  <w:style w:type="paragraph" w:styleId="8">
    <w:name w:val="heading 8"/>
    <w:basedOn w:val="a"/>
    <w:next w:val="a0"/>
    <w:link w:val="80"/>
    <w:qFormat/>
    <w:rsid w:val="00AB4048"/>
    <w:pPr>
      <w:keepNext/>
      <w:widowControl w:val="0"/>
      <w:numPr>
        <w:ilvl w:val="7"/>
        <w:numId w:val="1"/>
      </w:numPr>
      <w:tabs>
        <w:tab w:val="left" w:pos="1134"/>
        <w:tab w:val="left" w:pos="5940"/>
      </w:tabs>
      <w:suppressAutoHyphens/>
      <w:spacing w:before="240" w:after="120" w:line="360" w:lineRule="auto"/>
      <w:outlineLvl w:val="7"/>
    </w:pPr>
    <w:rPr>
      <w:rFonts w:ascii="Arial" w:eastAsia="MS Mincho" w:hAnsi="Arial"/>
      <w:b/>
      <w:bCs/>
      <w:sz w:val="21"/>
      <w:szCs w:val="21"/>
      <w:lang w:eastAsia="ar-SA"/>
    </w:rPr>
  </w:style>
  <w:style w:type="paragraph" w:styleId="9">
    <w:name w:val="heading 9"/>
    <w:basedOn w:val="a"/>
    <w:next w:val="a0"/>
    <w:link w:val="90"/>
    <w:qFormat/>
    <w:rsid w:val="00AB4048"/>
    <w:pPr>
      <w:keepNext/>
      <w:widowControl w:val="0"/>
      <w:numPr>
        <w:ilvl w:val="8"/>
        <w:numId w:val="1"/>
      </w:numPr>
      <w:tabs>
        <w:tab w:val="left" w:pos="1134"/>
        <w:tab w:val="left" w:pos="5940"/>
      </w:tabs>
      <w:suppressAutoHyphens/>
      <w:spacing w:before="240" w:after="120" w:line="360" w:lineRule="auto"/>
      <w:outlineLvl w:val="8"/>
    </w:pPr>
    <w:rPr>
      <w:rFonts w:ascii="Arial" w:eastAsia="MS Mincho" w:hAnsi="Arial"/>
      <w:b/>
      <w:bCs/>
      <w:sz w:val="21"/>
      <w:szCs w:val="2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rsid w:val="00DC3857"/>
    <w:pPr>
      <w:spacing w:before="100" w:beforeAutospacing="1" w:after="100" w:afterAutospacing="1"/>
    </w:pPr>
  </w:style>
  <w:style w:type="paragraph" w:styleId="a5">
    <w:name w:val="header"/>
    <w:basedOn w:val="a"/>
    <w:link w:val="a6"/>
    <w:uiPriority w:val="99"/>
    <w:unhideWhenUsed/>
    <w:rsid w:val="00DC3857"/>
    <w:pPr>
      <w:tabs>
        <w:tab w:val="center" w:pos="4677"/>
        <w:tab w:val="right" w:pos="9355"/>
      </w:tabs>
    </w:pPr>
  </w:style>
  <w:style w:type="character" w:customStyle="1" w:styleId="a6">
    <w:name w:val="Верхний колонтитул Знак"/>
    <w:link w:val="a5"/>
    <w:uiPriority w:val="99"/>
    <w:rsid w:val="00DC3857"/>
    <w:rPr>
      <w:sz w:val="22"/>
      <w:szCs w:val="22"/>
      <w:lang w:eastAsia="en-US"/>
    </w:rPr>
  </w:style>
  <w:style w:type="paragraph" w:styleId="a7">
    <w:name w:val="footer"/>
    <w:basedOn w:val="a"/>
    <w:link w:val="a8"/>
    <w:uiPriority w:val="99"/>
    <w:unhideWhenUsed/>
    <w:rsid w:val="00DC3857"/>
    <w:pPr>
      <w:tabs>
        <w:tab w:val="center" w:pos="4677"/>
        <w:tab w:val="right" w:pos="9355"/>
      </w:tabs>
    </w:pPr>
  </w:style>
  <w:style w:type="character" w:customStyle="1" w:styleId="a8">
    <w:name w:val="Нижний колонтитул Знак"/>
    <w:link w:val="a7"/>
    <w:uiPriority w:val="99"/>
    <w:rsid w:val="00DC3857"/>
    <w:rPr>
      <w:sz w:val="22"/>
      <w:szCs w:val="22"/>
      <w:lang w:eastAsia="en-US"/>
    </w:rPr>
  </w:style>
  <w:style w:type="character" w:customStyle="1" w:styleId="10">
    <w:name w:val="Заголовок 1 Знак"/>
    <w:link w:val="1"/>
    <w:rsid w:val="00725353"/>
    <w:rPr>
      <w:rFonts w:ascii="Times New Roman" w:eastAsia="Times New Roman" w:hAnsi="Times New Roman"/>
      <w:bCs/>
      <w:kern w:val="1"/>
      <w:sz w:val="28"/>
      <w:szCs w:val="48"/>
      <w:lang w:eastAsia="ar-SA"/>
    </w:rPr>
  </w:style>
  <w:style w:type="character" w:customStyle="1" w:styleId="20">
    <w:name w:val="Заголовок 2 Знак"/>
    <w:link w:val="2"/>
    <w:rsid w:val="008A126C"/>
    <w:rPr>
      <w:rFonts w:ascii="Times New Roman" w:eastAsia="Times New Roman" w:hAnsi="Times New Roman"/>
      <w:sz w:val="28"/>
      <w:lang w:eastAsia="ar-SA"/>
    </w:rPr>
  </w:style>
  <w:style w:type="character" w:customStyle="1" w:styleId="30">
    <w:name w:val="Заголовок 3 Знак"/>
    <w:link w:val="3"/>
    <w:rsid w:val="00777CED"/>
    <w:rPr>
      <w:rFonts w:ascii="Times New Roman" w:eastAsia="Times New Roman" w:hAnsi="Times New Roman"/>
      <w:sz w:val="28"/>
      <w:lang w:eastAsia="ar-SA"/>
    </w:rPr>
  </w:style>
  <w:style w:type="character" w:customStyle="1" w:styleId="40">
    <w:name w:val="Заголовок 4 Знак"/>
    <w:link w:val="4"/>
    <w:rsid w:val="003E42FC"/>
    <w:rPr>
      <w:rFonts w:ascii="Times New Roman" w:eastAsia="Times New Roman" w:hAnsi="Times New Roman"/>
      <w:sz w:val="28"/>
      <w:lang w:eastAsia="ar-SA"/>
    </w:rPr>
  </w:style>
  <w:style w:type="character" w:customStyle="1" w:styleId="50">
    <w:name w:val="Заголовок 5 Знак"/>
    <w:link w:val="5"/>
    <w:rsid w:val="00AB4048"/>
    <w:rPr>
      <w:rFonts w:ascii="Arial" w:eastAsia="MS Mincho" w:hAnsi="Arial"/>
      <w:b/>
      <w:bCs/>
      <w:sz w:val="24"/>
      <w:szCs w:val="24"/>
      <w:lang w:eastAsia="ar-SA"/>
    </w:rPr>
  </w:style>
  <w:style w:type="character" w:customStyle="1" w:styleId="60">
    <w:name w:val="Заголовок 6 Знак"/>
    <w:link w:val="6"/>
    <w:rsid w:val="00AB4048"/>
    <w:rPr>
      <w:rFonts w:ascii="Arial" w:eastAsia="MS Mincho" w:hAnsi="Arial"/>
      <w:b/>
      <w:bCs/>
      <w:sz w:val="21"/>
      <w:szCs w:val="21"/>
      <w:lang w:eastAsia="ar-SA"/>
    </w:rPr>
  </w:style>
  <w:style w:type="character" w:customStyle="1" w:styleId="70">
    <w:name w:val="Заголовок 7 Знак"/>
    <w:link w:val="7"/>
    <w:rsid w:val="00AB4048"/>
    <w:rPr>
      <w:rFonts w:ascii="Arial" w:eastAsia="MS Mincho" w:hAnsi="Arial"/>
      <w:b/>
      <w:bCs/>
      <w:sz w:val="21"/>
      <w:szCs w:val="21"/>
      <w:lang w:eastAsia="ar-SA"/>
    </w:rPr>
  </w:style>
  <w:style w:type="character" w:customStyle="1" w:styleId="80">
    <w:name w:val="Заголовок 8 Знак"/>
    <w:link w:val="8"/>
    <w:rsid w:val="00AB4048"/>
    <w:rPr>
      <w:rFonts w:ascii="Arial" w:eastAsia="MS Mincho" w:hAnsi="Arial"/>
      <w:b/>
      <w:bCs/>
      <w:sz w:val="21"/>
      <w:szCs w:val="21"/>
      <w:lang w:eastAsia="ar-SA"/>
    </w:rPr>
  </w:style>
  <w:style w:type="character" w:customStyle="1" w:styleId="90">
    <w:name w:val="Заголовок 9 Знак"/>
    <w:link w:val="9"/>
    <w:rsid w:val="00AB4048"/>
    <w:rPr>
      <w:rFonts w:ascii="Arial" w:eastAsia="MS Mincho" w:hAnsi="Arial"/>
      <w:b/>
      <w:bCs/>
      <w:sz w:val="21"/>
      <w:szCs w:val="21"/>
      <w:lang w:eastAsia="ar-SA"/>
    </w:rPr>
  </w:style>
  <w:style w:type="paragraph" w:styleId="a0">
    <w:name w:val="Body Text"/>
    <w:basedOn w:val="a"/>
    <w:link w:val="a9"/>
    <w:rsid w:val="00AB4048"/>
    <w:pPr>
      <w:widowControl w:val="0"/>
      <w:tabs>
        <w:tab w:val="left" w:pos="1134"/>
        <w:tab w:val="left" w:pos="5940"/>
      </w:tabs>
      <w:suppressAutoHyphens/>
      <w:spacing w:after="120" w:line="360" w:lineRule="auto"/>
      <w:ind w:left="142"/>
    </w:pPr>
    <w:rPr>
      <w:sz w:val="28"/>
      <w:szCs w:val="20"/>
      <w:lang w:eastAsia="ar-SA"/>
    </w:rPr>
  </w:style>
  <w:style w:type="character" w:customStyle="1" w:styleId="a9">
    <w:name w:val="Основной текст Знак"/>
    <w:link w:val="a0"/>
    <w:rsid w:val="00AB4048"/>
    <w:rPr>
      <w:rFonts w:ascii="Times New Roman" w:eastAsia="Times New Roman" w:hAnsi="Times New Roman"/>
      <w:sz w:val="28"/>
      <w:lang w:eastAsia="ar-SA"/>
    </w:rPr>
  </w:style>
  <w:style w:type="paragraph" w:customStyle="1" w:styleId="11">
    <w:name w:val="диплом1"/>
    <w:basedOn w:val="1"/>
    <w:autoRedefine/>
    <w:rsid w:val="00AB4048"/>
    <w:pPr>
      <w:tabs>
        <w:tab w:val="clear" w:pos="1134"/>
        <w:tab w:val="clear" w:pos="5940"/>
      </w:tabs>
    </w:pPr>
    <w:rPr>
      <w:b/>
      <w:kern w:val="28"/>
      <w:sz w:val="20"/>
      <w:szCs w:val="20"/>
    </w:rPr>
  </w:style>
  <w:style w:type="paragraph" w:customStyle="1" w:styleId="21">
    <w:name w:val="диплом2"/>
    <w:basedOn w:val="2"/>
    <w:autoRedefine/>
    <w:rsid w:val="00AB4048"/>
    <w:pPr>
      <w:numPr>
        <w:ilvl w:val="0"/>
      </w:numPr>
      <w:ind w:left="567" w:firstLine="567"/>
    </w:pPr>
  </w:style>
  <w:style w:type="paragraph" w:styleId="12">
    <w:name w:val="toc 1"/>
    <w:basedOn w:val="a"/>
    <w:next w:val="a"/>
    <w:autoRedefine/>
    <w:uiPriority w:val="39"/>
    <w:rsid w:val="00C80398"/>
    <w:pPr>
      <w:spacing w:before="360"/>
    </w:pPr>
    <w:rPr>
      <w:rFonts w:asciiTheme="majorHAnsi" w:hAnsiTheme="majorHAnsi"/>
      <w:b/>
      <w:bCs/>
      <w:caps/>
    </w:rPr>
  </w:style>
  <w:style w:type="paragraph" w:customStyle="1" w:styleId="aa">
    <w:name w:val="текст диплом"/>
    <w:basedOn w:val="a"/>
    <w:link w:val="ab"/>
    <w:rsid w:val="00AB4048"/>
    <w:pPr>
      <w:widowControl w:val="0"/>
      <w:suppressAutoHyphens/>
      <w:spacing w:line="360" w:lineRule="auto"/>
      <w:ind w:firstLine="567"/>
    </w:pPr>
    <w:rPr>
      <w:sz w:val="28"/>
      <w:szCs w:val="20"/>
      <w:lang w:eastAsia="ar-SA"/>
    </w:rPr>
  </w:style>
  <w:style w:type="character" w:customStyle="1" w:styleId="ab">
    <w:name w:val="текст диплом Знак"/>
    <w:link w:val="aa"/>
    <w:rsid w:val="00AB4048"/>
    <w:rPr>
      <w:rFonts w:ascii="Times New Roman" w:eastAsia="Times New Roman" w:hAnsi="Times New Roman"/>
      <w:sz w:val="28"/>
      <w:lang w:eastAsia="ar-SA"/>
    </w:rPr>
  </w:style>
  <w:style w:type="paragraph" w:styleId="22">
    <w:name w:val="Body Text Indent 2"/>
    <w:basedOn w:val="a"/>
    <w:link w:val="23"/>
    <w:rsid w:val="00AB4048"/>
    <w:pPr>
      <w:widowControl w:val="0"/>
      <w:tabs>
        <w:tab w:val="left" w:pos="1134"/>
        <w:tab w:val="left" w:pos="5940"/>
      </w:tabs>
      <w:suppressAutoHyphens/>
      <w:spacing w:after="120" w:line="480" w:lineRule="auto"/>
      <w:ind w:left="283"/>
    </w:pPr>
    <w:rPr>
      <w:sz w:val="28"/>
      <w:szCs w:val="20"/>
      <w:lang w:eastAsia="ar-SA"/>
    </w:rPr>
  </w:style>
  <w:style w:type="character" w:customStyle="1" w:styleId="23">
    <w:name w:val="Основной текст с отступом 2 Знак"/>
    <w:link w:val="22"/>
    <w:rsid w:val="00AB4048"/>
    <w:rPr>
      <w:rFonts w:ascii="Times New Roman" w:eastAsia="Times New Roman" w:hAnsi="Times New Roman"/>
      <w:sz w:val="28"/>
      <w:lang w:eastAsia="ar-SA"/>
    </w:rPr>
  </w:style>
  <w:style w:type="character" w:customStyle="1" w:styleId="ac">
    <w:name w:val="ЗаголовокТаблицы"/>
    <w:rsid w:val="00AB4048"/>
    <w:rPr>
      <w:b/>
    </w:rPr>
  </w:style>
  <w:style w:type="paragraph" w:customStyle="1" w:styleId="ad">
    <w:name w:val="Формула"/>
    <w:basedOn w:val="a"/>
    <w:rsid w:val="00AB4048"/>
    <w:pPr>
      <w:tabs>
        <w:tab w:val="left" w:pos="1134"/>
        <w:tab w:val="center" w:pos="4678"/>
        <w:tab w:val="left" w:pos="5940"/>
        <w:tab w:val="right" w:pos="9356"/>
      </w:tabs>
      <w:suppressAutoHyphens/>
      <w:spacing w:before="40" w:after="40" w:line="220" w:lineRule="atLeast"/>
      <w:ind w:left="142"/>
    </w:pPr>
    <w:rPr>
      <w:szCs w:val="20"/>
      <w:lang w:eastAsia="ar-SA"/>
    </w:rPr>
  </w:style>
  <w:style w:type="paragraph" w:customStyle="1" w:styleId="ae">
    <w:name w:val="Содержимое таблицы"/>
    <w:basedOn w:val="a"/>
    <w:rsid w:val="00AB4048"/>
    <w:pPr>
      <w:widowControl w:val="0"/>
      <w:suppressLineNumbers/>
      <w:tabs>
        <w:tab w:val="left" w:pos="1134"/>
        <w:tab w:val="left" w:pos="5940"/>
      </w:tabs>
      <w:suppressAutoHyphens/>
      <w:spacing w:line="360" w:lineRule="auto"/>
      <w:ind w:left="142"/>
    </w:pPr>
    <w:rPr>
      <w:sz w:val="28"/>
      <w:szCs w:val="20"/>
      <w:lang w:eastAsia="ar-SA"/>
    </w:rPr>
  </w:style>
  <w:style w:type="paragraph" w:customStyle="1" w:styleId="13">
    <w:name w:val="Название объекта1"/>
    <w:basedOn w:val="a"/>
    <w:next w:val="a"/>
    <w:rsid w:val="00AB4048"/>
    <w:pPr>
      <w:widowControl w:val="0"/>
      <w:tabs>
        <w:tab w:val="left" w:pos="1134"/>
        <w:tab w:val="left" w:pos="5940"/>
        <w:tab w:val="left" w:pos="6804"/>
      </w:tabs>
      <w:suppressAutoHyphens/>
      <w:spacing w:before="60" w:after="180" w:line="360" w:lineRule="auto"/>
    </w:pPr>
    <w:rPr>
      <w:b/>
      <w:bCs/>
      <w:sz w:val="28"/>
      <w:szCs w:val="20"/>
      <w:lang w:eastAsia="ar-SA"/>
    </w:rPr>
  </w:style>
  <w:style w:type="paragraph" w:customStyle="1" w:styleId="af">
    <w:name w:val="НазваниеТемы"/>
    <w:basedOn w:val="a"/>
    <w:rsid w:val="00AB4048"/>
    <w:pPr>
      <w:widowControl w:val="0"/>
      <w:tabs>
        <w:tab w:val="left" w:pos="1134"/>
        <w:tab w:val="left" w:pos="5940"/>
      </w:tabs>
      <w:suppressAutoHyphens/>
      <w:spacing w:line="360" w:lineRule="auto"/>
      <w:jc w:val="center"/>
    </w:pPr>
    <w:rPr>
      <w:b/>
      <w:sz w:val="32"/>
      <w:szCs w:val="20"/>
      <w:lang w:eastAsia="ar-SA"/>
    </w:rPr>
  </w:style>
  <w:style w:type="paragraph" w:customStyle="1" w:styleId="af0">
    <w:name w:val="Таблица"/>
    <w:basedOn w:val="a"/>
    <w:rsid w:val="00AB4048"/>
    <w:pPr>
      <w:widowControl w:val="0"/>
      <w:tabs>
        <w:tab w:val="left" w:pos="1134"/>
        <w:tab w:val="left" w:pos="5940"/>
      </w:tabs>
      <w:suppressAutoHyphens/>
      <w:spacing w:line="360" w:lineRule="auto"/>
      <w:jc w:val="center"/>
    </w:pPr>
    <w:rPr>
      <w:sz w:val="28"/>
      <w:szCs w:val="26"/>
      <w:lang w:eastAsia="ar-SA"/>
    </w:rPr>
  </w:style>
  <w:style w:type="paragraph" w:customStyle="1" w:styleId="af1">
    <w:name w:val="Таблица влево"/>
    <w:basedOn w:val="a"/>
    <w:rsid w:val="00AB4048"/>
    <w:pPr>
      <w:widowControl w:val="0"/>
      <w:tabs>
        <w:tab w:val="left" w:pos="1134"/>
        <w:tab w:val="left" w:pos="5940"/>
      </w:tabs>
      <w:suppressAutoHyphens/>
      <w:spacing w:line="360" w:lineRule="auto"/>
    </w:pPr>
    <w:rPr>
      <w:sz w:val="28"/>
      <w:szCs w:val="26"/>
      <w:lang w:eastAsia="ar-SA"/>
    </w:rPr>
  </w:style>
  <w:style w:type="paragraph" w:customStyle="1" w:styleId="14">
    <w:name w:val="1_список диплома"/>
    <w:basedOn w:val="24"/>
    <w:link w:val="15"/>
    <w:rsid w:val="00AB4048"/>
    <w:pPr>
      <w:tabs>
        <w:tab w:val="clear" w:pos="1134"/>
        <w:tab w:val="clear" w:pos="5940"/>
      </w:tabs>
      <w:ind w:left="567" w:firstLine="0"/>
    </w:pPr>
  </w:style>
  <w:style w:type="character" w:customStyle="1" w:styleId="25">
    <w:name w:val="Список 2 Знак"/>
    <w:link w:val="24"/>
    <w:rsid w:val="00AB4048"/>
    <w:rPr>
      <w:sz w:val="28"/>
      <w:lang w:eastAsia="ar-SA"/>
    </w:rPr>
  </w:style>
  <w:style w:type="paragraph" w:styleId="24">
    <w:name w:val="List 2"/>
    <w:basedOn w:val="a"/>
    <w:link w:val="25"/>
    <w:rsid w:val="00AB4048"/>
    <w:pPr>
      <w:widowControl w:val="0"/>
      <w:tabs>
        <w:tab w:val="left" w:pos="1134"/>
        <w:tab w:val="left" w:pos="5940"/>
      </w:tabs>
      <w:suppressAutoHyphens/>
      <w:spacing w:line="360" w:lineRule="auto"/>
      <w:ind w:left="566" w:hanging="283"/>
    </w:pPr>
    <w:rPr>
      <w:sz w:val="28"/>
      <w:szCs w:val="20"/>
      <w:lang w:eastAsia="ar-SA"/>
    </w:rPr>
  </w:style>
  <w:style w:type="character" w:customStyle="1" w:styleId="15">
    <w:name w:val="1_список диплома Знак Знак"/>
    <w:link w:val="14"/>
    <w:rsid w:val="00AB4048"/>
    <w:rPr>
      <w:rFonts w:ascii="Times New Roman" w:eastAsia="Times New Roman" w:hAnsi="Times New Roman"/>
      <w:sz w:val="28"/>
      <w:lang w:eastAsia="ar-SA"/>
    </w:rPr>
  </w:style>
  <w:style w:type="paragraph" w:customStyle="1" w:styleId="26">
    <w:name w:val="2_список диплома"/>
    <w:basedOn w:val="a"/>
    <w:autoRedefine/>
    <w:rsid w:val="00AB4048"/>
    <w:pPr>
      <w:widowControl w:val="0"/>
      <w:tabs>
        <w:tab w:val="left" w:pos="-3960"/>
        <w:tab w:val="left" w:pos="1440"/>
      </w:tabs>
      <w:suppressAutoHyphens/>
      <w:spacing w:line="360" w:lineRule="auto"/>
    </w:pPr>
    <w:rPr>
      <w:sz w:val="28"/>
      <w:szCs w:val="20"/>
      <w:lang w:eastAsia="ar-SA"/>
    </w:rPr>
  </w:style>
  <w:style w:type="paragraph" w:customStyle="1" w:styleId="16">
    <w:name w:val="Заголовок1"/>
    <w:basedOn w:val="a"/>
    <w:next w:val="a0"/>
    <w:rsid w:val="00AB4048"/>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character" w:styleId="af2">
    <w:name w:val="Hyperlink"/>
    <w:uiPriority w:val="99"/>
    <w:rsid w:val="00AB4048"/>
    <w:rPr>
      <w:color w:val="000080"/>
      <w:u w:val="single"/>
    </w:rPr>
  </w:style>
  <w:style w:type="paragraph" w:customStyle="1" w:styleId="210">
    <w:name w:val="Основной текст с отступом 21"/>
    <w:basedOn w:val="a"/>
    <w:rsid w:val="00AB4048"/>
    <w:pPr>
      <w:suppressAutoHyphens/>
      <w:overflowPunct w:val="0"/>
      <w:autoSpaceDE w:val="0"/>
      <w:ind w:firstLine="567"/>
      <w:textAlignment w:val="baseline"/>
    </w:pPr>
    <w:rPr>
      <w:sz w:val="28"/>
      <w:szCs w:val="20"/>
    </w:rPr>
  </w:style>
  <w:style w:type="paragraph" w:customStyle="1" w:styleId="a80">
    <w:name w:val="a8"/>
    <w:basedOn w:val="a"/>
    <w:rsid w:val="00AB4048"/>
    <w:pPr>
      <w:suppressAutoHyphens/>
      <w:overflowPunct w:val="0"/>
      <w:autoSpaceDE w:val="0"/>
      <w:ind w:firstLine="425"/>
      <w:textAlignment w:val="baseline"/>
    </w:pPr>
    <w:rPr>
      <w:szCs w:val="20"/>
    </w:rPr>
  </w:style>
  <w:style w:type="character" w:customStyle="1" w:styleId="17">
    <w:name w:val="Гиперссылка1"/>
    <w:rsid w:val="00AB4048"/>
    <w:rPr>
      <w:color w:val="0000FF"/>
      <w:u w:val="single"/>
    </w:rPr>
  </w:style>
  <w:style w:type="paragraph" w:customStyle="1" w:styleId="31">
    <w:name w:val="Основной текст с отступом 31"/>
    <w:basedOn w:val="a"/>
    <w:rsid w:val="00AB4048"/>
    <w:pPr>
      <w:suppressAutoHyphens/>
      <w:overflowPunct w:val="0"/>
      <w:autoSpaceDE w:val="0"/>
      <w:ind w:firstLine="567"/>
      <w:textAlignment w:val="baseline"/>
    </w:pPr>
    <w:rPr>
      <w:szCs w:val="20"/>
    </w:rPr>
  </w:style>
  <w:style w:type="character" w:styleId="af3">
    <w:name w:val="page number"/>
    <w:basedOn w:val="a1"/>
    <w:rsid w:val="00AB4048"/>
  </w:style>
  <w:style w:type="table" w:styleId="af4">
    <w:name w:val="Table Grid"/>
    <w:basedOn w:val="a2"/>
    <w:uiPriority w:val="39"/>
    <w:rsid w:val="00AB4048"/>
    <w:pPr>
      <w:widowControl w:val="0"/>
      <w:tabs>
        <w:tab w:val="left" w:pos="1134"/>
        <w:tab w:val="left" w:pos="5940"/>
      </w:tabs>
      <w:suppressAutoHyphens/>
      <w:spacing w:line="360" w:lineRule="auto"/>
      <w:ind w:left="14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toc 2"/>
    <w:basedOn w:val="a"/>
    <w:next w:val="a"/>
    <w:autoRedefine/>
    <w:uiPriority w:val="39"/>
    <w:rsid w:val="00AB4048"/>
    <w:pPr>
      <w:spacing w:before="240"/>
    </w:pPr>
    <w:rPr>
      <w:rFonts w:asciiTheme="minorHAnsi" w:hAnsiTheme="minorHAnsi"/>
      <w:b/>
      <w:bCs/>
      <w:sz w:val="20"/>
      <w:szCs w:val="20"/>
    </w:rPr>
  </w:style>
  <w:style w:type="paragraph" w:styleId="32">
    <w:name w:val="toc 3"/>
    <w:basedOn w:val="a"/>
    <w:next w:val="a"/>
    <w:autoRedefine/>
    <w:uiPriority w:val="39"/>
    <w:rsid w:val="00AB4048"/>
    <w:pPr>
      <w:ind w:left="220"/>
    </w:pPr>
    <w:rPr>
      <w:rFonts w:asciiTheme="minorHAnsi" w:hAnsiTheme="minorHAnsi"/>
      <w:sz w:val="20"/>
      <w:szCs w:val="20"/>
    </w:rPr>
  </w:style>
  <w:style w:type="paragraph" w:styleId="41">
    <w:name w:val="toc 4"/>
    <w:basedOn w:val="a"/>
    <w:next w:val="a"/>
    <w:autoRedefine/>
    <w:uiPriority w:val="39"/>
    <w:rsid w:val="00AB4048"/>
    <w:pPr>
      <w:ind w:left="440"/>
    </w:pPr>
    <w:rPr>
      <w:rFonts w:asciiTheme="minorHAnsi" w:hAnsiTheme="minorHAnsi"/>
      <w:sz w:val="20"/>
      <w:szCs w:val="20"/>
    </w:rPr>
  </w:style>
  <w:style w:type="paragraph" w:styleId="51">
    <w:name w:val="toc 5"/>
    <w:basedOn w:val="a"/>
    <w:next w:val="a"/>
    <w:autoRedefine/>
    <w:semiHidden/>
    <w:rsid w:val="00AB4048"/>
    <w:pPr>
      <w:ind w:left="660"/>
    </w:pPr>
    <w:rPr>
      <w:rFonts w:asciiTheme="minorHAnsi" w:hAnsiTheme="minorHAnsi"/>
      <w:sz w:val="20"/>
      <w:szCs w:val="20"/>
    </w:rPr>
  </w:style>
  <w:style w:type="paragraph" w:styleId="61">
    <w:name w:val="toc 6"/>
    <w:basedOn w:val="a"/>
    <w:next w:val="a"/>
    <w:autoRedefine/>
    <w:semiHidden/>
    <w:rsid w:val="00AB4048"/>
    <w:pPr>
      <w:ind w:left="880"/>
    </w:pPr>
    <w:rPr>
      <w:rFonts w:asciiTheme="minorHAnsi" w:hAnsiTheme="minorHAnsi"/>
      <w:sz w:val="20"/>
      <w:szCs w:val="20"/>
    </w:rPr>
  </w:style>
  <w:style w:type="paragraph" w:styleId="71">
    <w:name w:val="toc 7"/>
    <w:basedOn w:val="a"/>
    <w:next w:val="a"/>
    <w:autoRedefine/>
    <w:semiHidden/>
    <w:rsid w:val="00AB4048"/>
    <w:pPr>
      <w:ind w:left="1100"/>
    </w:pPr>
    <w:rPr>
      <w:rFonts w:asciiTheme="minorHAnsi" w:hAnsiTheme="minorHAnsi"/>
      <w:sz w:val="20"/>
      <w:szCs w:val="20"/>
    </w:rPr>
  </w:style>
  <w:style w:type="paragraph" w:styleId="81">
    <w:name w:val="toc 8"/>
    <w:basedOn w:val="a"/>
    <w:next w:val="a"/>
    <w:autoRedefine/>
    <w:semiHidden/>
    <w:rsid w:val="00AB4048"/>
    <w:pPr>
      <w:ind w:left="1320"/>
    </w:pPr>
    <w:rPr>
      <w:rFonts w:asciiTheme="minorHAnsi" w:hAnsiTheme="minorHAnsi"/>
      <w:sz w:val="20"/>
      <w:szCs w:val="20"/>
    </w:rPr>
  </w:style>
  <w:style w:type="paragraph" w:styleId="91">
    <w:name w:val="toc 9"/>
    <w:basedOn w:val="a"/>
    <w:next w:val="a"/>
    <w:autoRedefine/>
    <w:semiHidden/>
    <w:rsid w:val="00AB4048"/>
    <w:pPr>
      <w:ind w:left="1540"/>
    </w:pPr>
    <w:rPr>
      <w:rFonts w:asciiTheme="minorHAnsi" w:hAnsiTheme="minorHAnsi"/>
      <w:sz w:val="20"/>
      <w:szCs w:val="20"/>
    </w:rPr>
  </w:style>
  <w:style w:type="paragraph" w:customStyle="1" w:styleId="101">
    <w:name w:val="Стиль 1_список диплома + Слева:  0 см Первая строка:  1 см"/>
    <w:basedOn w:val="14"/>
    <w:autoRedefine/>
    <w:rsid w:val="00AB4048"/>
    <w:pPr>
      <w:ind w:left="0" w:firstLine="567"/>
    </w:pPr>
  </w:style>
  <w:style w:type="paragraph" w:customStyle="1" w:styleId="18">
    <w:name w:val="Обычный1"/>
    <w:rsid w:val="00AB4048"/>
    <w:pPr>
      <w:widowControl w:val="0"/>
      <w:suppressAutoHyphens/>
      <w:spacing w:after="200" w:line="276" w:lineRule="auto"/>
    </w:pPr>
    <w:rPr>
      <w:rFonts w:ascii="Times New Roman" w:eastAsia="Times New Roman" w:hAnsi="Times New Roman"/>
      <w:sz w:val="24"/>
      <w:lang w:eastAsia="ar-SA"/>
    </w:rPr>
  </w:style>
  <w:style w:type="paragraph" w:styleId="af5">
    <w:name w:val="Balloon Text"/>
    <w:basedOn w:val="a"/>
    <w:link w:val="af6"/>
    <w:semiHidden/>
    <w:rsid w:val="00AB4048"/>
    <w:pPr>
      <w:widowControl w:val="0"/>
      <w:tabs>
        <w:tab w:val="left" w:pos="1134"/>
        <w:tab w:val="left" w:pos="5940"/>
      </w:tabs>
      <w:suppressAutoHyphens/>
      <w:spacing w:line="360" w:lineRule="auto"/>
      <w:ind w:left="142"/>
    </w:pPr>
    <w:rPr>
      <w:rFonts w:ascii="Tahoma" w:hAnsi="Tahoma"/>
      <w:sz w:val="16"/>
      <w:szCs w:val="16"/>
      <w:lang w:eastAsia="ar-SA"/>
    </w:rPr>
  </w:style>
  <w:style w:type="character" w:customStyle="1" w:styleId="af6">
    <w:name w:val="Текст выноски Знак"/>
    <w:link w:val="af5"/>
    <w:semiHidden/>
    <w:rsid w:val="00AB4048"/>
    <w:rPr>
      <w:rFonts w:ascii="Tahoma" w:eastAsia="Times New Roman" w:hAnsi="Tahoma" w:cs="Tahoma"/>
      <w:sz w:val="16"/>
      <w:szCs w:val="16"/>
      <w:lang w:eastAsia="ar-SA"/>
    </w:rPr>
  </w:style>
  <w:style w:type="paragraph" w:customStyle="1" w:styleId="910">
    <w:name w:val="Заголовок 91"/>
    <w:basedOn w:val="a"/>
    <w:next w:val="a"/>
    <w:rsid w:val="00AB4048"/>
    <w:pPr>
      <w:keepNext/>
      <w:widowControl w:val="0"/>
      <w:tabs>
        <w:tab w:val="left" w:pos="1134"/>
        <w:tab w:val="left" w:pos="5940"/>
      </w:tabs>
      <w:suppressAutoHyphens/>
      <w:spacing w:line="360" w:lineRule="auto"/>
      <w:ind w:left="142"/>
      <w:jc w:val="center"/>
    </w:pPr>
    <w:rPr>
      <w:sz w:val="28"/>
      <w:szCs w:val="20"/>
      <w:lang w:eastAsia="ar-SA"/>
    </w:rPr>
  </w:style>
  <w:style w:type="paragraph" w:styleId="af7">
    <w:name w:val="Body Text Indent"/>
    <w:basedOn w:val="a"/>
    <w:link w:val="af8"/>
    <w:rsid w:val="00AB4048"/>
    <w:pPr>
      <w:widowControl w:val="0"/>
      <w:tabs>
        <w:tab w:val="left" w:pos="1134"/>
        <w:tab w:val="left" w:pos="5940"/>
      </w:tabs>
      <w:suppressAutoHyphens/>
      <w:spacing w:after="120" w:line="360" w:lineRule="auto"/>
      <w:ind w:left="283"/>
    </w:pPr>
    <w:rPr>
      <w:sz w:val="28"/>
      <w:szCs w:val="20"/>
      <w:lang w:eastAsia="ar-SA"/>
    </w:rPr>
  </w:style>
  <w:style w:type="character" w:customStyle="1" w:styleId="af8">
    <w:name w:val="Основной текст с отступом Знак"/>
    <w:link w:val="af7"/>
    <w:rsid w:val="00AB4048"/>
    <w:rPr>
      <w:rFonts w:ascii="Times New Roman" w:eastAsia="Times New Roman" w:hAnsi="Times New Roman"/>
      <w:sz w:val="28"/>
      <w:lang w:eastAsia="ar-SA"/>
    </w:rPr>
  </w:style>
  <w:style w:type="paragraph" w:customStyle="1" w:styleId="af9">
    <w:name w:val="Чертежный"/>
    <w:rsid w:val="00AF7544"/>
    <w:rPr>
      <w:rFonts w:ascii="ISOCPEUR" w:eastAsia="Times New Roman" w:hAnsi="ISOCPEUR"/>
      <w:i/>
      <w:sz w:val="28"/>
      <w:lang w:val="uk-UA"/>
    </w:rPr>
  </w:style>
  <w:style w:type="paragraph" w:styleId="afa">
    <w:name w:val="Plain Text"/>
    <w:basedOn w:val="a"/>
    <w:link w:val="afb"/>
    <w:semiHidden/>
    <w:rsid w:val="00B96F4D"/>
    <w:rPr>
      <w:rFonts w:ascii="Courier New" w:hAnsi="Courier New" w:cs="Courier New"/>
      <w:sz w:val="20"/>
      <w:szCs w:val="20"/>
    </w:rPr>
  </w:style>
  <w:style w:type="character" w:customStyle="1" w:styleId="afb">
    <w:name w:val="Текст Знак"/>
    <w:basedOn w:val="a1"/>
    <w:link w:val="afa"/>
    <w:semiHidden/>
    <w:rsid w:val="00B96F4D"/>
    <w:rPr>
      <w:rFonts w:ascii="Courier New" w:eastAsia="Times New Roman" w:hAnsi="Courier New" w:cs="Courier New"/>
    </w:rPr>
  </w:style>
  <w:style w:type="paragraph" w:styleId="afc">
    <w:name w:val="List"/>
    <w:basedOn w:val="a"/>
    <w:uiPriority w:val="99"/>
    <w:rsid w:val="00B96F4D"/>
    <w:pPr>
      <w:ind w:left="283" w:hanging="283"/>
      <w:contextualSpacing/>
    </w:pPr>
  </w:style>
  <w:style w:type="paragraph" w:styleId="afd">
    <w:name w:val="List Paragraph"/>
    <w:basedOn w:val="a"/>
    <w:uiPriority w:val="34"/>
    <w:qFormat/>
    <w:rsid w:val="00B96F4D"/>
    <w:pPr>
      <w:ind w:left="720"/>
      <w:contextualSpacing/>
    </w:pPr>
  </w:style>
  <w:style w:type="character" w:customStyle="1" w:styleId="keyword">
    <w:name w:val="keyword"/>
    <w:basedOn w:val="a1"/>
    <w:rsid w:val="00543DCB"/>
  </w:style>
  <w:style w:type="character" w:styleId="afe">
    <w:name w:val="annotation reference"/>
    <w:basedOn w:val="a1"/>
    <w:uiPriority w:val="99"/>
    <w:semiHidden/>
    <w:unhideWhenUsed/>
    <w:rsid w:val="004D44DA"/>
    <w:rPr>
      <w:sz w:val="16"/>
      <w:szCs w:val="16"/>
    </w:rPr>
  </w:style>
  <w:style w:type="paragraph" w:styleId="aff">
    <w:name w:val="annotation text"/>
    <w:basedOn w:val="a"/>
    <w:link w:val="aff0"/>
    <w:uiPriority w:val="99"/>
    <w:semiHidden/>
    <w:unhideWhenUsed/>
    <w:rsid w:val="004D44DA"/>
    <w:rPr>
      <w:sz w:val="20"/>
      <w:szCs w:val="20"/>
    </w:rPr>
  </w:style>
  <w:style w:type="character" w:customStyle="1" w:styleId="aff0">
    <w:name w:val="Текст примечания Знак"/>
    <w:basedOn w:val="a1"/>
    <w:link w:val="aff"/>
    <w:uiPriority w:val="99"/>
    <w:semiHidden/>
    <w:rsid w:val="004D44DA"/>
    <w:rPr>
      <w:lang w:eastAsia="en-US"/>
    </w:rPr>
  </w:style>
  <w:style w:type="paragraph" w:styleId="aff1">
    <w:name w:val="annotation subject"/>
    <w:basedOn w:val="aff"/>
    <w:next w:val="aff"/>
    <w:link w:val="aff2"/>
    <w:uiPriority w:val="99"/>
    <w:semiHidden/>
    <w:unhideWhenUsed/>
    <w:rsid w:val="004D44DA"/>
    <w:rPr>
      <w:b/>
      <w:bCs/>
    </w:rPr>
  </w:style>
  <w:style w:type="character" w:customStyle="1" w:styleId="aff2">
    <w:name w:val="Тема примечания Знак"/>
    <w:basedOn w:val="aff0"/>
    <w:link w:val="aff1"/>
    <w:uiPriority w:val="99"/>
    <w:semiHidden/>
    <w:rsid w:val="004D44DA"/>
    <w:rPr>
      <w:b/>
      <w:bCs/>
      <w:lang w:eastAsia="en-US"/>
    </w:rPr>
  </w:style>
  <w:style w:type="paragraph" w:styleId="aff3">
    <w:name w:val="endnote text"/>
    <w:basedOn w:val="a"/>
    <w:link w:val="aff4"/>
    <w:uiPriority w:val="99"/>
    <w:semiHidden/>
    <w:unhideWhenUsed/>
    <w:rsid w:val="004D44DA"/>
    <w:rPr>
      <w:sz w:val="20"/>
      <w:szCs w:val="20"/>
    </w:rPr>
  </w:style>
  <w:style w:type="character" w:customStyle="1" w:styleId="aff4">
    <w:name w:val="Текст концевой сноски Знак"/>
    <w:basedOn w:val="a1"/>
    <w:link w:val="aff3"/>
    <w:uiPriority w:val="99"/>
    <w:semiHidden/>
    <w:rsid w:val="004D44DA"/>
    <w:rPr>
      <w:lang w:eastAsia="en-US"/>
    </w:rPr>
  </w:style>
  <w:style w:type="character" w:styleId="aff5">
    <w:name w:val="endnote reference"/>
    <w:basedOn w:val="a1"/>
    <w:uiPriority w:val="99"/>
    <w:semiHidden/>
    <w:unhideWhenUsed/>
    <w:rsid w:val="004D44DA"/>
    <w:rPr>
      <w:vertAlign w:val="superscript"/>
    </w:rPr>
  </w:style>
  <w:style w:type="character" w:styleId="aff6">
    <w:name w:val="footnote reference"/>
    <w:basedOn w:val="a1"/>
    <w:uiPriority w:val="99"/>
    <w:semiHidden/>
    <w:unhideWhenUsed/>
    <w:rsid w:val="004D44DA"/>
    <w:rPr>
      <w:vertAlign w:val="superscript"/>
    </w:rPr>
  </w:style>
  <w:style w:type="character" w:styleId="aff7">
    <w:name w:val="Strong"/>
    <w:basedOn w:val="a1"/>
    <w:uiPriority w:val="22"/>
    <w:qFormat/>
    <w:rsid w:val="00AE5347"/>
    <w:rPr>
      <w:b/>
      <w:bCs/>
    </w:rPr>
  </w:style>
  <w:style w:type="character" w:styleId="aff8">
    <w:name w:val="Emphasis"/>
    <w:basedOn w:val="a1"/>
    <w:uiPriority w:val="20"/>
    <w:qFormat/>
    <w:rsid w:val="00AE5347"/>
    <w:rPr>
      <w:i/>
      <w:iCs/>
    </w:rPr>
  </w:style>
  <w:style w:type="table" w:customStyle="1" w:styleId="TableGrid">
    <w:name w:val="TableGrid"/>
    <w:rsid w:val="004C6B4B"/>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nsPlusNormal">
    <w:name w:val="ConsPlusNormal"/>
    <w:rsid w:val="00BA47DE"/>
    <w:pPr>
      <w:widowControl w:val="0"/>
      <w:autoSpaceDE w:val="0"/>
      <w:autoSpaceDN w:val="0"/>
      <w:adjustRightInd w:val="0"/>
      <w:spacing w:line="240" w:lineRule="auto"/>
      <w:ind w:left="0"/>
      <w:jc w:val="left"/>
    </w:pPr>
    <w:rPr>
      <w:rFonts w:ascii="Arial" w:eastAsiaTheme="minorEastAsia" w:hAnsi="Arial" w:cs="Arial"/>
    </w:rPr>
  </w:style>
  <w:style w:type="table" w:customStyle="1" w:styleId="TableGrid1">
    <w:name w:val="TableGrid1"/>
    <w:rsid w:val="00DF1D44"/>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19">
    <w:name w:val="Сетка таблицы1"/>
    <w:basedOn w:val="a2"/>
    <w:next w:val="af4"/>
    <w:uiPriority w:val="39"/>
    <w:rsid w:val="00DF1D44"/>
    <w:pPr>
      <w:widowControl w:val="0"/>
      <w:tabs>
        <w:tab w:val="left" w:pos="1134"/>
        <w:tab w:val="left" w:pos="5940"/>
      </w:tabs>
      <w:suppressAutoHyphens/>
      <w:spacing w:line="360" w:lineRule="auto"/>
      <w:ind w:left="142" w:hanging="335"/>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9911">
      <w:bodyDiv w:val="1"/>
      <w:marLeft w:val="0"/>
      <w:marRight w:val="0"/>
      <w:marTop w:val="0"/>
      <w:marBottom w:val="0"/>
      <w:divBdr>
        <w:top w:val="none" w:sz="0" w:space="0" w:color="auto"/>
        <w:left w:val="none" w:sz="0" w:space="0" w:color="auto"/>
        <w:bottom w:val="none" w:sz="0" w:space="0" w:color="auto"/>
        <w:right w:val="none" w:sz="0" w:space="0" w:color="auto"/>
      </w:divBdr>
    </w:div>
    <w:div w:id="265577515">
      <w:bodyDiv w:val="1"/>
      <w:marLeft w:val="0"/>
      <w:marRight w:val="0"/>
      <w:marTop w:val="0"/>
      <w:marBottom w:val="0"/>
      <w:divBdr>
        <w:top w:val="none" w:sz="0" w:space="0" w:color="auto"/>
        <w:left w:val="none" w:sz="0" w:space="0" w:color="auto"/>
        <w:bottom w:val="none" w:sz="0" w:space="0" w:color="auto"/>
        <w:right w:val="none" w:sz="0" w:space="0" w:color="auto"/>
      </w:divBdr>
    </w:div>
    <w:div w:id="291450194">
      <w:bodyDiv w:val="1"/>
      <w:marLeft w:val="0"/>
      <w:marRight w:val="0"/>
      <w:marTop w:val="0"/>
      <w:marBottom w:val="0"/>
      <w:divBdr>
        <w:top w:val="none" w:sz="0" w:space="0" w:color="auto"/>
        <w:left w:val="none" w:sz="0" w:space="0" w:color="auto"/>
        <w:bottom w:val="none" w:sz="0" w:space="0" w:color="auto"/>
        <w:right w:val="none" w:sz="0" w:space="0" w:color="auto"/>
      </w:divBdr>
    </w:div>
    <w:div w:id="386884036">
      <w:bodyDiv w:val="1"/>
      <w:marLeft w:val="0"/>
      <w:marRight w:val="0"/>
      <w:marTop w:val="0"/>
      <w:marBottom w:val="0"/>
      <w:divBdr>
        <w:top w:val="none" w:sz="0" w:space="0" w:color="auto"/>
        <w:left w:val="none" w:sz="0" w:space="0" w:color="auto"/>
        <w:bottom w:val="none" w:sz="0" w:space="0" w:color="auto"/>
        <w:right w:val="none" w:sz="0" w:space="0" w:color="auto"/>
      </w:divBdr>
    </w:div>
    <w:div w:id="703483194">
      <w:bodyDiv w:val="1"/>
      <w:marLeft w:val="0"/>
      <w:marRight w:val="0"/>
      <w:marTop w:val="0"/>
      <w:marBottom w:val="0"/>
      <w:divBdr>
        <w:top w:val="none" w:sz="0" w:space="0" w:color="auto"/>
        <w:left w:val="none" w:sz="0" w:space="0" w:color="auto"/>
        <w:bottom w:val="none" w:sz="0" w:space="0" w:color="auto"/>
        <w:right w:val="none" w:sz="0" w:space="0" w:color="auto"/>
      </w:divBdr>
    </w:div>
    <w:div w:id="969433807">
      <w:bodyDiv w:val="1"/>
      <w:marLeft w:val="0"/>
      <w:marRight w:val="0"/>
      <w:marTop w:val="0"/>
      <w:marBottom w:val="0"/>
      <w:divBdr>
        <w:top w:val="none" w:sz="0" w:space="0" w:color="auto"/>
        <w:left w:val="none" w:sz="0" w:space="0" w:color="auto"/>
        <w:bottom w:val="none" w:sz="0" w:space="0" w:color="auto"/>
        <w:right w:val="none" w:sz="0" w:space="0" w:color="auto"/>
      </w:divBdr>
    </w:div>
    <w:div w:id="1084688670">
      <w:bodyDiv w:val="1"/>
      <w:marLeft w:val="0"/>
      <w:marRight w:val="0"/>
      <w:marTop w:val="0"/>
      <w:marBottom w:val="0"/>
      <w:divBdr>
        <w:top w:val="none" w:sz="0" w:space="0" w:color="auto"/>
        <w:left w:val="none" w:sz="0" w:space="0" w:color="auto"/>
        <w:bottom w:val="none" w:sz="0" w:space="0" w:color="auto"/>
        <w:right w:val="none" w:sz="0" w:space="0" w:color="auto"/>
      </w:divBdr>
    </w:div>
    <w:div w:id="1305545641">
      <w:bodyDiv w:val="1"/>
      <w:marLeft w:val="0"/>
      <w:marRight w:val="0"/>
      <w:marTop w:val="0"/>
      <w:marBottom w:val="0"/>
      <w:divBdr>
        <w:top w:val="none" w:sz="0" w:space="0" w:color="auto"/>
        <w:left w:val="none" w:sz="0" w:space="0" w:color="auto"/>
        <w:bottom w:val="none" w:sz="0" w:space="0" w:color="auto"/>
        <w:right w:val="none" w:sz="0" w:space="0" w:color="auto"/>
      </w:divBdr>
    </w:div>
    <w:div w:id="1412653433">
      <w:bodyDiv w:val="1"/>
      <w:marLeft w:val="0"/>
      <w:marRight w:val="0"/>
      <w:marTop w:val="0"/>
      <w:marBottom w:val="0"/>
      <w:divBdr>
        <w:top w:val="none" w:sz="0" w:space="0" w:color="auto"/>
        <w:left w:val="none" w:sz="0" w:space="0" w:color="auto"/>
        <w:bottom w:val="none" w:sz="0" w:space="0" w:color="auto"/>
        <w:right w:val="none" w:sz="0" w:space="0" w:color="auto"/>
      </w:divBdr>
    </w:div>
    <w:div w:id="1440906188">
      <w:bodyDiv w:val="1"/>
      <w:marLeft w:val="0"/>
      <w:marRight w:val="0"/>
      <w:marTop w:val="0"/>
      <w:marBottom w:val="0"/>
      <w:divBdr>
        <w:top w:val="none" w:sz="0" w:space="0" w:color="auto"/>
        <w:left w:val="none" w:sz="0" w:space="0" w:color="auto"/>
        <w:bottom w:val="none" w:sz="0" w:space="0" w:color="auto"/>
        <w:right w:val="none" w:sz="0" w:space="0" w:color="auto"/>
      </w:divBdr>
    </w:div>
    <w:div w:id="1462110293">
      <w:bodyDiv w:val="1"/>
      <w:marLeft w:val="0"/>
      <w:marRight w:val="0"/>
      <w:marTop w:val="0"/>
      <w:marBottom w:val="0"/>
      <w:divBdr>
        <w:top w:val="none" w:sz="0" w:space="0" w:color="auto"/>
        <w:left w:val="none" w:sz="0" w:space="0" w:color="auto"/>
        <w:bottom w:val="none" w:sz="0" w:space="0" w:color="auto"/>
        <w:right w:val="none" w:sz="0" w:space="0" w:color="auto"/>
      </w:divBdr>
    </w:div>
    <w:div w:id="165066724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782676319">
      <w:bodyDiv w:val="1"/>
      <w:marLeft w:val="0"/>
      <w:marRight w:val="0"/>
      <w:marTop w:val="0"/>
      <w:marBottom w:val="0"/>
      <w:divBdr>
        <w:top w:val="none" w:sz="0" w:space="0" w:color="auto"/>
        <w:left w:val="none" w:sz="0" w:space="0" w:color="auto"/>
        <w:bottom w:val="none" w:sz="0" w:space="0" w:color="auto"/>
        <w:right w:val="none" w:sz="0" w:space="0" w:color="auto"/>
      </w:divBdr>
    </w:div>
    <w:div w:id="1782918278">
      <w:bodyDiv w:val="1"/>
      <w:marLeft w:val="0"/>
      <w:marRight w:val="0"/>
      <w:marTop w:val="0"/>
      <w:marBottom w:val="0"/>
      <w:divBdr>
        <w:top w:val="none" w:sz="0" w:space="0" w:color="auto"/>
        <w:left w:val="none" w:sz="0" w:space="0" w:color="auto"/>
        <w:bottom w:val="none" w:sz="0" w:space="0" w:color="auto"/>
        <w:right w:val="none" w:sz="0" w:space="0" w:color="auto"/>
      </w:divBdr>
    </w:div>
    <w:div w:id="1799953461">
      <w:bodyDiv w:val="1"/>
      <w:marLeft w:val="0"/>
      <w:marRight w:val="0"/>
      <w:marTop w:val="0"/>
      <w:marBottom w:val="0"/>
      <w:divBdr>
        <w:top w:val="none" w:sz="0" w:space="0" w:color="auto"/>
        <w:left w:val="none" w:sz="0" w:space="0" w:color="auto"/>
        <w:bottom w:val="none" w:sz="0" w:space="0" w:color="auto"/>
        <w:right w:val="none" w:sz="0" w:space="0" w:color="auto"/>
      </w:divBdr>
    </w:div>
    <w:div w:id="1912538203">
      <w:bodyDiv w:val="1"/>
      <w:marLeft w:val="0"/>
      <w:marRight w:val="0"/>
      <w:marTop w:val="0"/>
      <w:marBottom w:val="0"/>
      <w:divBdr>
        <w:top w:val="none" w:sz="0" w:space="0" w:color="auto"/>
        <w:left w:val="none" w:sz="0" w:space="0" w:color="auto"/>
        <w:bottom w:val="none" w:sz="0" w:space="0" w:color="auto"/>
        <w:right w:val="none" w:sz="0" w:space="0" w:color="auto"/>
      </w:divBdr>
    </w:div>
    <w:div w:id="19327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znanium.com/catalog/product/113889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academia-moscow.ru/reader/?id=480245" TargetMode="Externa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99B49-3BC2-4092-BF47-44D066ED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51</Pages>
  <Words>13277</Words>
  <Characters>75681</Characters>
  <Application>Microsoft Office Word</Application>
  <DocSecurity>0</DocSecurity>
  <Lines>630</Lines>
  <Paragraphs>177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ompany>
  <LinksUpToDate>false</LinksUpToDate>
  <CharactersWithSpaces>88781</CharactersWithSpaces>
  <SharedDoc>false</SharedDoc>
  <HLinks>
    <vt:vector size="60" baseType="variant">
      <vt:variant>
        <vt:i4>7143458</vt:i4>
      </vt:variant>
      <vt:variant>
        <vt:i4>48</vt:i4>
      </vt:variant>
      <vt:variant>
        <vt:i4>0</vt:i4>
      </vt:variant>
      <vt:variant>
        <vt:i4>5</vt:i4>
      </vt:variant>
      <vt:variant>
        <vt:lpwstr>http://znanium.com/bookread.php?book=443138</vt:lpwstr>
      </vt:variant>
      <vt:variant>
        <vt:lpwstr/>
      </vt:variant>
      <vt:variant>
        <vt:i4>7143459</vt:i4>
      </vt:variant>
      <vt:variant>
        <vt:i4>45</vt:i4>
      </vt:variant>
      <vt:variant>
        <vt:i4>0</vt:i4>
      </vt:variant>
      <vt:variant>
        <vt:i4>5</vt:i4>
      </vt:variant>
      <vt:variant>
        <vt:lpwstr>http://znanium.com/bookread.php?book=451114</vt:lpwstr>
      </vt:variant>
      <vt:variant>
        <vt:lpwstr/>
      </vt:variant>
      <vt:variant>
        <vt:i4>6750245</vt:i4>
      </vt:variant>
      <vt:variant>
        <vt:i4>42</vt:i4>
      </vt:variant>
      <vt:variant>
        <vt:i4>0</vt:i4>
      </vt:variant>
      <vt:variant>
        <vt:i4>5</vt:i4>
      </vt:variant>
      <vt:variant>
        <vt:lpwstr>http://znanium.com/bookread.php?book=368454</vt:lpwstr>
      </vt:variant>
      <vt:variant>
        <vt:lpwstr/>
      </vt:variant>
      <vt:variant>
        <vt:i4>6553637</vt:i4>
      </vt:variant>
      <vt:variant>
        <vt:i4>39</vt:i4>
      </vt:variant>
      <vt:variant>
        <vt:i4>0</vt:i4>
      </vt:variant>
      <vt:variant>
        <vt:i4>5</vt:i4>
      </vt:variant>
      <vt:variant>
        <vt:lpwstr>http://znanium.com/bookread.php?book=410391</vt:lpwstr>
      </vt:variant>
      <vt:variant>
        <vt:lpwstr/>
      </vt:variant>
      <vt:variant>
        <vt:i4>6291489</vt:i4>
      </vt:variant>
      <vt:variant>
        <vt:i4>36</vt:i4>
      </vt:variant>
      <vt:variant>
        <vt:i4>0</vt:i4>
      </vt:variant>
      <vt:variant>
        <vt:i4>5</vt:i4>
      </vt:variant>
      <vt:variant>
        <vt:lpwstr>http://znanium.com/bookread.php?book=408650</vt:lpwstr>
      </vt:variant>
      <vt:variant>
        <vt:lpwstr/>
      </vt:variant>
      <vt:variant>
        <vt:i4>2031666</vt:i4>
      </vt:variant>
      <vt:variant>
        <vt:i4>26</vt:i4>
      </vt:variant>
      <vt:variant>
        <vt:i4>0</vt:i4>
      </vt:variant>
      <vt:variant>
        <vt:i4>5</vt:i4>
      </vt:variant>
      <vt:variant>
        <vt:lpwstr/>
      </vt:variant>
      <vt:variant>
        <vt:lpwstr>_Toc446789825</vt:lpwstr>
      </vt:variant>
      <vt:variant>
        <vt:i4>2031666</vt:i4>
      </vt:variant>
      <vt:variant>
        <vt:i4>20</vt:i4>
      </vt:variant>
      <vt:variant>
        <vt:i4>0</vt:i4>
      </vt:variant>
      <vt:variant>
        <vt:i4>5</vt:i4>
      </vt:variant>
      <vt:variant>
        <vt:lpwstr/>
      </vt:variant>
      <vt:variant>
        <vt:lpwstr>_Toc446789824</vt:lpwstr>
      </vt:variant>
      <vt:variant>
        <vt:i4>2031666</vt:i4>
      </vt:variant>
      <vt:variant>
        <vt:i4>14</vt:i4>
      </vt:variant>
      <vt:variant>
        <vt:i4>0</vt:i4>
      </vt:variant>
      <vt:variant>
        <vt:i4>5</vt:i4>
      </vt:variant>
      <vt:variant>
        <vt:lpwstr/>
      </vt:variant>
      <vt:variant>
        <vt:lpwstr>_Toc446789823</vt:lpwstr>
      </vt:variant>
      <vt:variant>
        <vt:i4>2031666</vt:i4>
      </vt:variant>
      <vt:variant>
        <vt:i4>8</vt:i4>
      </vt:variant>
      <vt:variant>
        <vt:i4>0</vt:i4>
      </vt:variant>
      <vt:variant>
        <vt:i4>5</vt:i4>
      </vt:variant>
      <vt:variant>
        <vt:lpwstr/>
      </vt:variant>
      <vt:variant>
        <vt:lpwstr>_Toc446789822</vt:lpwstr>
      </vt:variant>
      <vt:variant>
        <vt:i4>2031666</vt:i4>
      </vt:variant>
      <vt:variant>
        <vt:i4>2</vt:i4>
      </vt:variant>
      <vt:variant>
        <vt:i4>0</vt:i4>
      </vt:variant>
      <vt:variant>
        <vt:i4>5</vt:i4>
      </vt:variant>
      <vt:variant>
        <vt:lpwstr/>
      </vt:variant>
      <vt:variant>
        <vt:lpwstr>_Toc446789821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Лиза Дмитриева</cp:lastModifiedBy>
  <cp:revision>17</cp:revision>
  <cp:lastPrinted>2016-04-04T09:48:00Z</cp:lastPrinted>
  <dcterms:created xsi:type="dcterms:W3CDTF">2022-02-13T18:42:00Z</dcterms:created>
  <dcterms:modified xsi:type="dcterms:W3CDTF">2024-03-28T12:54:00Z</dcterms:modified>
</cp:coreProperties>
</file>